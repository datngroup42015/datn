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5D" w:rsidRDefault="003A2105">
      <w:pPr>
        <w:spacing w:before="73" w:line="280" w:lineRule="atLeast"/>
        <w:ind w:left="5116" w:right="275" w:firstLine="48"/>
        <w:rPr>
          <w:rFonts w:ascii="Cambria" w:eastAsia="Cambria" w:hAnsi="Cambria" w:cs="Cambria"/>
          <w:sz w:val="22"/>
          <w:szCs w:val="22"/>
        </w:rPr>
      </w:pPr>
      <w:r>
        <w:rPr>
          <w:noProof/>
          <w:lang w:eastAsia="ja-JP"/>
        </w:rPr>
        <w:drawing>
          <wp:anchor distT="0" distB="0" distL="114300" distR="114300" simplePos="0" relativeHeight="503313616" behindDoc="1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66040</wp:posOffset>
            </wp:positionV>
            <wp:extent cx="2800350" cy="781050"/>
            <wp:effectExtent l="0" t="0" r="0" b="0"/>
            <wp:wrapNone/>
            <wp:docPr id="187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634">
        <w:rPr>
          <w:rFonts w:ascii="Cambria" w:eastAsia="Cambria" w:hAnsi="Cambria" w:cs="Cambria"/>
          <w:b/>
          <w:sz w:val="22"/>
          <w:szCs w:val="22"/>
        </w:rPr>
        <w:t>MI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200634">
        <w:rPr>
          <w:rFonts w:ascii="Cambria" w:eastAsia="Cambria" w:hAnsi="Cambria" w:cs="Cambria"/>
          <w:b/>
          <w:spacing w:val="14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OF       </w:t>
      </w:r>
      <w:r w:rsidR="00200634">
        <w:rPr>
          <w:rFonts w:ascii="Cambria" w:eastAsia="Cambria" w:hAnsi="Cambria" w:cs="Cambria"/>
          <w:b/>
          <w:spacing w:val="16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pacing w:val="-3"/>
          <w:sz w:val="22"/>
          <w:szCs w:val="22"/>
        </w:rPr>
        <w:t>E</w:t>
      </w:r>
      <w:r w:rsidR="00200634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200634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200634">
        <w:rPr>
          <w:rFonts w:ascii="Cambria" w:eastAsia="Cambria" w:hAnsi="Cambria" w:cs="Cambria"/>
          <w:b/>
          <w:spacing w:val="12"/>
          <w:sz w:val="22"/>
          <w:szCs w:val="22"/>
        </w:rPr>
        <w:t xml:space="preserve"> </w:t>
      </w:r>
      <w:r w:rsidR="00200634">
        <w:rPr>
          <w:rFonts w:ascii="Cambria" w:eastAsia="Cambria" w:hAnsi="Cambria" w:cs="Cambria"/>
          <w:b/>
          <w:sz w:val="22"/>
          <w:szCs w:val="22"/>
        </w:rPr>
        <w:t>A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D TRAI</w:t>
      </w:r>
      <w:r w:rsidR="00200634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I</w:t>
      </w:r>
      <w:r w:rsidR="00200634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200634">
        <w:rPr>
          <w:rFonts w:ascii="Cambria" w:eastAsia="Cambria" w:hAnsi="Cambria" w:cs="Cambria"/>
          <w:b/>
          <w:sz w:val="22"/>
          <w:szCs w:val="22"/>
        </w:rPr>
        <w:t>G</w:t>
      </w:r>
    </w:p>
    <w:p w:rsidR="00990F5D" w:rsidRDefault="00990F5D">
      <w:pPr>
        <w:spacing w:before="1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3" w:line="200" w:lineRule="exact"/>
      </w:pPr>
    </w:p>
    <w:p w:rsidR="00990F5D" w:rsidRDefault="003A2105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503313617" behindDoc="1" locked="0" layoutInCell="1" allowOverlap="1">
                <wp:simplePos x="0" y="0"/>
                <wp:positionH relativeFrom="page">
                  <wp:posOffset>1242060</wp:posOffset>
                </wp:positionH>
                <wp:positionV relativeFrom="paragraph">
                  <wp:posOffset>364490</wp:posOffset>
                </wp:positionV>
                <wp:extent cx="5620385" cy="0"/>
                <wp:effectExtent l="13335" t="16510" r="14605" b="12065"/>
                <wp:wrapNone/>
                <wp:docPr id="18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0385" cy="0"/>
                          <a:chOff x="1956" y="574"/>
                          <a:chExt cx="8851" cy="0"/>
                        </a:xfrm>
                      </wpg:grpSpPr>
                      <wps:wsp>
                        <wps:cNvPr id="186" name="Freeform 90"/>
                        <wps:cNvSpPr>
                          <a:spLocks/>
                        </wps:cNvSpPr>
                        <wps:spPr bwMode="auto">
                          <a:xfrm>
                            <a:off x="1956" y="574"/>
                            <a:ext cx="8851" cy="0"/>
                          </a:xfrm>
                          <a:custGeom>
                            <a:avLst/>
                            <a:gdLst>
                              <a:gd name="T0" fmla="+- 0 1956 1956"/>
                              <a:gd name="T1" fmla="*/ T0 w 8851"/>
                              <a:gd name="T2" fmla="+- 0 10807 1956"/>
                              <a:gd name="T3" fmla="*/ T2 w 88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51">
                                <a:moveTo>
                                  <a:pt x="0" y="0"/>
                                </a:moveTo>
                                <a:lnTo>
                                  <a:pt x="885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EF277" id="Group 89" o:spid="_x0000_s1026" style="position:absolute;margin-left:97.8pt;margin-top:28.7pt;width:442.55pt;height:0;z-index:-2863;mso-position-horizontal-relative:page" coordorigin="1956,574" coordsize="88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">
                <v:shape id="Freeform 90" o:spid="_x0000_s1027" style="position:absolute;left:1956;top:574;width:8851;height:0;visibility:visible;mso-wrap-style:square;v-text-anchor:top" coordsize="88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tZMUA&#10;AADcAAAADwAAAGRycy9kb3ducmV2LnhtbERPTWvCQBC9F/oflhG8FN20UBuiq5SW0kJ7SRTU25gd&#10;s6HZ2ZBdNfrrXaHQ2zze58wWvW3EkTpfO1bwOE5AEJdO11wpWC0/RikIH5A1No5JwZk8LOb3dzPM&#10;tDtxTsciVCKGsM9QgQmhzaT0pSGLfuxa4sjtXWcxRNhVUnd4iuG2kU9JMpEWa44NBlt6M1T+Fger&#10;4MUWzcPz+bJd5+nn5t3u8p9vNEoNB/3rFESgPvyL/9xfOs5PJ3B7Jl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O1kxQAAANwAAAAPAAAAAAAAAAAAAAAAAJgCAABkcnMv&#10;ZG93bnJldi54bWxQSwUGAAAAAAQABAD1AAAAigMAAAAA&#10;" path="m,l8851,e" filled="f" strokeweight="1.54pt">
                  <v:path arrowok="t" o:connecttype="custom" o:connectlocs="0,0;8851,0" o:connectangles="0,0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40"/>
          <w:szCs w:val="40"/>
        </w:rPr>
        <w:t>Caps</w:t>
      </w:r>
      <w:r w:rsidR="00200634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200634">
        <w:rPr>
          <w:rFonts w:ascii="Cambria" w:eastAsia="Cambria" w:hAnsi="Cambria" w:cs="Cambria"/>
          <w:sz w:val="40"/>
          <w:szCs w:val="40"/>
        </w:rPr>
        <w:t>one P</w:t>
      </w:r>
      <w:r w:rsidR="00200634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200634">
        <w:rPr>
          <w:rFonts w:ascii="Cambria" w:eastAsia="Cambria" w:hAnsi="Cambria" w:cs="Cambria"/>
          <w:sz w:val="40"/>
          <w:szCs w:val="40"/>
        </w:rPr>
        <w:t>oj</w:t>
      </w:r>
      <w:r w:rsidR="00200634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200634">
        <w:rPr>
          <w:rFonts w:ascii="Cambria" w:eastAsia="Cambria" w:hAnsi="Cambria" w:cs="Cambria"/>
          <w:sz w:val="40"/>
          <w:szCs w:val="40"/>
        </w:rPr>
        <w:t>ct</w:t>
      </w:r>
      <w:r w:rsidR="00200634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200634">
        <w:rPr>
          <w:rFonts w:ascii="Cambria" w:eastAsia="Cambria" w:hAnsi="Cambria" w:cs="Cambria"/>
          <w:sz w:val="40"/>
          <w:szCs w:val="40"/>
        </w:rPr>
        <w:t>D</w:t>
      </w:r>
      <w:r w:rsidR="00200634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200634">
        <w:rPr>
          <w:rFonts w:ascii="Cambria" w:eastAsia="Cambria" w:hAnsi="Cambria" w:cs="Cambria"/>
          <w:sz w:val="40"/>
          <w:szCs w:val="40"/>
        </w:rPr>
        <w:t>cument</w:t>
      </w:r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Pr="00200634" w:rsidRDefault="00200634" w:rsidP="00200634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jc w:val="center"/>
        <w:rPr>
          <w:b/>
          <w:sz w:val="52"/>
          <w:szCs w:val="26"/>
        </w:rPr>
      </w:pPr>
      <w:r w:rsidRPr="00200634">
        <w:rPr>
          <w:b/>
          <w:sz w:val="52"/>
          <w:szCs w:val="26"/>
        </w:rPr>
        <w:t>Office Task Management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6400"/>
      </w:tblGrid>
      <w:tr w:rsidR="00990F5D" w:rsidTr="00200634">
        <w:trPr>
          <w:trHeight w:hRule="exact" w:val="1016"/>
        </w:trPr>
        <w:tc>
          <w:tcPr>
            <w:tcW w:w="921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140" w:lineRule="exact"/>
              <w:rPr>
                <w:sz w:val="15"/>
                <w:szCs w:val="15"/>
              </w:rPr>
            </w:pPr>
          </w:p>
          <w:p w:rsidR="00990F5D" w:rsidRDefault="00200634" w:rsidP="00200634">
            <w:pPr>
              <w:ind w:left="3783" w:right="3520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 w:rsidRPr="00200634"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 w:rsidRPr="00200634"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 w:rsidRPr="00200634">
              <w:rPr>
                <w:rFonts w:ascii="Cambria" w:eastAsia="Cambria" w:hAnsi="Cambria" w:cs="Cambria"/>
                <w:b/>
                <w:sz w:val="36"/>
                <w:szCs w:val="36"/>
              </w:rPr>
              <w:t>ố 3</w:t>
            </w:r>
          </w:p>
        </w:tc>
      </w:tr>
      <w:tr w:rsidR="00990F5D" w:rsidTr="00200634">
        <w:trPr>
          <w:trHeight w:hRule="exact" w:val="1250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Cự Đạt – SE61010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Lư Cẩm Toàn – SE60633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Hải Triều – SE61146</w:t>
            </w:r>
          </w:p>
          <w:p w:rsidR="00200634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Trần Thị Kim Anh – SE60909</w:t>
            </w:r>
          </w:p>
        </w:tc>
      </w:tr>
      <w:tr w:rsidR="00990F5D" w:rsidTr="00200634">
        <w:trPr>
          <w:trHeight w:hRule="exact" w:val="52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990F5D" w:rsidTr="00200634">
        <w:trPr>
          <w:trHeight w:hRule="exact" w:val="525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990F5D" w:rsidTr="00200634">
        <w:trPr>
          <w:trHeight w:hRule="exact" w:val="476"/>
        </w:trPr>
        <w:tc>
          <w:tcPr>
            <w:tcW w:w="2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OTM</w:t>
            </w:r>
          </w:p>
        </w:tc>
      </w:tr>
    </w:tbl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200634" w:rsidRDefault="00200634">
      <w:pPr>
        <w:spacing w:before="23"/>
        <w:ind w:left="28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13 tháng 05 năm 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00634" w:rsidRPr="00200634" w:rsidRDefault="00200634" w:rsidP="00200634">
      <w:pPr>
        <w:rPr>
          <w:rFonts w:ascii="Cambria" w:eastAsia="Cambria" w:hAnsi="Cambria" w:cs="Cambria"/>
          <w:sz w:val="26"/>
          <w:szCs w:val="26"/>
        </w:rPr>
      </w:pPr>
    </w:p>
    <w:p w:rsidR="00200634" w:rsidRPr="00200634" w:rsidRDefault="00200634" w:rsidP="00200634">
      <w:pPr>
        <w:rPr>
          <w:rFonts w:ascii="Cambria" w:eastAsia="Cambria" w:hAnsi="Cambria" w:cs="Cambria"/>
          <w:sz w:val="26"/>
          <w:szCs w:val="26"/>
        </w:rPr>
      </w:pPr>
    </w:p>
    <w:p w:rsidR="00990F5D" w:rsidRPr="00200634" w:rsidRDefault="00990F5D" w:rsidP="00200634">
      <w:pPr>
        <w:rPr>
          <w:rFonts w:ascii="Cambria" w:eastAsia="Cambria" w:hAnsi="Cambria" w:cs="Cambria"/>
          <w:sz w:val="26"/>
          <w:szCs w:val="26"/>
        </w:rPr>
        <w:sectPr w:rsidR="00990F5D" w:rsidRPr="00200634">
          <w:footerReference w:type="default" r:id="rId9"/>
          <w:pgSz w:w="11920" w:h="16840"/>
          <w:pgMar w:top="1300" w:right="820" w:bottom="280" w:left="1440" w:header="0" w:footer="279" w:gutter="0"/>
          <w:cols w:space="720"/>
        </w:sectPr>
      </w:pPr>
    </w:p>
    <w:p w:rsidR="00990F5D" w:rsidRDefault="00990F5D">
      <w:pPr>
        <w:spacing w:before="6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200634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990F5D" w:rsidRDefault="00990F5D">
      <w:pPr>
        <w:spacing w:before="2" w:line="140" w:lineRule="exact"/>
        <w:rPr>
          <w:sz w:val="15"/>
          <w:szCs w:val="15"/>
        </w:rPr>
      </w:pPr>
    </w:p>
    <w:bookmarkStart w:id="0" w:name="_Toc419320447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5859665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FB5931" w:rsidRPr="00242C03" w:rsidRDefault="00FB5931" w:rsidP="00FB5931">
          <w:pPr>
            <w:pStyle w:val="TOCHeading"/>
            <w:outlineLvl w:val="0"/>
            <w:rPr>
              <w:b/>
              <w:sz w:val="28"/>
              <w:szCs w:val="24"/>
            </w:rPr>
          </w:pPr>
          <w:r w:rsidRPr="00242C03">
            <w:rPr>
              <w:b/>
              <w:sz w:val="28"/>
              <w:szCs w:val="24"/>
            </w:rPr>
            <w:t>Table of Contents</w:t>
          </w:r>
          <w:bookmarkEnd w:id="0"/>
        </w:p>
        <w:p w:rsidR="00242C03" w:rsidRDefault="00FB5931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r w:rsidRPr="00242C03">
            <w:rPr>
              <w:sz w:val="24"/>
              <w:szCs w:val="24"/>
            </w:rPr>
            <w:fldChar w:fldCharType="begin"/>
          </w:r>
          <w:r w:rsidRPr="00242C03">
            <w:rPr>
              <w:sz w:val="24"/>
              <w:szCs w:val="24"/>
            </w:rPr>
            <w:instrText xml:space="preserve"> TOC \o "1-3" \h \z \u </w:instrText>
          </w:r>
          <w:r w:rsidRPr="00242C03">
            <w:rPr>
              <w:sz w:val="24"/>
              <w:szCs w:val="24"/>
            </w:rPr>
            <w:fldChar w:fldCharType="separate"/>
          </w:r>
          <w:hyperlink w:anchor="_Toc419320447" w:history="1">
            <w:r w:rsidR="00242C03" w:rsidRPr="009C1FB8">
              <w:rPr>
                <w:rStyle w:val="Hyperlink"/>
              </w:rPr>
              <w:t>Table of Contents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_Toc419320447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3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48" w:history="1">
            <w:r w:rsidR="00242C03" w:rsidRPr="009C1FB8">
              <w:rPr>
                <w:rStyle w:val="Hyperlink"/>
              </w:rPr>
              <w:t>List</w:t>
            </w:r>
            <w:r w:rsidR="00242C03" w:rsidRPr="009C1FB8">
              <w:rPr>
                <w:rStyle w:val="Hyperlink"/>
                <w:spacing w:val="-5"/>
              </w:rPr>
              <w:t xml:space="preserve"> </w:t>
            </w:r>
            <w:r w:rsidR="00242C03" w:rsidRPr="009C1FB8">
              <w:rPr>
                <w:rStyle w:val="Hyperlink"/>
              </w:rPr>
              <w:t>of</w:t>
            </w:r>
            <w:r w:rsidR="00242C03" w:rsidRPr="009C1FB8">
              <w:rPr>
                <w:rStyle w:val="Hyperlink"/>
                <w:spacing w:val="-3"/>
              </w:rPr>
              <w:t xml:space="preserve"> </w:t>
            </w:r>
            <w:r w:rsidR="00242C03" w:rsidRPr="009C1FB8">
              <w:rPr>
                <w:rStyle w:val="Hyperlink"/>
              </w:rPr>
              <w:t>Tables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_Toc419320448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5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49" w:history="1">
            <w:r w:rsidR="00242C03" w:rsidRPr="009C1FB8">
              <w:rPr>
                <w:rStyle w:val="Hyperlink"/>
              </w:rPr>
              <w:t>List</w:t>
            </w:r>
            <w:r w:rsidR="00242C03" w:rsidRPr="009C1FB8">
              <w:rPr>
                <w:rStyle w:val="Hyperlink"/>
                <w:spacing w:val="-5"/>
              </w:rPr>
              <w:t xml:space="preserve"> </w:t>
            </w:r>
            <w:r w:rsidR="00242C03" w:rsidRPr="009C1FB8">
              <w:rPr>
                <w:rStyle w:val="Hyperlink"/>
              </w:rPr>
              <w:t>of</w:t>
            </w:r>
            <w:r w:rsidR="00242C03" w:rsidRPr="009C1FB8">
              <w:rPr>
                <w:rStyle w:val="Hyperlink"/>
                <w:spacing w:val="-3"/>
              </w:rPr>
              <w:t xml:space="preserve"> </w:t>
            </w:r>
            <w:r w:rsidR="00242C03" w:rsidRPr="009C1FB8">
              <w:rPr>
                <w:rStyle w:val="Hyperlink"/>
              </w:rPr>
              <w:t>Fi</w:t>
            </w:r>
            <w:r w:rsidR="00242C03" w:rsidRPr="009C1FB8">
              <w:rPr>
                <w:rStyle w:val="Hyperlink"/>
                <w:spacing w:val="2"/>
              </w:rPr>
              <w:t>g</w:t>
            </w:r>
            <w:r w:rsidR="00242C03" w:rsidRPr="009C1FB8">
              <w:rPr>
                <w:rStyle w:val="Hyperlink"/>
                <w:spacing w:val="-1"/>
              </w:rPr>
              <w:t>u</w:t>
            </w:r>
            <w:r w:rsidR="00242C03" w:rsidRPr="009C1FB8">
              <w:rPr>
                <w:rStyle w:val="Hyperlink"/>
              </w:rPr>
              <w:t>res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_Toc419320449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7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50" w:history="1">
            <w:r w:rsidR="00242C03" w:rsidRPr="009C1FB8">
              <w:rPr>
                <w:rStyle w:val="Hyperlink"/>
              </w:rPr>
              <w:t>Definiti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ns,</w:t>
            </w:r>
            <w:r w:rsidR="00242C03" w:rsidRPr="009C1FB8">
              <w:rPr>
                <w:rStyle w:val="Hyperlink"/>
                <w:spacing w:val="-2"/>
              </w:rPr>
              <w:t xml:space="preserve"> </w:t>
            </w:r>
            <w:r w:rsidR="00242C03" w:rsidRPr="009C1FB8">
              <w:rPr>
                <w:rStyle w:val="Hyperlink"/>
              </w:rPr>
              <w:t>Acr</w:t>
            </w:r>
            <w:r w:rsidR="00242C03" w:rsidRPr="009C1FB8">
              <w:rPr>
                <w:rStyle w:val="Hyperlink"/>
                <w:spacing w:val="-2"/>
              </w:rPr>
              <w:t>o</w:t>
            </w:r>
            <w:r w:rsidR="00242C03" w:rsidRPr="009C1FB8">
              <w:rPr>
                <w:rStyle w:val="Hyperlink"/>
              </w:rPr>
              <w:t>n</w:t>
            </w:r>
            <w:r w:rsidR="00242C03" w:rsidRPr="009C1FB8">
              <w:rPr>
                <w:rStyle w:val="Hyperlink"/>
                <w:spacing w:val="2"/>
              </w:rPr>
              <w:t>y</w:t>
            </w:r>
            <w:r w:rsidR="00242C03" w:rsidRPr="009C1FB8">
              <w:rPr>
                <w:rStyle w:val="Hyperlink"/>
              </w:rPr>
              <w:t>ms, a</w:t>
            </w:r>
            <w:r w:rsidR="00242C03" w:rsidRPr="009C1FB8">
              <w:rPr>
                <w:rStyle w:val="Hyperlink"/>
                <w:spacing w:val="-1"/>
              </w:rPr>
              <w:t>n</w:t>
            </w:r>
            <w:r w:rsidR="00242C03" w:rsidRPr="009C1FB8">
              <w:rPr>
                <w:rStyle w:val="Hyperlink"/>
              </w:rPr>
              <w:t xml:space="preserve">d </w:t>
            </w:r>
            <w:r w:rsidR="00242C03" w:rsidRPr="009C1FB8">
              <w:rPr>
                <w:rStyle w:val="Hyperlink"/>
                <w:spacing w:val="-2"/>
              </w:rPr>
              <w:t>A</w:t>
            </w:r>
            <w:r w:rsidR="00242C03" w:rsidRPr="009C1FB8">
              <w:rPr>
                <w:rStyle w:val="Hyperlink"/>
              </w:rPr>
              <w:t>bbreviati</w:t>
            </w:r>
            <w:r w:rsidR="00242C03" w:rsidRPr="009C1FB8">
              <w:rPr>
                <w:rStyle w:val="Hyperlink"/>
                <w:spacing w:val="-2"/>
              </w:rPr>
              <w:t>o</w:t>
            </w:r>
            <w:r w:rsidR="00242C03" w:rsidRPr="009C1FB8">
              <w:rPr>
                <w:rStyle w:val="Hyperlink"/>
              </w:rPr>
              <w:t>ns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_Toc419320450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8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51" w:history="1">
            <w:r w:rsidR="00242C03" w:rsidRPr="009C1FB8">
              <w:rPr>
                <w:rStyle w:val="Hyperlink"/>
              </w:rPr>
              <w:t>A.</w:t>
            </w:r>
            <w:r w:rsidR="00242C03" w:rsidRPr="009C1FB8">
              <w:rPr>
                <w:rStyle w:val="Hyperlink"/>
                <w:spacing w:val="-38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 1</w:t>
            </w:r>
            <w:r w:rsidR="00242C03" w:rsidRPr="009C1FB8">
              <w:rPr>
                <w:rStyle w:val="Hyperlink"/>
                <w:spacing w:val="2"/>
              </w:rPr>
              <w:t xml:space="preserve"> </w:t>
            </w:r>
            <w:r w:rsidR="00242C03" w:rsidRPr="009C1FB8">
              <w:rPr>
                <w:rStyle w:val="Hyperlink"/>
                <w:spacing w:val="-1"/>
              </w:rPr>
              <w:t>I</w:t>
            </w:r>
            <w:r w:rsidR="00242C03" w:rsidRPr="009C1FB8">
              <w:rPr>
                <w:rStyle w:val="Hyperlink"/>
              </w:rPr>
              <w:t>ntr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ducti</w:t>
            </w:r>
            <w:r w:rsidR="00242C03" w:rsidRPr="009C1FB8">
              <w:rPr>
                <w:rStyle w:val="Hyperlink"/>
                <w:spacing w:val="-2"/>
              </w:rPr>
              <w:t>o</w:t>
            </w:r>
            <w:r w:rsidR="00242C03" w:rsidRPr="009C1FB8">
              <w:rPr>
                <w:rStyle w:val="Hyperlink"/>
              </w:rPr>
              <w:t>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_Toc419320451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9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Current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8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Propos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 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Adv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5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Functi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iremen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_Toc419320459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Role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7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61" w:history="1">
            <w:r w:rsidR="00242C03" w:rsidRPr="009C1FB8">
              <w:rPr>
                <w:rStyle w:val="Hyperlink"/>
              </w:rPr>
              <w:t>B.</w:t>
            </w:r>
            <w:r w:rsidR="00242C03" w:rsidRPr="009C1FB8">
              <w:rPr>
                <w:rStyle w:val="Hyperlink"/>
                <w:spacing w:val="-38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No.2</w:t>
            </w:r>
            <w:r w:rsidR="00242C03" w:rsidRPr="009C1FB8">
              <w:rPr>
                <w:rStyle w:val="Hyperlink"/>
                <w:spacing w:val="2"/>
              </w:rPr>
              <w:t xml:space="preserve"> </w:t>
            </w:r>
            <w:r w:rsidR="00242C03" w:rsidRPr="009C1FB8">
              <w:rPr>
                <w:rStyle w:val="Hyperlink"/>
              </w:rPr>
              <w:t>Software Pro</w:t>
            </w:r>
            <w:r w:rsidR="00242C03" w:rsidRPr="009C1FB8">
              <w:rPr>
                <w:rStyle w:val="Hyperlink"/>
                <w:spacing w:val="-2"/>
              </w:rPr>
              <w:t>j</w:t>
            </w:r>
            <w:r w:rsidR="00242C03" w:rsidRPr="009C1FB8">
              <w:rPr>
                <w:rStyle w:val="Hyperlink"/>
              </w:rPr>
              <w:t>ect Managem</w:t>
            </w:r>
            <w:r w:rsidR="00242C03" w:rsidRPr="009C1FB8">
              <w:rPr>
                <w:rStyle w:val="Hyperlink"/>
                <w:spacing w:val="-1"/>
              </w:rPr>
              <w:t>e</w:t>
            </w:r>
            <w:r w:rsidR="00242C03" w:rsidRPr="009C1FB8">
              <w:rPr>
                <w:rStyle w:val="Hyperlink"/>
              </w:rPr>
              <w:t xml:space="preserve">nt </w:t>
            </w:r>
            <w:r w:rsidR="00242C03" w:rsidRPr="009C1FB8">
              <w:rPr>
                <w:rStyle w:val="Hyperlink"/>
                <w:spacing w:val="-2"/>
              </w:rPr>
              <w:t>P</w:t>
            </w:r>
            <w:r w:rsidR="00242C03" w:rsidRPr="009C1FB8">
              <w:rPr>
                <w:rStyle w:val="Hyperlink"/>
              </w:rPr>
              <w:t>l</w:t>
            </w:r>
            <w:r w:rsidR="00242C03" w:rsidRPr="009C1FB8">
              <w:rPr>
                <w:rStyle w:val="Hyperlink"/>
                <w:spacing w:val="-1"/>
              </w:rPr>
              <w:t>a</w:t>
            </w:r>
            <w:r w:rsidR="00242C03" w:rsidRPr="009C1FB8">
              <w:rPr>
                <w:rStyle w:val="Hyperlink"/>
              </w:rPr>
              <w:t>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_Toc419320461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12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  <w:w w:val="99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nit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f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 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Over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iew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niz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Soft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Proce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del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and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ibili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ies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&lt;Bả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 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â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 ch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ò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&gt;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6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Tools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and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ues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_Toc419320469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Proj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Soft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devel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op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life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ycle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 xml:space="preserve">3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All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16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Conv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75" w:history="1">
            <w:r w:rsidR="00242C03" w:rsidRPr="009C1FB8">
              <w:rPr>
                <w:rStyle w:val="Hyperlink"/>
              </w:rPr>
              <w:t>C.</w:t>
            </w:r>
            <w:r w:rsidR="00242C03" w:rsidRPr="009C1FB8">
              <w:rPr>
                <w:rStyle w:val="Hyperlink"/>
                <w:spacing w:val="-9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 3  Software Requ</w:t>
            </w:r>
            <w:r w:rsidR="00242C03" w:rsidRPr="009C1FB8">
              <w:rPr>
                <w:rStyle w:val="Hyperlink"/>
                <w:spacing w:val="-3"/>
              </w:rPr>
              <w:t>i</w:t>
            </w:r>
            <w:r w:rsidR="00242C03" w:rsidRPr="009C1FB8">
              <w:rPr>
                <w:rStyle w:val="Hyperlink"/>
              </w:rPr>
              <w:t>rement Specif</w:t>
            </w:r>
            <w:r w:rsidR="00242C03" w:rsidRPr="009C1FB8">
              <w:rPr>
                <w:rStyle w:val="Hyperlink"/>
                <w:spacing w:val="-3"/>
              </w:rPr>
              <w:t>i</w:t>
            </w:r>
            <w:r w:rsidR="00242C03" w:rsidRPr="009C1FB8">
              <w:rPr>
                <w:rStyle w:val="Hyperlink"/>
              </w:rPr>
              <w:t>c</w:t>
            </w:r>
            <w:r w:rsidR="00242C03" w:rsidRPr="009C1FB8">
              <w:rPr>
                <w:rStyle w:val="Hyperlink"/>
                <w:spacing w:val="-1"/>
              </w:rPr>
              <w:t>a</w:t>
            </w:r>
            <w:r w:rsidR="00242C03" w:rsidRPr="009C1FB8">
              <w:rPr>
                <w:rStyle w:val="Hyperlink"/>
              </w:rPr>
              <w:t>tion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_Toc419320475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18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4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ecif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4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 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7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 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_Toc419320479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Adm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equ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q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x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equirem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18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 Ov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rview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Use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20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23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Softw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ribute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eli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8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_Toc419320489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Secu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Perf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Dia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  <w:w w:val="99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  <w:w w:val="99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w w:val="99"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32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495" w:history="1">
            <w:r w:rsidR="00242C03" w:rsidRPr="009C1FB8">
              <w:rPr>
                <w:rStyle w:val="Hyperlink"/>
              </w:rPr>
              <w:t>D.</w:t>
            </w:r>
            <w:r w:rsidR="00242C03" w:rsidRPr="009C1FB8">
              <w:rPr>
                <w:rStyle w:val="Hyperlink"/>
                <w:spacing w:val="-57"/>
              </w:rPr>
              <w:t xml:space="preserve"> </w:t>
            </w:r>
            <w:r w:rsidR="00242C03" w:rsidRPr="009C1FB8">
              <w:rPr>
                <w:rStyle w:val="Hyperlink"/>
              </w:rPr>
              <w:t>Repo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t No. 4 Software Desi</w:t>
            </w:r>
            <w:r w:rsidR="00242C03" w:rsidRPr="009C1FB8">
              <w:rPr>
                <w:rStyle w:val="Hyperlink"/>
                <w:spacing w:val="-3"/>
              </w:rPr>
              <w:t>g</w:t>
            </w:r>
            <w:r w:rsidR="00242C03" w:rsidRPr="009C1FB8">
              <w:rPr>
                <w:rStyle w:val="Hyperlink"/>
              </w:rPr>
              <w:t>n Desc</w:t>
            </w:r>
            <w:r w:rsidR="00242C03" w:rsidRPr="009C1FB8">
              <w:rPr>
                <w:rStyle w:val="Hyperlink"/>
                <w:spacing w:val="-1"/>
              </w:rPr>
              <w:t>r</w:t>
            </w:r>
            <w:r w:rsidR="00242C03" w:rsidRPr="009C1FB8">
              <w:rPr>
                <w:rStyle w:val="Hyperlink"/>
              </w:rPr>
              <w:t>ipti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n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_Toc419320495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33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sign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rvi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w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33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8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eb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pli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rch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49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le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ppl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_Toc419320499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6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3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ail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pt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x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36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7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rfa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38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abase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4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l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0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6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ta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_Toc419320509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39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Alg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rit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cum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B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kd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w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41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7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6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Str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son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44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513" w:history="1">
            <w:r w:rsidR="00242C03" w:rsidRPr="009C1FB8">
              <w:rPr>
                <w:rStyle w:val="Hyperlink"/>
              </w:rPr>
              <w:t>E.</w:t>
            </w:r>
            <w:r w:rsidR="00242C03" w:rsidRPr="009C1FB8">
              <w:rPr>
                <w:rStyle w:val="Hyperlink"/>
                <w:spacing w:val="-11"/>
              </w:rPr>
              <w:t xml:space="preserve"> </w:t>
            </w:r>
            <w:r w:rsidR="00242C03" w:rsidRPr="009C1FB8">
              <w:rPr>
                <w:rStyle w:val="Hyperlink"/>
              </w:rPr>
              <w:t>System Impl</w:t>
            </w:r>
            <w:r w:rsidR="00242C03" w:rsidRPr="009C1FB8">
              <w:rPr>
                <w:rStyle w:val="Hyperlink"/>
                <w:spacing w:val="-2"/>
              </w:rPr>
              <w:t>e</w:t>
            </w:r>
            <w:r w:rsidR="00242C03" w:rsidRPr="009C1FB8">
              <w:rPr>
                <w:rStyle w:val="Hyperlink"/>
              </w:rPr>
              <w:t>mentati</w:t>
            </w:r>
            <w:r w:rsidR="00242C03" w:rsidRPr="009C1FB8">
              <w:rPr>
                <w:rStyle w:val="Hyperlink"/>
                <w:spacing w:val="-1"/>
              </w:rPr>
              <w:t>o</w:t>
            </w:r>
            <w:r w:rsidR="00242C03" w:rsidRPr="009C1FB8">
              <w:rPr>
                <w:rStyle w:val="Hyperlink"/>
              </w:rPr>
              <w:t>n &amp; Test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_Toc419320513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45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ntr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cti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erview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App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ch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7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abase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4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Rela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_Toc419320517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Phy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 Di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1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ta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ry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_Toc419320519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0" w:history="1">
            <w:r w:rsidR="00242C03" w:rsidRPr="009C1FB8">
              <w:rPr>
                <w:rStyle w:val="Hyperlink"/>
                <w:noProof/>
                <w:spacing w:val="1"/>
              </w:rPr>
              <w:t>3</w:t>
            </w:r>
            <w:r w:rsidR="00242C03" w:rsidRPr="009C1FB8">
              <w:rPr>
                <w:rStyle w:val="Hyperlink"/>
                <w:noProof/>
              </w:rPr>
              <w:t>.</w:t>
            </w:r>
            <w:r w:rsidR="00242C03" w:rsidRPr="009C1FB8">
              <w:rPr>
                <w:rStyle w:val="Hyperlink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noProof/>
              </w:rPr>
              <w:t>P</w:t>
            </w:r>
            <w:r w:rsidR="00242C03" w:rsidRPr="009C1FB8">
              <w:rPr>
                <w:rStyle w:val="Hyperlink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noProof/>
              </w:rPr>
              <w:t>r</w:t>
            </w:r>
            <w:r w:rsidR="00242C03" w:rsidRPr="009C1FB8">
              <w:rPr>
                <w:rStyle w:val="Hyperlink"/>
                <w:noProof/>
                <w:spacing w:val="-2"/>
              </w:rPr>
              <w:t>f</w:t>
            </w:r>
            <w:r w:rsidR="00242C03" w:rsidRPr="009C1FB8">
              <w:rPr>
                <w:rStyle w:val="Hyperlink"/>
                <w:noProof/>
              </w:rPr>
              <w:t>o</w:t>
            </w:r>
            <w:r w:rsidR="00242C03" w:rsidRPr="009C1FB8">
              <w:rPr>
                <w:rStyle w:val="Hyperlink"/>
                <w:noProof/>
                <w:spacing w:val="2"/>
              </w:rPr>
              <w:t>r</w:t>
            </w:r>
            <w:r w:rsidR="00242C03" w:rsidRPr="009C1FB8">
              <w:rPr>
                <w:rStyle w:val="Hyperlink"/>
                <w:noProof/>
              </w:rPr>
              <w:t>m</w:t>
            </w:r>
            <w:r w:rsidR="00242C03" w:rsidRPr="009C1FB8">
              <w:rPr>
                <w:rStyle w:val="Hyperlink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noProof/>
              </w:rPr>
              <w:t>n</w:t>
            </w:r>
            <w:r w:rsidR="00242C03" w:rsidRPr="009C1FB8">
              <w:rPr>
                <w:rStyle w:val="Hyperlink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noProof/>
              </w:rPr>
              <w:t>e</w:t>
            </w:r>
            <w:r w:rsidR="00242C03" w:rsidRPr="009C1FB8">
              <w:rPr>
                <w:rStyle w:val="Hyperlink"/>
                <w:noProof/>
                <w:spacing w:val="-19"/>
              </w:rPr>
              <w:t xml:space="preserve"> </w:t>
            </w:r>
            <w:r w:rsidR="00242C03" w:rsidRPr="009C1FB8">
              <w:rPr>
                <w:rStyle w:val="Hyperlink"/>
                <w:noProof/>
                <w:spacing w:val="3"/>
              </w:rPr>
              <w:t>Me</w:t>
            </w:r>
            <w:r w:rsidR="00242C03" w:rsidRPr="009C1FB8">
              <w:rPr>
                <w:rStyle w:val="Hyperlink"/>
                <w:noProof/>
              </w:rPr>
              <w:t>asures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45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Clust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ring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erfo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ma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46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Plan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3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ed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_Toc419320523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4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4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F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not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be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4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_Toc419320524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5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Sys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Test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5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ase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_Toc419320525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47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6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5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9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_Toc419320526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49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527" w:history="1">
            <w:r w:rsidR="00242C03" w:rsidRPr="009C1FB8">
              <w:rPr>
                <w:rStyle w:val="Hyperlink"/>
              </w:rPr>
              <w:t>F.</w:t>
            </w:r>
            <w:r w:rsidR="00242C03" w:rsidRPr="009C1FB8">
              <w:rPr>
                <w:rStyle w:val="Hyperlink"/>
                <w:spacing w:val="-2"/>
              </w:rPr>
              <w:t xml:space="preserve"> </w:t>
            </w:r>
            <w:r w:rsidR="00242C03" w:rsidRPr="009C1FB8">
              <w:rPr>
                <w:rStyle w:val="Hyperlink"/>
              </w:rPr>
              <w:t>Software User’s Man</w:t>
            </w:r>
            <w:r w:rsidR="00242C03" w:rsidRPr="009C1FB8">
              <w:rPr>
                <w:rStyle w:val="Hyperlink"/>
                <w:spacing w:val="2"/>
              </w:rPr>
              <w:t>u</w:t>
            </w:r>
            <w:r w:rsidR="00242C03" w:rsidRPr="009C1FB8">
              <w:rPr>
                <w:rStyle w:val="Hyperlink"/>
              </w:rPr>
              <w:t>al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_Toc419320527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50</w:t>
            </w:r>
            <w:r w:rsidR="00242C03">
              <w:rPr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8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nsta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lat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on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7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_Toc419320528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29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 up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env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nment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ver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_Toc419320529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30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epl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ym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nt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 xml:space="preserve">ver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de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_Toc419320530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3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31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1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3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0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Set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ng up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h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3"/>
              </w:rPr>
              <w:t>v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o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m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a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c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l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n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t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2"/>
              </w:rPr>
              <w:t>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d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_Toc419320531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2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19320532" w:history="1"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2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.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3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Us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1"/>
              </w:rPr>
              <w:t>e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r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9"/>
              </w:rPr>
              <w:t xml:space="preserve"> 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2"/>
              </w:rPr>
              <w:t>G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  <w:spacing w:val="-1"/>
              </w:rPr>
              <w:t>u</w:t>
            </w:r>
            <w:r w:rsidR="00242C03" w:rsidRPr="009C1FB8">
              <w:rPr>
                <w:rStyle w:val="Hyperlink"/>
                <w:rFonts w:ascii="Cambria" w:eastAsia="Cambria" w:hAnsi="Cambria" w:cs="Cambria"/>
                <w:noProof/>
              </w:rPr>
              <w:t>ide</w:t>
            </w:r>
            <w:r w:rsidR="00242C03">
              <w:rPr>
                <w:noProof/>
                <w:webHidden/>
              </w:rPr>
              <w:tab/>
            </w:r>
            <w:r w:rsidR="00242C03">
              <w:rPr>
                <w:noProof/>
                <w:webHidden/>
              </w:rPr>
              <w:fldChar w:fldCharType="begin"/>
            </w:r>
            <w:r w:rsidR="00242C03">
              <w:rPr>
                <w:noProof/>
                <w:webHidden/>
              </w:rPr>
              <w:instrText xml:space="preserve"> PAGEREF _Toc419320532 \h </w:instrText>
            </w:r>
            <w:r w:rsidR="00242C03">
              <w:rPr>
                <w:noProof/>
                <w:webHidden/>
              </w:rPr>
            </w:r>
            <w:r w:rsidR="00242C03">
              <w:rPr>
                <w:noProof/>
                <w:webHidden/>
              </w:rPr>
              <w:fldChar w:fldCharType="separate"/>
            </w:r>
            <w:r w:rsidR="00242C03">
              <w:rPr>
                <w:noProof/>
                <w:webHidden/>
              </w:rPr>
              <w:t>50</w:t>
            </w:r>
            <w:r w:rsidR="00242C03">
              <w:rPr>
                <w:noProof/>
                <w:webHidden/>
              </w:rPr>
              <w:fldChar w:fldCharType="end"/>
            </w:r>
          </w:hyperlink>
        </w:p>
        <w:p w:rsidR="00242C03" w:rsidRDefault="00141144">
          <w:pPr>
            <w:pStyle w:val="TOC1"/>
            <w:rPr>
              <w:rFonts w:asciiTheme="minorHAnsi" w:eastAsiaTheme="minorEastAsia" w:hAnsiTheme="minorHAnsi" w:cstheme="minorBidi"/>
              <w:b w:val="0"/>
              <w:spacing w:val="0"/>
              <w:sz w:val="22"/>
              <w:szCs w:val="22"/>
              <w:lang w:eastAsia="ja-JP"/>
            </w:rPr>
          </w:pPr>
          <w:hyperlink w:anchor="_Toc419320533" w:history="1">
            <w:r w:rsidR="00242C03" w:rsidRPr="009C1FB8">
              <w:rPr>
                <w:rStyle w:val="Hyperlink"/>
              </w:rPr>
              <w:t>G.</w:t>
            </w:r>
            <w:r w:rsidR="00242C03" w:rsidRPr="009C1FB8">
              <w:rPr>
                <w:rStyle w:val="Hyperlink"/>
                <w:spacing w:val="-36"/>
              </w:rPr>
              <w:t xml:space="preserve"> </w:t>
            </w:r>
            <w:r w:rsidR="00242C03" w:rsidRPr="009C1FB8">
              <w:rPr>
                <w:rStyle w:val="Hyperlink"/>
              </w:rPr>
              <w:t>App</w:t>
            </w:r>
            <w:r w:rsidR="00242C03" w:rsidRPr="009C1FB8">
              <w:rPr>
                <w:rStyle w:val="Hyperlink"/>
                <w:spacing w:val="-1"/>
              </w:rPr>
              <w:t>e</w:t>
            </w:r>
            <w:r w:rsidR="00242C03" w:rsidRPr="009C1FB8">
              <w:rPr>
                <w:rStyle w:val="Hyperlink"/>
              </w:rPr>
              <w:t>n</w:t>
            </w:r>
            <w:r w:rsidR="00242C03" w:rsidRPr="009C1FB8">
              <w:rPr>
                <w:rStyle w:val="Hyperlink"/>
                <w:spacing w:val="2"/>
              </w:rPr>
              <w:t>d</w:t>
            </w:r>
            <w:r w:rsidR="00242C03" w:rsidRPr="009C1FB8">
              <w:rPr>
                <w:rStyle w:val="Hyperlink"/>
              </w:rPr>
              <w:t>ix</w:t>
            </w:r>
            <w:r w:rsidR="00242C03">
              <w:rPr>
                <w:webHidden/>
              </w:rPr>
              <w:tab/>
            </w:r>
            <w:r w:rsidR="00242C03">
              <w:rPr>
                <w:webHidden/>
              </w:rPr>
              <w:fldChar w:fldCharType="begin"/>
            </w:r>
            <w:r w:rsidR="00242C03">
              <w:rPr>
                <w:webHidden/>
              </w:rPr>
              <w:instrText xml:space="preserve"> PAGEREF _Toc419320533 \h </w:instrText>
            </w:r>
            <w:r w:rsidR="00242C03">
              <w:rPr>
                <w:webHidden/>
              </w:rPr>
            </w:r>
            <w:r w:rsidR="00242C03">
              <w:rPr>
                <w:webHidden/>
              </w:rPr>
              <w:fldChar w:fldCharType="separate"/>
            </w:r>
            <w:r w:rsidR="00242C03">
              <w:rPr>
                <w:webHidden/>
              </w:rPr>
              <w:t>50</w:t>
            </w:r>
            <w:r w:rsidR="00242C03">
              <w:rPr>
                <w:webHidden/>
              </w:rPr>
              <w:fldChar w:fldCharType="end"/>
            </w:r>
          </w:hyperlink>
        </w:p>
        <w:p w:rsidR="00FB5931" w:rsidRDefault="00FB5931">
          <w:r w:rsidRPr="00242C03">
            <w:rPr>
              <w:sz w:val="24"/>
              <w:szCs w:val="24"/>
            </w:rPr>
            <w:fldChar w:fldCharType="end"/>
          </w:r>
        </w:p>
      </w:sdtContent>
    </w:sdt>
    <w:p w:rsidR="00990F5D" w:rsidRDefault="00990F5D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BE4EA9" w:rsidRDefault="00BE4EA9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FB5931" w:rsidRDefault="00FB5931">
      <w:pPr>
        <w:spacing w:line="200" w:lineRule="exact"/>
      </w:pPr>
    </w:p>
    <w:p w:rsidR="005F1A94" w:rsidRDefault="005F1A94">
      <w:pPr>
        <w:spacing w:line="200" w:lineRule="exact"/>
      </w:pPr>
      <w:bookmarkStart w:id="1" w:name="_GoBack"/>
      <w:bookmarkEnd w:id="1"/>
    </w:p>
    <w:p w:rsidR="00990F5D" w:rsidRDefault="00200634" w:rsidP="00BE4EA9">
      <w:pPr>
        <w:pStyle w:val="Heading1"/>
        <w:ind w:left="0" w:firstLine="0"/>
        <w:rPr>
          <w:rFonts w:ascii="Cambria" w:eastAsia="Cambria" w:hAnsi="Cambria" w:cs="Cambria"/>
        </w:rPr>
      </w:pPr>
      <w:bookmarkStart w:id="2" w:name="_Toc419320448"/>
      <w:r>
        <w:rPr>
          <w:rFonts w:ascii="Cambria" w:eastAsia="Cambria" w:hAnsi="Cambria" w:cs="Cambria"/>
        </w:rPr>
        <w:lastRenderedPageBreak/>
        <w:t>List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bookmarkEnd w:id="2"/>
    </w:p>
    <w:p w:rsidR="00990F5D" w:rsidRDefault="00990F5D">
      <w:pPr>
        <w:spacing w:before="18" w:line="220" w:lineRule="exact"/>
        <w:rPr>
          <w:sz w:val="22"/>
          <w:szCs w:val="22"/>
        </w:rPr>
      </w:pPr>
    </w:p>
    <w:p w:rsidR="00990F5D" w:rsidRPr="00EC0469" w:rsidRDefault="00200634">
      <w:pPr>
        <w:ind w:left="545"/>
        <w:rPr>
          <w:rFonts w:ascii="Calibri" w:eastAsia="Calibri" w:hAnsi="Calibri" w:cs="Calibri"/>
          <w:sz w:val="24"/>
          <w:szCs w:val="22"/>
        </w:rPr>
        <w:sectPr w:rsidR="00990F5D" w:rsidRPr="00EC0469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 w:rsidRPr="00EC0469">
        <w:rPr>
          <w:rFonts w:ascii="Calibri" w:eastAsia="Calibri" w:hAnsi="Calibri" w:cs="Calibri"/>
          <w:sz w:val="24"/>
          <w:szCs w:val="22"/>
        </w:rPr>
        <w:t>Tab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l</w:t>
      </w:r>
      <w:r w:rsidRPr="00EC0469">
        <w:rPr>
          <w:rFonts w:ascii="Calibri" w:eastAsia="Calibri" w:hAnsi="Calibri" w:cs="Calibri"/>
          <w:sz w:val="24"/>
          <w:szCs w:val="22"/>
        </w:rPr>
        <w:t>e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1</w:t>
      </w:r>
      <w:r w:rsidRPr="00EC0469">
        <w:rPr>
          <w:rFonts w:ascii="Calibri" w:eastAsia="Calibri" w:hAnsi="Calibri" w:cs="Calibri"/>
          <w:sz w:val="24"/>
          <w:szCs w:val="22"/>
        </w:rPr>
        <w:t>: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R</w:t>
      </w:r>
      <w:r w:rsidRPr="00EC0469">
        <w:rPr>
          <w:rFonts w:ascii="Calibri" w:eastAsia="Calibri" w:hAnsi="Calibri" w:cs="Calibri"/>
          <w:spacing w:val="1"/>
          <w:sz w:val="24"/>
          <w:szCs w:val="22"/>
        </w:rPr>
        <w:t>o</w:t>
      </w:r>
      <w:r w:rsidRPr="00EC0469">
        <w:rPr>
          <w:rFonts w:ascii="Calibri" w:eastAsia="Calibri" w:hAnsi="Calibri" w:cs="Calibri"/>
          <w:sz w:val="24"/>
          <w:szCs w:val="22"/>
        </w:rPr>
        <w:t>l</w:t>
      </w:r>
      <w:r w:rsidRPr="00EC0469">
        <w:rPr>
          <w:rFonts w:ascii="Calibri" w:eastAsia="Calibri" w:hAnsi="Calibri" w:cs="Calibri"/>
          <w:spacing w:val="-2"/>
          <w:sz w:val="24"/>
          <w:szCs w:val="22"/>
        </w:rPr>
        <w:t>e</w:t>
      </w:r>
      <w:r w:rsidRPr="00EC0469">
        <w:rPr>
          <w:rFonts w:ascii="Calibri" w:eastAsia="Calibri" w:hAnsi="Calibri" w:cs="Calibri"/>
          <w:sz w:val="24"/>
          <w:szCs w:val="22"/>
        </w:rPr>
        <w:t>s and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z w:val="24"/>
          <w:szCs w:val="22"/>
        </w:rPr>
        <w:t>R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e</w:t>
      </w:r>
      <w:r w:rsidRPr="00EC0469">
        <w:rPr>
          <w:rFonts w:ascii="Calibri" w:eastAsia="Calibri" w:hAnsi="Calibri" w:cs="Calibri"/>
          <w:sz w:val="24"/>
          <w:szCs w:val="22"/>
        </w:rPr>
        <w:t>spon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s</w:t>
      </w:r>
      <w:r w:rsidRPr="00EC0469">
        <w:rPr>
          <w:rFonts w:ascii="Calibri" w:eastAsia="Calibri" w:hAnsi="Calibri" w:cs="Calibri"/>
          <w:sz w:val="24"/>
          <w:szCs w:val="22"/>
        </w:rPr>
        <w:t>i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b</w:t>
      </w:r>
      <w:r w:rsidRPr="00EC0469">
        <w:rPr>
          <w:rFonts w:ascii="Calibri" w:eastAsia="Calibri" w:hAnsi="Calibri" w:cs="Calibri"/>
          <w:sz w:val="24"/>
          <w:szCs w:val="22"/>
        </w:rPr>
        <w:t>ilities</w:t>
      </w:r>
      <w:r w:rsidRPr="00EC0469">
        <w:rPr>
          <w:rFonts w:ascii="Calibri" w:eastAsia="Calibri" w:hAnsi="Calibri" w:cs="Calibri"/>
          <w:spacing w:val="-17"/>
          <w:sz w:val="24"/>
          <w:szCs w:val="22"/>
        </w:rPr>
        <w:t xml:space="preserve"> </w:t>
      </w:r>
      <w:r w:rsidRPr="00EC0469">
        <w:rPr>
          <w:rFonts w:ascii="Calibri" w:eastAsia="Calibri" w:hAnsi="Calibri" w:cs="Calibri"/>
          <w:sz w:val="24"/>
          <w:szCs w:val="22"/>
        </w:rPr>
        <w:t>...............................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.</w:t>
      </w:r>
      <w:r w:rsidRPr="00EC0469">
        <w:rPr>
          <w:rFonts w:ascii="Calibri" w:eastAsia="Calibri" w:hAnsi="Calibri" w:cs="Calibri"/>
          <w:sz w:val="24"/>
          <w:szCs w:val="22"/>
        </w:rPr>
        <w:t>...............................</w:t>
      </w:r>
      <w:r w:rsidRPr="00EC0469">
        <w:rPr>
          <w:rFonts w:ascii="Calibri" w:eastAsia="Calibri" w:hAnsi="Calibri" w:cs="Calibri"/>
          <w:spacing w:val="-3"/>
          <w:sz w:val="24"/>
          <w:szCs w:val="22"/>
        </w:rPr>
        <w:t>.</w:t>
      </w:r>
      <w:r w:rsidR="00EC0469">
        <w:rPr>
          <w:rFonts w:ascii="Calibri" w:eastAsia="Calibri" w:hAnsi="Calibri" w:cs="Calibri"/>
          <w:sz w:val="24"/>
          <w:szCs w:val="22"/>
        </w:rPr>
        <w:t>........................</w:t>
      </w:r>
      <w:r w:rsidRPr="00EC0469">
        <w:rPr>
          <w:rFonts w:ascii="Calibri" w:eastAsia="Calibri" w:hAnsi="Calibri" w:cs="Calibri"/>
          <w:spacing w:val="-1"/>
          <w:sz w:val="24"/>
          <w:szCs w:val="22"/>
        </w:rPr>
        <w:t>.</w:t>
      </w:r>
      <w:r w:rsidRPr="00EC0469">
        <w:rPr>
          <w:rFonts w:ascii="Calibri" w:eastAsia="Calibri" w:hAnsi="Calibri" w:cs="Calibri"/>
          <w:sz w:val="24"/>
          <w:szCs w:val="22"/>
        </w:rPr>
        <w:t>8</w:t>
      </w:r>
    </w:p>
    <w:p w:rsidR="00990F5D" w:rsidRDefault="00200634" w:rsidP="00595C00">
      <w:pPr>
        <w:pStyle w:val="Heading1"/>
        <w:rPr>
          <w:rFonts w:ascii="Cambria" w:eastAsia="Cambria" w:hAnsi="Cambria" w:cs="Cambria"/>
        </w:rPr>
      </w:pPr>
      <w:bookmarkStart w:id="3" w:name="_Toc419320449"/>
      <w:r>
        <w:rPr>
          <w:rFonts w:ascii="Cambria" w:eastAsia="Cambria" w:hAnsi="Cambria" w:cs="Cambria"/>
        </w:rPr>
        <w:lastRenderedPageBreak/>
        <w:t>List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u</w:t>
      </w:r>
      <w:r>
        <w:rPr>
          <w:rFonts w:ascii="Cambria" w:eastAsia="Cambria" w:hAnsi="Cambria" w:cs="Cambria"/>
        </w:rPr>
        <w:t>res</w:t>
      </w:r>
      <w:bookmarkEnd w:id="3"/>
    </w:p>
    <w:p w:rsidR="00990F5D" w:rsidRDefault="00990F5D">
      <w:pPr>
        <w:spacing w:before="18" w:line="220" w:lineRule="exact"/>
        <w:rPr>
          <w:sz w:val="22"/>
          <w:szCs w:val="22"/>
        </w:rPr>
      </w:pPr>
    </w:p>
    <w:p w:rsidR="00990F5D" w:rsidRDefault="00200634">
      <w:pPr>
        <w:ind w:left="545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 w:rsidR="00FB5931">
        <w:rPr>
          <w:rFonts w:ascii="Calibri" w:eastAsia="Calibri" w:hAnsi="Calibri" w:cs="Calibri"/>
          <w:b/>
          <w:spacing w:val="-1"/>
          <w:sz w:val="22"/>
          <w:szCs w:val="22"/>
        </w:rPr>
        <w:t>e</w:t>
      </w:r>
    </w:p>
    <w:p w:rsidR="00990F5D" w:rsidRDefault="00990F5D">
      <w:pPr>
        <w:spacing w:before="8" w:line="220" w:lineRule="exact"/>
        <w:rPr>
          <w:sz w:val="22"/>
          <w:szCs w:val="22"/>
        </w:rPr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4" w:name="_Toc419320450"/>
      <w:r>
        <w:rPr>
          <w:rFonts w:ascii="Cambria" w:eastAsia="Cambria" w:hAnsi="Cambria" w:cs="Cambria"/>
          <w:sz w:val="36"/>
          <w:szCs w:val="36"/>
        </w:rPr>
        <w:t>D</w:t>
      </w:r>
      <w:r>
        <w:rPr>
          <w:rFonts w:ascii="Cambria" w:eastAsia="Cambria" w:hAnsi="Cambria" w:cs="Cambria"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sz w:val="36"/>
          <w:szCs w:val="36"/>
        </w:rPr>
        <w:t>fini</w:t>
      </w:r>
      <w:r>
        <w:rPr>
          <w:rFonts w:ascii="Cambria" w:eastAsia="Cambria" w:hAnsi="Cambria" w:cs="Cambria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sz w:val="36"/>
          <w:szCs w:val="36"/>
        </w:rPr>
        <w:t>i</w:t>
      </w:r>
      <w:r>
        <w:rPr>
          <w:rFonts w:ascii="Cambria" w:eastAsia="Cambria" w:hAnsi="Cambria" w:cs="Cambria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sz w:val="36"/>
          <w:szCs w:val="36"/>
        </w:rPr>
        <w:t>,</w:t>
      </w:r>
      <w:r>
        <w:rPr>
          <w:rFonts w:ascii="Cambria" w:eastAsia="Cambria" w:hAnsi="Cambria" w:cs="Cambria"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Acr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z w:val="36"/>
          <w:szCs w:val="36"/>
        </w:rPr>
        <w:t>s, a</w:t>
      </w:r>
      <w:r>
        <w:rPr>
          <w:rFonts w:ascii="Cambria" w:eastAsia="Cambria" w:hAnsi="Cambria" w:cs="Cambria"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sz w:val="36"/>
          <w:szCs w:val="36"/>
        </w:rPr>
        <w:t xml:space="preserve">d </w:t>
      </w:r>
      <w:r>
        <w:rPr>
          <w:rFonts w:ascii="Cambria" w:eastAsia="Cambria" w:hAnsi="Cambria" w:cs="Cambria"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b</w:t>
      </w:r>
      <w:r>
        <w:rPr>
          <w:rFonts w:ascii="Cambria" w:eastAsia="Cambria" w:hAnsi="Cambria" w:cs="Cambria"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sz w:val="36"/>
          <w:szCs w:val="36"/>
        </w:rPr>
        <w:t>iati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ns</w:t>
      </w:r>
      <w:bookmarkEnd w:id="4"/>
    </w:p>
    <w:p w:rsidR="00990F5D" w:rsidRDefault="003A2105">
      <w:pPr>
        <w:spacing w:before="1"/>
        <w:ind w:left="1265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420" w:bottom="280" w:left="1440" w:header="0" w:footer="792" w:gutter="0"/>
          <w:cols w:space="720"/>
        </w:sect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33F9C684" wp14:editId="104192CB">
                <wp:simplePos x="0" y="0"/>
                <wp:positionH relativeFrom="page">
                  <wp:posOffset>1505585</wp:posOffset>
                </wp:positionH>
                <wp:positionV relativeFrom="paragraph">
                  <wp:posOffset>175260</wp:posOffset>
                </wp:positionV>
                <wp:extent cx="5097780" cy="389890"/>
                <wp:effectExtent l="635" t="3175" r="0" b="0"/>
                <wp:wrapNone/>
                <wp:docPr id="18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69"/>
                              <w:gridCol w:w="5742"/>
                            </w:tblGrid>
                            <w:tr w:rsidR="001D35AB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226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1F1F1"/>
                                </w:tcPr>
                                <w:p w:rsidR="001D35AB" w:rsidRDefault="001D35AB">
                                  <w:pPr>
                                    <w:spacing w:line="280" w:lineRule="exact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me</w:t>
                                  </w:r>
                                </w:p>
                              </w:tc>
                              <w:tc>
                                <w:tcPr>
                                  <w:tcW w:w="574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1F1F1"/>
                                </w:tcPr>
                                <w:p w:rsidR="001D35AB" w:rsidRDefault="001D35AB">
                                  <w:pPr>
                                    <w:spacing w:line="280" w:lineRule="exact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ef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298"/>
                              </w:trPr>
                              <w:tc>
                                <w:tcPr>
                                  <w:tcW w:w="226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3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ừ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 xml:space="preserve">ết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4"/>
                                      <w:szCs w:val="24"/>
                                    </w:rPr>
                                    <w:t>tắ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74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3"/>
                                    <w:ind w:left="102"/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Đ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ịnh ng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4"/>
                                      <w:szCs w:val="24"/>
                                    </w:rPr>
                                    <w:t>ĩa</w:t>
                                  </w:r>
                                </w:p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F9C684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position:absolute;left:0;text-align:left;margin-left:118.55pt;margin-top:13.8pt;width:401.4pt;height:30.7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SUsAIAAKw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69"/>
                        <w:gridCol w:w="5742"/>
                      </w:tblGrid>
                      <w:tr w:rsidR="001D35AB">
                        <w:trPr>
                          <w:trHeight w:hRule="exact" w:val="295"/>
                        </w:trPr>
                        <w:tc>
                          <w:tcPr>
                            <w:tcW w:w="226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1F1F1"/>
                          </w:tcPr>
                          <w:p w:rsidR="001D35AB" w:rsidRDefault="001D35AB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me</w:t>
                            </w:r>
                          </w:p>
                        </w:tc>
                        <w:tc>
                          <w:tcPr>
                            <w:tcW w:w="574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1F1F1"/>
                          </w:tcPr>
                          <w:p w:rsidR="001D35AB" w:rsidRDefault="001D35AB">
                            <w:pPr>
                              <w:spacing w:line="280" w:lineRule="exact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ef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ini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</w:tr>
                      <w:tr w:rsidR="001D35AB">
                        <w:trPr>
                          <w:trHeight w:hRule="exact" w:val="298"/>
                        </w:trPr>
                        <w:tc>
                          <w:tcPr>
                            <w:tcW w:w="226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>
                            <w:pPr>
                              <w:spacing w:before="3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ừ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 xml:space="preserve"> 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 xml:space="preserve">ết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4"/>
                                <w:szCs w:val="24"/>
                              </w:rPr>
                              <w:t>tắ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74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>
                            <w:pPr>
                              <w:spacing w:before="3"/>
                              <w:ind w:left="102"/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ịnh ng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Cambria" w:eastAsia="Cambria" w:hAnsi="Cambria" w:cs="Cambria"/>
                                <w:sz w:val="24"/>
                                <w:szCs w:val="24"/>
                              </w:rPr>
                              <w:t>ĩa</w:t>
                            </w:r>
                          </w:p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M</w:t>
      </w:r>
      <w:r w:rsidR="00200634">
        <w:rPr>
          <w:rFonts w:ascii="Cambria" w:eastAsia="Cambria" w:hAnsi="Cambria" w:cs="Cambria"/>
          <w:sz w:val="24"/>
          <w:szCs w:val="24"/>
        </w:rPr>
        <w:t>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200634">
        <w:rPr>
          <w:rFonts w:ascii="Cambria" w:eastAsia="Cambria" w:hAnsi="Cambria" w:cs="Cambria"/>
          <w:sz w:val="24"/>
          <w:szCs w:val="24"/>
        </w:rPr>
        <w:t>u tả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từ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 xml:space="preserve">ết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 xml:space="preserve">ắt hay </w:t>
      </w:r>
      <w:r w:rsidR="00200634">
        <w:rPr>
          <w:rFonts w:ascii="Cambria" w:eastAsia="Cambria" w:hAnsi="Cambria" w:cs="Cambria"/>
          <w:spacing w:val="-3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ác term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 w:rsidR="00200634">
        <w:rPr>
          <w:rFonts w:ascii="Cambria" w:eastAsia="Cambria" w:hAnsi="Cambria" w:cs="Cambria"/>
          <w:sz w:val="24"/>
          <w:szCs w:val="24"/>
        </w:rPr>
        <w:t>ùng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o</w:t>
      </w:r>
      <w:r w:rsidR="00200634">
        <w:rPr>
          <w:rFonts w:ascii="Cambria" w:eastAsia="Cambria" w:hAnsi="Cambria" w:cs="Cambria"/>
          <w:spacing w:val="3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à</w:t>
      </w:r>
      <w:r w:rsidR="00200634">
        <w:rPr>
          <w:rFonts w:ascii="Cambria" w:eastAsia="Cambria" w:hAnsi="Cambria" w:cs="Cambria"/>
          <w:sz w:val="24"/>
          <w:szCs w:val="24"/>
        </w:rPr>
        <w:t>i l</w:t>
      </w:r>
      <w:r w:rsidR="00200634">
        <w:rPr>
          <w:rFonts w:ascii="Cambria" w:eastAsia="Cambria" w:hAnsi="Cambria" w:cs="Cambria"/>
          <w:spacing w:val="2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ệu thu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y</w:t>
      </w:r>
      <w:r w:rsidR="00200634">
        <w:rPr>
          <w:rFonts w:ascii="Cambria" w:eastAsia="Cambria" w:hAnsi="Cambria" w:cs="Cambria"/>
          <w:sz w:val="24"/>
          <w:szCs w:val="24"/>
        </w:rPr>
        <w:t>ết mi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h bên d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ư</w:t>
      </w:r>
      <w:r w:rsidR="00200634">
        <w:rPr>
          <w:rFonts w:ascii="Cambria" w:eastAsia="Cambria" w:hAnsi="Cambria" w:cs="Cambria"/>
          <w:sz w:val="24"/>
          <w:szCs w:val="24"/>
        </w:rPr>
        <w:t>ớ</w:t>
      </w:r>
      <w:r w:rsidR="00EC0469">
        <w:rPr>
          <w:rFonts w:ascii="Cambria" w:eastAsia="Cambria" w:hAnsi="Cambria" w:cs="Cambria"/>
          <w:sz w:val="24"/>
          <w:szCs w:val="24"/>
        </w:rPr>
        <w:t>i</w:t>
      </w:r>
    </w:p>
    <w:p w:rsidR="00990F5D" w:rsidRDefault="00990F5D">
      <w:pPr>
        <w:spacing w:before="8" w:line="220" w:lineRule="exact"/>
        <w:rPr>
          <w:sz w:val="22"/>
          <w:szCs w:val="22"/>
        </w:rPr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5" w:name="_Toc419320451"/>
      <w:r>
        <w:rPr>
          <w:rFonts w:ascii="Cambria" w:eastAsia="Cambria" w:hAnsi="Cambria" w:cs="Cambria"/>
          <w:sz w:val="36"/>
          <w:szCs w:val="36"/>
        </w:rPr>
        <w:t>A.</w:t>
      </w:r>
      <w:r>
        <w:rPr>
          <w:rFonts w:ascii="Cambria" w:eastAsia="Cambria" w:hAnsi="Cambria" w:cs="Cambria"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>t No. 1</w:t>
      </w:r>
      <w:r>
        <w:rPr>
          <w:rFonts w:ascii="Cambria" w:eastAsia="Cambria" w:hAnsi="Cambria" w:cs="Cambria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n</w:t>
      </w:r>
      <w:r>
        <w:rPr>
          <w:rFonts w:ascii="Cambria" w:eastAsia="Cambria" w:hAnsi="Cambria" w:cs="Cambria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sz w:val="36"/>
          <w:szCs w:val="36"/>
        </w:rPr>
        <w:t>r</w:t>
      </w:r>
      <w:r>
        <w:rPr>
          <w:rFonts w:ascii="Cambria" w:eastAsia="Cambria" w:hAnsi="Cambria" w:cs="Cambria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sz w:val="36"/>
          <w:szCs w:val="36"/>
        </w:rPr>
        <w:t>cti</w:t>
      </w:r>
      <w:r>
        <w:rPr>
          <w:rFonts w:ascii="Cambria" w:eastAsia="Cambria" w:hAnsi="Cambria" w:cs="Cambria"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sz w:val="36"/>
          <w:szCs w:val="36"/>
        </w:rPr>
        <w:t>n</w:t>
      </w:r>
      <w:bookmarkEnd w:id="5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" w:name="_Toc419320452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fo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6"/>
    </w:p>
    <w:p w:rsidR="00990F5D" w:rsidRDefault="00200634" w:rsidP="00200634">
      <w:pPr>
        <w:spacing w:before="3"/>
        <w:ind w:left="1356" w:right="37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Office Task Manager</w:t>
      </w:r>
    </w:p>
    <w:p w:rsidR="00990F5D" w:rsidRDefault="00200634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OTM</w:t>
      </w:r>
    </w:p>
    <w:p w:rsidR="00990F5D" w:rsidRDefault="00200634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Website, mobile app</w:t>
      </w:r>
    </w:p>
    <w:p w:rsidR="00990F5D" w:rsidRDefault="00200634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13/05/2015</w:t>
      </w:r>
    </w:p>
    <w:p w:rsidR="00990F5D" w:rsidRDefault="00200634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3A2105">
        <w:rPr>
          <w:rFonts w:ascii="Cambria" w:eastAsia="Cambria" w:hAnsi="Cambria" w:cs="Cambria"/>
          <w:b/>
          <w:sz w:val="24"/>
          <w:szCs w:val="24"/>
        </w:rPr>
        <w:t>22/08/2015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" w:name="_Toc419320453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ntr</w:t>
      </w:r>
      <w:r>
        <w:rPr>
          <w:rFonts w:ascii="Cambria" w:eastAsia="Cambria" w:hAnsi="Cambria" w:cs="Cambria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cti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7"/>
    </w:p>
    <w:p w:rsidR="006423C7" w:rsidRPr="006423C7" w:rsidRDefault="006423C7" w:rsidP="0059796A">
      <w:pPr>
        <w:autoSpaceDE w:val="0"/>
        <w:autoSpaceDN w:val="0"/>
        <w:adjustRightInd w:val="0"/>
        <w:ind w:left="1500"/>
        <w:rPr>
          <w:rFonts w:asciiTheme="majorHAnsi" w:hAnsiTheme="majorHAnsi"/>
          <w:sz w:val="24"/>
          <w:szCs w:val="29"/>
        </w:rPr>
      </w:pPr>
      <w:r w:rsidRPr="006423C7">
        <w:rPr>
          <w:rFonts w:asciiTheme="majorHAnsi" w:hAnsiTheme="majorHAnsi"/>
          <w:sz w:val="24"/>
          <w:szCs w:val="29"/>
        </w:rPr>
        <w:t>Nowadays, business organizations has a very large number of tasks everyday, so managers often cause  mistakes in tracking work and managing tasks. To solve problems of using handwriting to</w:t>
      </w:r>
      <w:r w:rsidR="00937B3A">
        <w:rPr>
          <w:rFonts w:asciiTheme="majorHAnsi" w:hAnsiTheme="majorHAnsi"/>
          <w:sz w:val="24"/>
          <w:szCs w:val="29"/>
        </w:rPr>
        <w:t xml:space="preserve"> track tasks and manage works, </w:t>
      </w:r>
      <w:r w:rsidRPr="006423C7">
        <w:rPr>
          <w:rFonts w:asciiTheme="majorHAnsi" w:hAnsiTheme="majorHAnsi"/>
          <w:sz w:val="24"/>
          <w:szCs w:val="29"/>
        </w:rPr>
        <w:t>a solution that will support manager to manage and monitor progress tasks and help members track project's status is needed.</w:t>
      </w:r>
    </w:p>
    <w:p w:rsidR="006423C7" w:rsidRPr="006423C7" w:rsidRDefault="00DB3645" w:rsidP="0059796A">
      <w:pPr>
        <w:autoSpaceDE w:val="0"/>
        <w:autoSpaceDN w:val="0"/>
        <w:adjustRightInd w:val="0"/>
        <w:ind w:left="150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 xml:space="preserve">From </w:t>
      </w:r>
      <w:r w:rsidR="006423C7" w:rsidRPr="006423C7">
        <w:rPr>
          <w:rFonts w:asciiTheme="majorHAnsi" w:hAnsiTheme="majorHAnsi"/>
          <w:sz w:val="24"/>
          <w:szCs w:val="29"/>
        </w:rPr>
        <w:t>actual needs, we give the idea of developing a product that help manage office tasks for business uses.</w:t>
      </w:r>
    </w:p>
    <w:p w:rsidR="006423C7" w:rsidRPr="006423C7" w:rsidRDefault="006423C7" w:rsidP="0059796A">
      <w:pPr>
        <w:autoSpaceDE w:val="0"/>
        <w:autoSpaceDN w:val="0"/>
        <w:adjustRightInd w:val="0"/>
        <w:ind w:left="1500"/>
        <w:rPr>
          <w:rFonts w:asciiTheme="majorHAnsi" w:hAnsiTheme="majorHAnsi"/>
          <w:sz w:val="24"/>
          <w:szCs w:val="29"/>
        </w:rPr>
      </w:pPr>
      <w:r w:rsidRPr="006423C7">
        <w:rPr>
          <w:rFonts w:asciiTheme="majorHAnsi" w:hAnsiTheme="majorHAnsi"/>
          <w:sz w:val="24"/>
          <w:szCs w:val="29"/>
        </w:rPr>
        <w:t>Besides website version, we will d</w:t>
      </w:r>
      <w:r>
        <w:rPr>
          <w:rFonts w:asciiTheme="majorHAnsi" w:hAnsiTheme="majorHAnsi"/>
          <w:sz w:val="24"/>
          <w:szCs w:val="29"/>
        </w:rPr>
        <w:t xml:space="preserve">evelop one more mobile version. </w:t>
      </w:r>
      <w:r w:rsidRPr="006423C7">
        <w:rPr>
          <w:rFonts w:asciiTheme="majorHAnsi" w:hAnsiTheme="majorHAnsi"/>
          <w:sz w:val="24"/>
          <w:szCs w:val="29"/>
        </w:rPr>
        <w:t>Specifically, this version will run based on Android OS.</w:t>
      </w:r>
    </w:p>
    <w:p w:rsidR="00990F5D" w:rsidRDefault="006423C7" w:rsidP="0059796A">
      <w:pPr>
        <w:spacing w:line="200" w:lineRule="exact"/>
        <w:ind w:left="1350" w:firstLine="90"/>
      </w:pPr>
      <w:r w:rsidRPr="006423C7">
        <w:rPr>
          <w:rFonts w:asciiTheme="majorHAnsi" w:hAnsiTheme="majorHAnsi"/>
          <w:sz w:val="24"/>
          <w:szCs w:val="29"/>
        </w:rPr>
        <w:t xml:space="preserve"> With this product, we hope that user will follow up tasks more easily.</w:t>
      </w:r>
      <w:r w:rsidRPr="006423C7">
        <w:t xml:space="preserve"> </w:t>
      </w: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" w:name="_Toc419320454"/>
      <w:r>
        <w:rPr>
          <w:rFonts w:ascii="Cambria" w:eastAsia="Cambria" w:hAnsi="Cambria" w:cs="Cambria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Current</w:t>
      </w:r>
      <w:r>
        <w:rPr>
          <w:rFonts w:ascii="Cambria" w:eastAsia="Cambria" w:hAnsi="Cambria" w:cs="Cambria"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Sit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8"/>
    </w:p>
    <w:p w:rsidR="002D297C" w:rsidRPr="002D297C" w:rsidRDefault="002D297C" w:rsidP="002D297C">
      <w:pPr>
        <w:tabs>
          <w:tab w:val="left" w:pos="90"/>
        </w:tabs>
        <w:autoSpaceDE w:val="0"/>
        <w:autoSpaceDN w:val="0"/>
        <w:adjustRightInd w:val="0"/>
        <w:ind w:left="1350"/>
        <w:rPr>
          <w:sz w:val="24"/>
          <w:szCs w:val="29"/>
        </w:rPr>
      </w:pPr>
      <w:r w:rsidRPr="002D297C">
        <w:rPr>
          <w:sz w:val="24"/>
          <w:szCs w:val="29"/>
        </w:rPr>
        <w:t>- Current softwares can support user follow up and manage tasks on website, but don't have mobile version or vice versa.</w:t>
      </w:r>
    </w:p>
    <w:p w:rsidR="002D297C" w:rsidRPr="002D297C" w:rsidRDefault="002D297C" w:rsidP="002D297C">
      <w:pPr>
        <w:tabs>
          <w:tab w:val="left" w:pos="270"/>
        </w:tabs>
        <w:autoSpaceDE w:val="0"/>
        <w:autoSpaceDN w:val="0"/>
        <w:adjustRightInd w:val="0"/>
        <w:ind w:left="1350"/>
        <w:rPr>
          <w:sz w:val="24"/>
          <w:szCs w:val="29"/>
        </w:rPr>
      </w:pPr>
      <w:r w:rsidRPr="002D297C">
        <w:rPr>
          <w:sz w:val="24"/>
          <w:szCs w:val="29"/>
        </w:rPr>
        <w:t xml:space="preserve">- Besides, current softwares have comment function on website, but cannot discuss with realtime collaboration. </w:t>
      </w:r>
    </w:p>
    <w:p w:rsidR="00990F5D" w:rsidRPr="002D297C" w:rsidRDefault="002D297C" w:rsidP="002D297C">
      <w:pPr>
        <w:spacing w:before="7" w:line="280" w:lineRule="exact"/>
        <w:ind w:left="1350" w:right="489"/>
        <w:rPr>
          <w:sz w:val="24"/>
          <w:szCs w:val="29"/>
        </w:rPr>
      </w:pPr>
      <w:r w:rsidRPr="002D297C">
        <w:rPr>
          <w:sz w:val="24"/>
          <w:szCs w:val="29"/>
        </w:rPr>
        <w:t>- A few softwares allow member to optional add, change task contents, so it only appropriate for small groups.</w:t>
      </w: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9" w:name="_Toc419320455"/>
      <w:r>
        <w:rPr>
          <w:rFonts w:ascii="Cambria" w:eastAsia="Cambria" w:hAnsi="Cambria" w:cs="Cambria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nit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9"/>
    </w:p>
    <w:p w:rsidR="00AF3588" w:rsidRPr="00AF3588" w:rsidRDefault="00AF3588" w:rsidP="00AF3588">
      <w:pPr>
        <w:tabs>
          <w:tab w:val="left" w:pos="180"/>
          <w:tab w:val="left" w:pos="135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 w:rsidRPr="00AF3588">
        <w:rPr>
          <w:rFonts w:asciiTheme="majorHAnsi" w:hAnsiTheme="majorHAnsi"/>
          <w:sz w:val="24"/>
          <w:szCs w:val="29"/>
        </w:rPr>
        <w:t xml:space="preserve">- Below are the advantages and disadvantages of current office task management softwares: </w:t>
      </w:r>
    </w:p>
    <w:p w:rsidR="00AF3588" w:rsidRPr="00AF3588" w:rsidRDefault="0075126E" w:rsidP="0075126E">
      <w:pPr>
        <w:tabs>
          <w:tab w:val="left" w:pos="27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+</w:t>
      </w:r>
      <w:r w:rsidR="00AF3588" w:rsidRPr="00AF3588">
        <w:rPr>
          <w:rFonts w:asciiTheme="majorHAnsi" w:hAnsiTheme="majorHAnsi"/>
          <w:sz w:val="24"/>
          <w:szCs w:val="29"/>
        </w:rPr>
        <w:t>Advantages:</w:t>
      </w:r>
    </w:p>
    <w:p w:rsidR="00AF3588" w:rsidRPr="00AF3588" w:rsidRDefault="0075126E" w:rsidP="00AF3588">
      <w:pPr>
        <w:tabs>
          <w:tab w:val="left" w:pos="45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 xml:space="preserve">         </w:t>
      </w:r>
      <w:r w:rsidR="00AF3588" w:rsidRPr="00AF3588">
        <w:rPr>
          <w:rFonts w:asciiTheme="majorHAnsi" w:hAnsiTheme="majorHAnsi"/>
          <w:sz w:val="24"/>
          <w:szCs w:val="29"/>
        </w:rPr>
        <w:t>- Have a pretty and simple user-interface, so user can m</w:t>
      </w:r>
      <w:r w:rsidR="00AF3588">
        <w:rPr>
          <w:rFonts w:asciiTheme="majorHAnsi" w:hAnsiTheme="majorHAnsi"/>
          <w:sz w:val="24"/>
          <w:szCs w:val="29"/>
        </w:rPr>
        <w:t xml:space="preserve">anage tasks </w:t>
      </w:r>
      <w:r w:rsidR="00AF3588" w:rsidRPr="00AF3588">
        <w:rPr>
          <w:rFonts w:asciiTheme="majorHAnsi" w:hAnsiTheme="majorHAnsi"/>
          <w:sz w:val="24"/>
          <w:szCs w:val="29"/>
        </w:rPr>
        <w:t xml:space="preserve">more easy. </w:t>
      </w:r>
    </w:p>
    <w:p w:rsidR="00AF3588" w:rsidRPr="00AF3588" w:rsidRDefault="0075126E" w:rsidP="0075126E">
      <w:pPr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>- Have support review document, download or upload files, and manage groups.</w:t>
      </w:r>
    </w:p>
    <w:p w:rsidR="00AF3588" w:rsidRPr="00AF3588" w:rsidRDefault="0075126E" w:rsidP="0075126E">
      <w:pPr>
        <w:tabs>
          <w:tab w:val="left" w:pos="180"/>
          <w:tab w:val="left" w:pos="36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 xml:space="preserve">      +</w:t>
      </w:r>
      <w:r w:rsidR="00AF3588" w:rsidRPr="00AF3588">
        <w:rPr>
          <w:rFonts w:asciiTheme="majorHAnsi" w:hAnsiTheme="majorHAnsi"/>
          <w:sz w:val="24"/>
          <w:szCs w:val="29"/>
        </w:rPr>
        <w:t>Disadvantages:</w:t>
      </w:r>
    </w:p>
    <w:p w:rsidR="00AF3588" w:rsidRPr="00AF3588" w:rsidRDefault="0075126E" w:rsidP="0075126E">
      <w:pPr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>- Don't have support report</w:t>
      </w:r>
    </w:p>
    <w:p w:rsidR="00AF3588" w:rsidRPr="00AF3588" w:rsidRDefault="0075126E" w:rsidP="0075126E">
      <w:pPr>
        <w:tabs>
          <w:tab w:val="left" w:pos="360"/>
        </w:tabs>
        <w:autoSpaceDE w:val="0"/>
        <w:autoSpaceDN w:val="0"/>
        <w:adjustRightInd w:val="0"/>
        <w:ind w:left="1350"/>
        <w:rPr>
          <w:rFonts w:asciiTheme="majorHAnsi" w:hAnsiTheme="majorHAnsi"/>
          <w:sz w:val="24"/>
          <w:szCs w:val="29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 xml:space="preserve">- Lack of productivity assessments. </w:t>
      </w:r>
    </w:p>
    <w:p w:rsidR="00990F5D" w:rsidRPr="00147EA9" w:rsidRDefault="0075126E" w:rsidP="0059796A">
      <w:pPr>
        <w:spacing w:before="3"/>
        <w:ind w:left="1350" w:right="90"/>
        <w:rPr>
          <w:rFonts w:ascii="Cambria" w:eastAsia="Cambria" w:hAnsi="Cambria" w:cs="Cambria"/>
          <w:spacing w:val="-1"/>
          <w:sz w:val="24"/>
          <w:szCs w:val="24"/>
        </w:rPr>
      </w:pPr>
      <w:r>
        <w:rPr>
          <w:rFonts w:asciiTheme="majorHAnsi" w:hAnsiTheme="majorHAnsi"/>
          <w:sz w:val="24"/>
          <w:szCs w:val="29"/>
        </w:rPr>
        <w:tab/>
        <w:t xml:space="preserve">       </w:t>
      </w:r>
      <w:r w:rsidR="00AF3588" w:rsidRPr="00AF3588">
        <w:rPr>
          <w:rFonts w:asciiTheme="majorHAnsi" w:hAnsiTheme="majorHAnsi"/>
          <w:sz w:val="24"/>
          <w:szCs w:val="29"/>
        </w:rPr>
        <w:t xml:space="preserve">- Don't have discuss function with realtime </w:t>
      </w:r>
      <w:r w:rsidR="00FA219D">
        <w:rPr>
          <w:rFonts w:asciiTheme="majorHAnsi" w:hAnsiTheme="majorHAnsi"/>
          <w:sz w:val="24"/>
          <w:szCs w:val="29"/>
        </w:rPr>
        <w:t>collaboration on</w:t>
      </w:r>
      <w:r w:rsidR="00AF3588" w:rsidRPr="00AF3588">
        <w:rPr>
          <w:rFonts w:asciiTheme="majorHAnsi" w:hAnsiTheme="majorHAnsi"/>
          <w:sz w:val="24"/>
          <w:szCs w:val="29"/>
        </w:rPr>
        <w:t xml:space="preserve"> website and mobile</w:t>
      </w:r>
      <w:r w:rsidR="00AF3588">
        <w:rPr>
          <w:color w:val="0000FF"/>
          <w:sz w:val="29"/>
          <w:szCs w:val="29"/>
        </w:rPr>
        <w:t>.</w:t>
      </w:r>
      <w:r w:rsidR="008E18AF" w:rsidRPr="008E18AF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0" w:name="_Toc419320456"/>
      <w:r>
        <w:rPr>
          <w:rFonts w:ascii="Cambria" w:eastAsia="Cambria" w:hAnsi="Cambria" w:cs="Cambria"/>
          <w:spacing w:val="1"/>
          <w:sz w:val="32"/>
          <w:szCs w:val="32"/>
        </w:rPr>
        <w:lastRenderedPageBreak/>
        <w:t>5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Propos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10"/>
    </w:p>
    <w:p w:rsidR="00990F5D" w:rsidRDefault="00200634">
      <w:pPr>
        <w:spacing w:before="3"/>
        <w:ind w:left="1356" w:right="16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Giới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nhóm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vấn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1" w:name="_Toc419320457"/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 f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ions</w:t>
      </w:r>
      <w:bookmarkEnd w:id="11"/>
    </w:p>
    <w:p w:rsidR="00990F5D" w:rsidRDefault="00200634">
      <w:pPr>
        <w:spacing w:before="2"/>
        <w:ind w:left="2247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ốt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lỗi,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ốt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lõi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xu</w:t>
      </w:r>
      <w:r>
        <w:rPr>
          <w:rFonts w:ascii="Cambria" w:eastAsia="Cambria" w:hAnsi="Cambria" w:cs="Cambria"/>
          <w:sz w:val="24"/>
          <w:szCs w:val="24"/>
        </w:rPr>
        <w:t>ất,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chỉ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ủ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chốt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bài toán,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ệt kê toàn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2" w:name="_Toc419320458"/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Adv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bookmarkEnd w:id="12"/>
    </w:p>
    <w:p w:rsidR="00990F5D" w:rsidRDefault="00200634">
      <w:pPr>
        <w:spacing w:before="2"/>
        <w:ind w:left="1356" w:right="34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ư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k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3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t điểm của giải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80" w:lineRule="exact"/>
        <w:ind w:left="1356" w:right="644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line="280" w:lineRule="exact"/>
        <w:ind w:left="279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m&gt;</w:t>
      </w:r>
    </w:p>
    <w:p w:rsidR="00990F5D" w:rsidRDefault="00200634">
      <w:pPr>
        <w:spacing w:line="280" w:lineRule="exact"/>
        <w:ind w:left="1356" w:right="61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Disa</w:t>
      </w:r>
      <w:r>
        <w:rPr>
          <w:rFonts w:ascii="Cambria" w:eastAsia="Cambria" w:hAnsi="Cambria" w:cs="Cambria"/>
          <w:spacing w:val="-1"/>
          <w:sz w:val="24"/>
          <w:szCs w:val="24"/>
        </w:rPr>
        <w:t>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before="2"/>
        <w:ind w:left="279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pacing w:val="1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>t điểm&gt;</w:t>
      </w:r>
    </w:p>
    <w:p w:rsidR="00990F5D" w:rsidRDefault="00200634">
      <w:pPr>
        <w:spacing w:before="3" w:line="280" w:lineRule="exact"/>
        <w:ind w:left="545" w:right="70" w:firstLine="82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ư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hiện so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sẵn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3" w:name="_Toc419320459"/>
      <w:r>
        <w:rPr>
          <w:rFonts w:ascii="Cambria" w:eastAsia="Cambria" w:hAnsi="Cambria" w:cs="Cambria"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Functi</w:t>
      </w:r>
      <w:r>
        <w:rPr>
          <w:rFonts w:ascii="Cambria" w:eastAsia="Cambria" w:hAnsi="Cambria" w:cs="Cambria"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sz w:val="32"/>
          <w:szCs w:val="32"/>
        </w:rPr>
        <w:t>al</w:t>
      </w:r>
      <w:r>
        <w:rPr>
          <w:rFonts w:ascii="Cambria" w:eastAsia="Cambria" w:hAnsi="Cambria" w:cs="Cambria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e</w:t>
      </w:r>
      <w:r>
        <w:rPr>
          <w:rFonts w:ascii="Cambria" w:eastAsia="Cambria" w:hAnsi="Cambria" w:cs="Cambria"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iremen</w:t>
      </w:r>
      <w:r>
        <w:rPr>
          <w:rFonts w:ascii="Cambria" w:eastAsia="Cambria" w:hAnsi="Cambria" w:cs="Cambria"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s</w:t>
      </w:r>
      <w:bookmarkEnd w:id="13"/>
    </w:p>
    <w:p w:rsidR="00990F5D" w:rsidRDefault="00200634">
      <w:pPr>
        <w:spacing w:before="3"/>
        <w:ind w:left="1356" w:right="225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are listed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line="280" w:lineRule="exact"/>
        <w:ind w:left="1356" w:right="67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ể: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ếm,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ản&gt;</w:t>
      </w:r>
    </w:p>
    <w:p w:rsidR="00990F5D" w:rsidRDefault="00990F5D">
      <w:pPr>
        <w:spacing w:before="8" w:line="200" w:lineRule="exact"/>
      </w:pPr>
    </w:p>
    <w:p w:rsidR="00990F5D" w:rsidRPr="004F381F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4" w:name="_Toc419320460"/>
      <w:r>
        <w:rPr>
          <w:rFonts w:ascii="Cambria" w:eastAsia="Cambria" w:hAnsi="Cambria" w:cs="Cambria"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Role</w:t>
      </w:r>
      <w:r>
        <w:rPr>
          <w:rFonts w:ascii="Cambria" w:eastAsia="Cambria" w:hAnsi="Cambria" w:cs="Cambria"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d</w:t>
      </w:r>
      <w:r>
        <w:rPr>
          <w:rFonts w:ascii="Cambria" w:eastAsia="Cambria" w:hAnsi="Cambria" w:cs="Cambria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si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il</w:t>
      </w:r>
      <w:r>
        <w:rPr>
          <w:rFonts w:ascii="Cambria" w:eastAsia="Cambria" w:hAnsi="Cambria" w:cs="Cambria"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sz w:val="32"/>
          <w:szCs w:val="32"/>
        </w:rPr>
        <w:t>y</w:t>
      </w:r>
      <w:bookmarkEnd w:id="14"/>
    </w:p>
    <w:p w:rsidR="00990F5D" w:rsidRDefault="00200634">
      <w:pPr>
        <w:tabs>
          <w:tab w:val="left" w:pos="4960"/>
        </w:tabs>
        <w:spacing w:line="260" w:lineRule="exact"/>
        <w:ind w:left="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 </w:t>
      </w:r>
      <w:r>
        <w:rPr>
          <w:rFonts w:ascii="Cambria" w:eastAsia="Cambria" w:hAnsi="Cambria" w:cs="Cambria"/>
          <w:b/>
          <w:spacing w:val="-12"/>
          <w:position w:val="-1"/>
          <w:sz w:val="24"/>
          <w:szCs w:val="24"/>
          <w:u w:val="thick" w:color="4AACC5"/>
        </w:rPr>
        <w:t xml:space="preserve"> </w:t>
      </w:r>
      <w:r>
        <w:rPr>
          <w:rFonts w:ascii="Cambria" w:eastAsia="Cambria" w:hAnsi="Cambria" w:cs="Cambria"/>
          <w:b/>
          <w:spacing w:val="-34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</w:t>
      </w:r>
      <w:r w:rsidR="004F381F">
        <w:rPr>
          <w:rFonts w:ascii="Cambria" w:eastAsia="Cambria" w:hAnsi="Cambria" w:cs="Cambria"/>
          <w:b/>
          <w:position w:val="-1"/>
          <w:sz w:val="24"/>
          <w:szCs w:val="24"/>
          <w:u w:val="thick" w:color="4AACC5"/>
        </w:rPr>
        <w:t xml:space="preserve">               </w:t>
      </w:r>
    </w:p>
    <w:p w:rsidR="00990F5D" w:rsidRDefault="00990F5D">
      <w:pPr>
        <w:spacing w:before="10" w:line="20" w:lineRule="exact"/>
        <w:rPr>
          <w:sz w:val="2"/>
          <w:szCs w:val="2"/>
        </w:rPr>
      </w:pPr>
    </w:p>
    <w:tbl>
      <w:tblPr>
        <w:tblStyle w:val="MediumGrid2-Accent5"/>
        <w:tblW w:w="0" w:type="auto"/>
        <w:tblLayout w:type="fixed"/>
        <w:tblLook w:val="01E0" w:firstRow="1" w:lastRow="1" w:firstColumn="1" w:lastColumn="1" w:noHBand="0" w:noVBand="0"/>
      </w:tblPr>
      <w:tblGrid>
        <w:gridCol w:w="516"/>
        <w:gridCol w:w="2010"/>
        <w:gridCol w:w="236"/>
        <w:gridCol w:w="1833"/>
        <w:gridCol w:w="236"/>
        <w:gridCol w:w="1257"/>
        <w:gridCol w:w="3216"/>
      </w:tblGrid>
      <w:tr w:rsidR="00990F5D" w:rsidTr="004F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6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Fu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l N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me</w:t>
            </w:r>
          </w:p>
        </w:tc>
        <w:tc>
          <w:tcPr>
            <w:tcW w:w="236" w:type="dxa"/>
          </w:tcPr>
          <w:p w:rsidR="00990F5D" w:rsidRDefault="00990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Role</w:t>
            </w:r>
          </w:p>
        </w:tc>
        <w:tc>
          <w:tcPr>
            <w:tcW w:w="236" w:type="dxa"/>
          </w:tcPr>
          <w:p w:rsidR="00990F5D" w:rsidRDefault="00990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osition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200634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 w:val="0"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 w:val="0"/>
                <w:spacing w:val="1"/>
                <w:sz w:val="24"/>
                <w:szCs w:val="24"/>
              </w:rPr>
              <w:t>ta</w:t>
            </w: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ct</w:t>
            </w:r>
          </w:p>
        </w:tc>
      </w:tr>
      <w:tr w:rsidR="00990F5D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Lại Đức Hùng 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ager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6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141144" w:rsidP="007946DC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2" w:history="1"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Hungld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@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f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p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t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</w:rPr>
                <w:t>.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e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d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u.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</w:rPr>
                <w:t>v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</w:rPr>
                <w:t>n</w:t>
              </w:r>
            </w:hyperlink>
          </w:p>
        </w:tc>
      </w:tr>
      <w:tr w:rsidR="00990F5D" w:rsidTr="004F381F">
        <w:trPr>
          <w:trHeight w:hRule="exact"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Cự Đạt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141144" w:rsidP="007946DC">
            <w:pPr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3" w:history="1"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Datncse61010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@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f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p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t</w:t>
              </w:r>
              <w:r w:rsidR="007946DC" w:rsidRPr="004921A7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color="0000FF"/>
                </w:rPr>
                <w:t>.</w:t>
              </w:r>
              <w:r w:rsidR="007946DC" w:rsidRPr="004921A7">
                <w:rPr>
                  <w:rStyle w:val="Hyperlink"/>
                  <w:rFonts w:ascii="Cambria" w:hAnsi="Cambria" w:cs="Cambria"/>
                  <w:spacing w:val="-2"/>
                  <w:sz w:val="24"/>
                  <w:szCs w:val="24"/>
                  <w:u w:color="0000FF"/>
                </w:rPr>
                <w:t>e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d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u.</w:t>
              </w:r>
              <w:r w:rsidR="007946DC" w:rsidRPr="004921A7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color="0000FF"/>
                </w:rPr>
                <w:t>v</w:t>
              </w:r>
              <w:r w:rsidR="007946DC" w:rsidRPr="004921A7">
                <w:rPr>
                  <w:rStyle w:val="Hyperlink"/>
                  <w:rFonts w:ascii="Cambria" w:hAnsi="Cambria" w:cs="Cambria"/>
                  <w:sz w:val="24"/>
                  <w:szCs w:val="24"/>
                  <w:u w:color="0000FF"/>
                </w:rPr>
                <w:t>n</w:t>
              </w:r>
            </w:hyperlink>
          </w:p>
        </w:tc>
      </w:tr>
      <w:tr w:rsidR="00990F5D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7946DC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Lư Cẩm Toàn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spacing w:line="280" w:lineRule="exact"/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Default="00141144" w:rsidP="007946DC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4">
              <w:r w:rsidR="007946DC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Toanlcse60633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@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f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p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t</w:t>
              </w:r>
              <w:r w:rsidR="00200634">
                <w:rPr>
                  <w:rFonts w:ascii="Cambria" w:eastAsia="Cambria" w:hAnsi="Cambria" w:cs="Cambria"/>
                  <w:color w:val="0000FF"/>
                  <w:spacing w:val="1"/>
                  <w:position w:val="-1"/>
                  <w:sz w:val="24"/>
                  <w:szCs w:val="24"/>
                </w:rPr>
                <w:t>.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e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d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u.</w:t>
              </w:r>
              <w:r w:rsidR="00200634">
                <w:rPr>
                  <w:rFonts w:ascii="Cambria" w:eastAsia="Cambria" w:hAnsi="Cambria" w:cs="Cambria"/>
                  <w:color w:val="0000FF"/>
                  <w:spacing w:val="-1"/>
                  <w:position w:val="-1"/>
                  <w:sz w:val="24"/>
                  <w:szCs w:val="24"/>
                </w:rPr>
                <w:t>v</w:t>
              </w:r>
              <w:r w:rsidR="00200634">
                <w:rPr>
                  <w:rFonts w:ascii="Cambria" w:eastAsia="Cambria" w:hAnsi="Cambria" w:cs="Cambria"/>
                  <w:color w:val="0000FF"/>
                  <w:position w:val="-1"/>
                  <w:sz w:val="24"/>
                  <w:szCs w:val="24"/>
                </w:rPr>
                <w:t>n</w:t>
              </w:r>
            </w:hyperlink>
          </w:p>
        </w:tc>
      </w:tr>
      <w:tr w:rsidR="00990F5D" w:rsidTr="004F381F">
        <w:trPr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990F5D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Lê Hải Triều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236" w:type="dxa"/>
          </w:tcPr>
          <w:p w:rsidR="00990F5D" w:rsidRDefault="0099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990F5D" w:rsidRDefault="00200634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990F5D" w:rsidRPr="004F381F" w:rsidRDefault="00141144" w:rsidP="004F381F">
            <w:pPr>
              <w:spacing w:line="260" w:lineRule="exact"/>
              <w:ind w:left="109"/>
              <w:rPr>
                <w:rFonts w:ascii="Cambria" w:eastAsia="Cambria" w:hAnsi="Cambria" w:cs="Cambria"/>
                <w:sz w:val="24"/>
                <w:szCs w:val="24"/>
              </w:rPr>
            </w:pPr>
            <w:hyperlink r:id="rId15" w:history="1"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Trieulhse61146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@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f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p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t</w:t>
              </w:r>
              <w:r w:rsidR="004F381F" w:rsidRPr="004F381F">
                <w:rPr>
                  <w:rStyle w:val="Hyperlink"/>
                  <w:rFonts w:ascii="Cambria" w:hAnsi="Cambria" w:cs="Cambria"/>
                  <w:spacing w:val="1"/>
                  <w:sz w:val="24"/>
                  <w:szCs w:val="24"/>
                  <w:u w:val="none"/>
                </w:rPr>
                <w:t>.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e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d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u.</w:t>
              </w:r>
              <w:r w:rsidR="004F381F" w:rsidRPr="004F381F">
                <w:rPr>
                  <w:rStyle w:val="Hyperlink"/>
                  <w:rFonts w:ascii="Cambria" w:hAnsi="Cambria" w:cs="Cambria"/>
                  <w:spacing w:val="-1"/>
                  <w:sz w:val="24"/>
                  <w:szCs w:val="24"/>
                  <w:u w:val="none"/>
                </w:rPr>
                <w:t>v</w:t>
              </w:r>
              <w:r w:rsidR="004F381F" w:rsidRPr="004F381F">
                <w:rPr>
                  <w:rStyle w:val="Hyperlink"/>
                  <w:rFonts w:ascii="Cambria" w:hAnsi="Cambria" w:cs="Cambria"/>
                  <w:sz w:val="24"/>
                  <w:szCs w:val="24"/>
                  <w:u w:val="none"/>
                </w:rPr>
                <w:t>n</w:t>
              </w:r>
            </w:hyperlink>
          </w:p>
        </w:tc>
      </w:tr>
      <w:tr w:rsidR="004F381F" w:rsidTr="004F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b w:val="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Trần Thị Kim Anh</w:t>
            </w:r>
          </w:p>
        </w:tc>
        <w:tc>
          <w:tcPr>
            <w:tcW w:w="236" w:type="dxa"/>
          </w:tcPr>
          <w:p w:rsidR="004F381F" w:rsidRDefault="004F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236" w:type="dxa"/>
          </w:tcPr>
          <w:p w:rsidR="004F381F" w:rsidRDefault="004F3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Member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4F381F" w:rsidRPr="004F381F" w:rsidRDefault="004F381F" w:rsidP="004F381F">
            <w:pPr>
              <w:spacing w:line="260" w:lineRule="exact"/>
              <w:ind w:left="109"/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</w:pPr>
            <w:r w:rsidRPr="004F381F"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  <w:t>Anhttkse60909@fpt.edu.vn</w:t>
            </w:r>
          </w:p>
        </w:tc>
      </w:tr>
      <w:tr w:rsidR="004F381F" w:rsidTr="004F381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:rsidR="004F381F" w:rsidRDefault="004F381F" w:rsidP="004F381F">
            <w:pPr>
              <w:rPr>
                <w:rFonts w:ascii="Cambria" w:eastAsia="Cambria" w:hAnsi="Cambria" w:cs="Cambria"/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0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6" w:type="dxa"/>
          </w:tcPr>
          <w:p w:rsidR="004F381F" w:rsidRDefault="004F381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3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36" w:type="dxa"/>
          </w:tcPr>
          <w:p w:rsidR="004F381F" w:rsidRDefault="004F381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4F381F" w:rsidRDefault="004F381F">
            <w:pPr>
              <w:ind w:left="108"/>
              <w:rPr>
                <w:rFonts w:ascii="Cambria" w:eastAsia="Cambria" w:hAnsi="Cambria" w:cs="Cambria"/>
                <w:spacing w:val="1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216" w:type="dxa"/>
          </w:tcPr>
          <w:p w:rsidR="004F381F" w:rsidRPr="004F381F" w:rsidRDefault="004F381F" w:rsidP="004F381F">
            <w:pPr>
              <w:spacing w:line="260" w:lineRule="exact"/>
              <w:ind w:left="109"/>
              <w:rPr>
                <w:rFonts w:ascii="Cambria" w:eastAsia="Cambria" w:hAnsi="Cambria" w:cs="Cambria"/>
                <w:color w:val="0000FF"/>
                <w:spacing w:val="-1"/>
                <w:sz w:val="24"/>
                <w:szCs w:val="24"/>
              </w:rPr>
            </w:pPr>
          </w:p>
        </w:tc>
      </w:tr>
    </w:tbl>
    <w:p w:rsidR="00990F5D" w:rsidRDefault="00990F5D">
      <w:pPr>
        <w:sectPr w:rsidR="00990F5D">
          <w:pgSz w:w="11920" w:h="16840"/>
          <w:pgMar w:top="1560" w:right="920" w:bottom="280" w:left="1440" w:header="0" w:footer="792" w:gutter="0"/>
          <w:cols w:space="720"/>
        </w:sectPr>
      </w:pPr>
    </w:p>
    <w:p w:rsidR="00990F5D" w:rsidRDefault="004F381F">
      <w:pPr>
        <w:tabs>
          <w:tab w:val="left" w:pos="3060"/>
        </w:tabs>
        <w:spacing w:line="240" w:lineRule="exact"/>
        <w:ind w:left="423" w:right="-56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597824" behindDoc="1" locked="0" layoutInCell="1" allowOverlap="1" wp14:anchorId="3EA92B3F" wp14:editId="7AECDDE2">
                <wp:simplePos x="0" y="0"/>
                <wp:positionH relativeFrom="page">
                  <wp:posOffset>2844165</wp:posOffset>
                </wp:positionH>
                <wp:positionV relativeFrom="paragraph">
                  <wp:posOffset>136525</wp:posOffset>
                </wp:positionV>
                <wp:extent cx="4069715" cy="13335"/>
                <wp:effectExtent l="0" t="0" r="6985" b="5715"/>
                <wp:wrapNone/>
                <wp:docPr id="16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9715" cy="13335"/>
                          <a:chOff x="4488" y="246"/>
                          <a:chExt cx="6409" cy="21"/>
                        </a:xfrm>
                      </wpg:grpSpPr>
                      <wpg:grpSp>
                        <wpg:cNvPr id="170" name="Group 74"/>
                        <wpg:cNvGrpSpPr>
                          <a:grpSpLocks/>
                        </wpg:cNvGrpSpPr>
                        <wpg:grpSpPr bwMode="auto">
                          <a:xfrm>
                            <a:off x="4499" y="257"/>
                            <a:ext cx="19" cy="0"/>
                            <a:chOff x="4499" y="257"/>
                            <a:chExt cx="19" cy="0"/>
                          </a:xfrm>
                        </wpg:grpSpPr>
                        <wps:wsp>
                          <wps:cNvPr id="171" name="Freeform 85"/>
                          <wps:cNvSpPr>
                            <a:spLocks/>
                          </wps:cNvSpPr>
                          <wps:spPr bwMode="auto">
                            <a:xfrm>
                              <a:off x="4499" y="257"/>
                              <a:ext cx="19" cy="0"/>
                            </a:xfrm>
                            <a:custGeom>
                              <a:avLst/>
                              <a:gdLst>
                                <a:gd name="T0" fmla="+- 0 4499 4499"/>
                                <a:gd name="T1" fmla="*/ T0 w 19"/>
                                <a:gd name="T2" fmla="+- 0 4518 4499"/>
                                <a:gd name="T3" fmla="*/ T2 w 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AACC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2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4518" y="257"/>
                              <a:ext cx="1896" cy="0"/>
                              <a:chOff x="4518" y="257"/>
                              <a:chExt cx="1896" cy="0"/>
                            </a:xfrm>
                          </wpg:grpSpPr>
                          <wps:wsp>
                            <wps:cNvPr id="17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4518" y="257"/>
                                <a:ext cx="1896" cy="0"/>
                              </a:xfrm>
                              <a:custGeom>
                                <a:avLst/>
                                <a:gdLst>
                                  <a:gd name="T0" fmla="+- 0 4518 4518"/>
                                  <a:gd name="T1" fmla="*/ T0 w 1896"/>
                                  <a:gd name="T2" fmla="+- 0 6414 4518"/>
                                  <a:gd name="T3" fmla="*/ T2 w 189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896">
                                    <a:moveTo>
                                      <a:pt x="0" y="0"/>
                                    </a:moveTo>
                                    <a:lnTo>
                                      <a:pt x="1896" y="0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4AACC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4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00" y="257"/>
                                <a:ext cx="19" cy="0"/>
                                <a:chOff x="6400" y="257"/>
                                <a:chExt cx="19" cy="0"/>
                              </a:xfrm>
                            </wpg:grpSpPr>
                            <wps:wsp>
                              <wps:cNvPr id="175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00" y="257"/>
                                  <a:ext cx="19" cy="0"/>
                                </a:xfrm>
                                <a:custGeom>
                                  <a:avLst/>
                                  <a:gdLst>
                                    <a:gd name="T0" fmla="+- 0 6400 6400"/>
                                    <a:gd name="T1" fmla="*/ T0 w 19"/>
                                    <a:gd name="T2" fmla="+- 0 6419 6400"/>
                                    <a:gd name="T3" fmla="*/ T2 w 1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9">
                                      <a:moveTo>
                                        <a:pt x="0" y="0"/>
                                      </a:moveTo>
                                      <a:lnTo>
                                        <a:pt x="1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2">
                                  <a:solidFill>
                                    <a:srgbClr val="4AACC5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6" name="Group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19" y="257"/>
                                  <a:ext cx="1253" cy="0"/>
                                  <a:chOff x="6419" y="257"/>
                                  <a:chExt cx="1253" cy="0"/>
                                </a:xfrm>
                              </wpg:grpSpPr>
                              <wps:wsp>
                                <wps:cNvPr id="177" name="Freeform 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19" y="257"/>
                                    <a:ext cx="1253" cy="0"/>
                                  </a:xfrm>
                                  <a:custGeom>
                                    <a:avLst/>
                                    <a:gdLst>
                                      <a:gd name="T0" fmla="+- 0 6419 6419"/>
                                      <a:gd name="T1" fmla="*/ T0 w 1253"/>
                                      <a:gd name="T2" fmla="+- 0 7672 6419"/>
                                      <a:gd name="T3" fmla="*/ T2 w 125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253">
                                        <a:moveTo>
                                          <a:pt x="0" y="0"/>
                                        </a:moveTo>
                                        <a:lnTo>
                                          <a:pt x="125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2">
                                    <a:solidFill>
                                      <a:srgbClr val="4AACC5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" name="Group 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657" y="257"/>
                                    <a:ext cx="19" cy="0"/>
                                    <a:chOff x="7657" y="257"/>
                                    <a:chExt cx="19" cy="0"/>
                                  </a:xfrm>
                                </wpg:grpSpPr>
                                <wps:wsp>
                                  <wps:cNvPr id="179" name="Freeform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657" y="257"/>
                                      <a:ext cx="19" cy="0"/>
                                    </a:xfrm>
                                    <a:custGeom>
                                      <a:avLst/>
                                      <a:gdLst>
                                        <a:gd name="T0" fmla="+- 0 7657 7657"/>
                                        <a:gd name="T1" fmla="*/ T0 w 19"/>
                                        <a:gd name="T2" fmla="+- 0 7677 7657"/>
                                        <a:gd name="T3" fmla="*/ T2 w 19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9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3462">
                                      <a:solidFill>
                                        <a:srgbClr val="4AACC5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0" name="Group 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677" y="257"/>
                                      <a:ext cx="3210" cy="0"/>
                                      <a:chOff x="7677" y="257"/>
                                      <a:chExt cx="3210" cy="0"/>
                                    </a:xfrm>
                                  </wpg:grpSpPr>
                                  <wps:wsp>
                                    <wps:cNvPr id="1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677" y="257"/>
                                        <a:ext cx="3210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7677 7677"/>
                                          <a:gd name="T1" fmla="*/ T0 w 3210"/>
                                          <a:gd name="T2" fmla="+- 0 10886 7677"/>
                                          <a:gd name="T3" fmla="*/ T2 w 3210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1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209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3462">
                                        <a:solidFill>
                                          <a:srgbClr val="4AACC5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4C7A0" id="Group 73" o:spid="_x0000_s1026" style="position:absolute;margin-left:223.95pt;margin-top:10.75pt;width:320.45pt;height:1.05pt;z-index:-251718656;mso-position-horizontal-relative:page" coordorigin="4488,246" coordsize="640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">
                <v:group id="Group 74" o:spid="_x0000_s1027" style="position:absolute;left:4499;top:257;width:19;height:0" coordorigin="4499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85" o:spid="_x0000_s1028" style="position:absolute;left:4499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nKsAA&#10;AADcAAAADwAAAGRycy9kb3ducmV2LnhtbERPzWrCQBC+F3yHZYReim7Sg5XUVUSo9KjGBxiz0yRt&#10;ZjZkt0nq07uC0Nt8fL+z2ozcqJ46XzsxkM4TUCSFs7WUBs75x2wJygcUi40TMvBHHjbrydMKM+sG&#10;OVJ/CqWKIeIzNFCF0GZa+6IiRj93LUnkvlzHGCLsSm07HGI4N/o1SRaasZbYUGFLu4qKn9MvG7hS&#10;sxzsN+8PPfH1Jc1Z8svemOfpuH0HFWgM/+KH+9PG+W8p3J+JF+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BnKsAAAADcAAAADwAAAAAAAAAAAAAAAACYAgAAZHJzL2Rvd25y&#10;ZXYueG1sUEsFBgAAAAAEAAQA9QAAAIUDAAAAAA==&#10;" path="m,l19,e" filled="f" strokecolor="#4aacc5" strokeweight="1.06pt">
                    <v:path arrowok="t" o:connecttype="custom" o:connectlocs="0,0;19,0" o:connectangles="0,0"/>
                  </v:shape>
                  <v:group id="Group 75" o:spid="_x0000_s1029" style="position:absolute;left:4518;top:257;width:1896;height:0" coordorigin="4518,257" coordsize="18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shape id="Freeform 84" o:spid="_x0000_s1030" style="position:absolute;left:4518;top:257;width:1896;height:0;visibility:visible;mso-wrap-style:square;v-text-anchor:top" coordsize="1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P9cEA&#10;AADcAAAADwAAAGRycy9kb3ducmV2LnhtbERPS4vCMBC+C/sfwix403S1uFIbRYRFLyLqgtehmT60&#10;mXSbrNZ/bwTB23x8z0kXnanFlVpXWVbwNYxAEGdWV1wo+D3+DKYgnEfWWFsmBXdysJh/9FJMtL3x&#10;nq4HX4gQwi5BBaX3TSKly0oy6Ia2IQ5cbluDPsC2kLrFWwg3tRxF0UQarDg0lNjQqqTscvg3Cqrc&#10;35d/FBfbcxyf1nrnzPbklOp/dssZCE+df4tf7o0O87/H8HwmX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rD/XBAAAA3AAAAA8AAAAAAAAAAAAAAAAAmAIAAGRycy9kb3du&#10;cmV2LnhtbFBLBQYAAAAABAAEAPUAAACGAwAAAAA=&#10;" path="m,l1896,e" filled="f" strokecolor="#4aacc5" strokeweight="1.06pt">
                      <v:path arrowok="t" o:connecttype="custom" o:connectlocs="0,0;1896,0" o:connectangles="0,0"/>
                    </v:shape>
                    <v:group id="Group 76" o:spid="_x0000_s1031" style="position:absolute;left:6400;top:257;width:19;height:0" coordorigin="6400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shape id="Freeform 83" o:spid="_x0000_s1032" style="position:absolute;left:6400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hKcEA&#10;AADcAAAADwAAAGRycy9kb3ducmV2LnhtbERPzWrCQBC+F3yHZQQvRTcKbSW6iggVj63pA4zZMYlm&#10;ZkN2m0Sfvlso9DYf3++stwPXqqPWV04MzGcJKJLc2UoKA1/Z+3QJygcUi7UTMnAnD9vN6GmNqXW9&#10;fFJ3CoWKIeJTNFCG0KRa+7wkRj9zDUnkLq5lDBG2hbYt9jGca71IklfNWElsKLGhfUn57fTNBh5U&#10;L3t75cNHR/x4nmcs2flgzGQ87FagAg3hX/znPto4/+0Ffp+JF+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rYSnBAAAA3AAAAA8AAAAAAAAAAAAAAAAAmAIAAGRycy9kb3du&#10;cmV2LnhtbFBLBQYAAAAABAAEAPUAAACGAwAAAAA=&#10;" path="m,l19,e" filled="f" strokecolor="#4aacc5" strokeweight="1.06pt">
                        <v:path arrowok="t" o:connecttype="custom" o:connectlocs="0,0;19,0" o:connectangles="0,0"/>
                      </v:shape>
                      <v:group id="Group 77" o:spid="_x0000_s1033" style="position:absolute;left:6419;top:257;width:1253;height:0" coordorigin="6419,257" coordsize="12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shape id="Freeform 82" o:spid="_x0000_s1034" style="position:absolute;left:6419;top:257;width:1253;height:0;visibility:visible;mso-wrap-style:square;v-text-anchor:top" coordsize="12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b6IsQA&#10;AADcAAAADwAAAGRycy9kb3ducmV2LnhtbERPTWvCQBC9F/oflil4q5sqaImuUkSxwUNtVEhvQ3aa&#10;BLOzYXer8d+7hUJv83ifM1/2phUXcr6xrOBlmIAgLq1uuFJwPGyeX0H4gKyxtUwKbuRhuXh8mGOq&#10;7ZU/6ZKHSsQQ9ikqqEPoUil9WZNBP7QdceS+rTMYInSV1A6vMdy0cpQkE2mw4dhQY0ermspz/mMU&#10;6KLQVbYfZV+7zMn19jT+CMVYqcFT/zYDEagP/+I/97uO86dT+H0mX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2+iLEAAAA3AAAAA8AAAAAAAAAAAAAAAAAmAIAAGRycy9k&#10;b3ducmV2LnhtbFBLBQYAAAAABAAEAPUAAACJAwAAAAA=&#10;" path="m,l1253,e" filled="f" strokecolor="#4aacc5" strokeweight="1.06pt">
                          <v:path arrowok="t" o:connecttype="custom" o:connectlocs="0,0;1253,0" o:connectangles="0,0"/>
                        </v:shape>
                        <v:group id="Group 78" o:spid="_x0000_s1035" style="position:absolute;left:7657;top:257;width:19;height:0" coordorigin="7657,257" coordsize="1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<v:shape id="Freeform 81" o:spid="_x0000_s1036" style="position:absolute;left:7657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ZrLMEA&#10;AADcAAAADwAAAGRycy9kb3ducmV2LnhtbERPzWrCQBC+F3yHZQQvRTd6aDW6iggVj63pA0yzYxLN&#10;zIbsNok+fbdQ6G0+vt/Z7AauVUetr5wYmM8SUCS5s5UUBj6zt+kSlA8oFmsnZOBOHnbb0dMGU+t6&#10;+aDuHAoVQ8SnaKAMoUm19nlJjH7mGpLIXVzLGCJsC21b7GM413qRJC+asZLYUGJDh5Ly2/mbDTyo&#10;Xvb2ysf3jvjxPM9Ysq+jMZPxsF+DCjSEf/Gf+2Tj/NcV/D4TL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mayzBAAAA3AAAAA8AAAAAAAAAAAAAAAAAmAIAAGRycy9kb3du&#10;cmV2LnhtbFBLBQYAAAAABAAEAPUAAACGAwAAAAA=&#10;" path="m,l20,e" filled="f" strokecolor="#4aacc5" strokeweight="1.06pt">
                            <v:path arrowok="t" o:connecttype="custom" o:connectlocs="0,0;20,0" o:connectangles="0,0"/>
                          </v:shape>
                          <v:group id="Group 79" o:spid="_x0000_s1037" style="position:absolute;left:7677;top:257;width:3210;height:0" coordorigin="7677,257" coordsize="321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<v:shape id="Freeform 80" o:spid="_x0000_s1038" style="position:absolute;left:7677;top:257;width:3210;height:0;visibility:visible;mso-wrap-style:square;v-text-anchor:top" coordsize="32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BocEA&#10;AADcAAAADwAAAGRycy9kb3ducmV2LnhtbERPPWvDMBDdC/0P4grZGtkdQuJECcUQKB4CVZvMh3Sx&#10;Ta2TsRTb+fdRodDtHu/zdofZdWKkIbSeFeTLDASx8bblWsH31/F1DSJEZIudZ1JwpwCH/fPTDgvr&#10;J/6kUcdapBAOBSpoYuwLKYNpyGFY+p44cVc/OIwJDrW0A04p3HXyLctW0mHLqaHBnsqGzI++OQWj&#10;9pden111Yr0x7aa8X02llVq8zO9bEJHm+C/+c3/YNH+dw+8z6QK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bAaHBAAAA3AAAAA8AAAAAAAAAAAAAAAAAmAIAAGRycy9kb3du&#10;cmV2LnhtbFBLBQYAAAAABAAEAPUAAACGAwAAAAA=&#10;" path="m,l3209,e" filled="f" strokecolor="#4aacc5" strokeweight="1.06pt">
                              <v:path arrowok="t" o:connecttype="custom" o:connectlocs="0,0;3209,0" o:connectangles="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3A2105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589632" behindDoc="1" locked="0" layoutInCell="1" allowOverlap="1" wp14:anchorId="6C092AAC" wp14:editId="36B70730">
                <wp:simplePos x="0" y="0"/>
                <wp:positionH relativeFrom="page">
                  <wp:posOffset>1510665</wp:posOffset>
                </wp:positionH>
                <wp:positionV relativeFrom="paragraph">
                  <wp:posOffset>163195</wp:posOffset>
                </wp:positionV>
                <wp:extent cx="12065" cy="0"/>
                <wp:effectExtent l="15240" t="13335" r="10795" b="15240"/>
                <wp:wrapNone/>
                <wp:docPr id="18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" cy="0"/>
                          <a:chOff x="2379" y="257"/>
                          <a:chExt cx="19" cy="0"/>
                        </a:xfrm>
                      </wpg:grpSpPr>
                      <wps:wsp>
                        <wps:cNvPr id="183" name="Freeform 87"/>
                        <wps:cNvSpPr>
                          <a:spLocks/>
                        </wps:cNvSpPr>
                        <wps:spPr bwMode="auto">
                          <a:xfrm>
                            <a:off x="2379" y="257"/>
                            <a:ext cx="19" cy="0"/>
                          </a:xfrm>
                          <a:custGeom>
                            <a:avLst/>
                            <a:gdLst>
                              <a:gd name="T0" fmla="+- 0 2379 2379"/>
                              <a:gd name="T1" fmla="*/ T0 w 19"/>
                              <a:gd name="T2" fmla="+- 0 2398 2379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B03C7" id="Group 86" o:spid="_x0000_s1026" style="position:absolute;margin-left:118.95pt;margin-top:12.85pt;width:.95pt;height:0;z-index:-251726848;mso-position-horizontal-relative:page" coordorigin="2379,257" coordsize="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">
                <v:shape id="Freeform 87" o:spid="_x0000_s1027" style="position:absolute;left:2379;top:257;width:19;height:0;visibility:visible;mso-wrap-style:square;v-text-anchor:top" coordsize="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ss4cAA&#10;AADcAAAADwAAAGRycy9kb3ducmV2LnhtbERPzWrCQBC+F3yHZYReim6sUELqKiJUelTjA4zZaZI2&#10;Mxuy2yT16V1B6G0+vt9ZbUZuVE+dr50YWMwTUCSFs7WUBs75xywF5QOKxcYJGfgjD5v15GmFmXWD&#10;HKk/hVLFEPEZGqhCaDOtfVERo5+7liRyX65jDBF2pbYdDjGcG/2aJG+asZbYUGFLu4qKn9MvG7hS&#10;kw72m/eHnvj6sshZ8svemOfpuH0HFWgM/+KH+9PG+ekS7s/EC/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ss4cAAAADcAAAADwAAAAAAAAAAAAAAAACYAgAAZHJzL2Rvd25y&#10;ZXYueG1sUEsFBgAAAAAEAAQA9QAAAIUDAAAAAA==&#10;" path="m,l19,e" filled="f" strokecolor="#4aacc5" strokeweight="1.06pt">
                  <v:path arrowok="t" o:connecttype="custom" o:connectlocs="0,0;19,0" o:connectangles="0,0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 xml:space="preserve">         </w:t>
      </w:r>
      <w:r w:rsidR="00200634">
        <w:rPr>
          <w:rFonts w:ascii="Cambria" w:eastAsia="Cambria" w:hAnsi="Cambria" w:cs="Cambria"/>
          <w:spacing w:val="2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pacing w:val="-2"/>
          <w:sz w:val="24"/>
          <w:szCs w:val="24"/>
          <w:u w:val="thick" w:color="4AACC5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  <w:u w:val="thick" w:color="4AACC5"/>
        </w:rPr>
        <w:tab/>
      </w:r>
    </w:p>
    <w:p w:rsidR="00990F5D" w:rsidRDefault="00200634">
      <w:pPr>
        <w:spacing w:before="6" w:line="120" w:lineRule="exact"/>
        <w:rPr>
          <w:sz w:val="12"/>
          <w:szCs w:val="12"/>
        </w:rPr>
      </w:pPr>
      <w:r>
        <w:br w:type="column"/>
      </w:r>
    </w:p>
    <w:p w:rsidR="00990F5D" w:rsidRDefault="00990F5D">
      <w:pPr>
        <w:spacing w:line="200" w:lineRule="exact"/>
      </w:pPr>
    </w:p>
    <w:p w:rsidR="00990F5D" w:rsidRDefault="00200634">
      <w:pPr>
        <w:rPr>
          <w:rFonts w:ascii="Calibri" w:eastAsia="Calibri" w:hAnsi="Calibri" w:cs="Calibri"/>
          <w:sz w:val="24"/>
          <w:szCs w:val="24"/>
        </w:rPr>
        <w:sectPr w:rsidR="00990F5D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3073" w:space="156"/>
            <w:col w:w="6331"/>
          </w:cols>
        </w:sect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iti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3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15" w:name="_Toc419320461"/>
      <w:r>
        <w:rPr>
          <w:rFonts w:ascii="Cambria" w:eastAsia="Cambria" w:hAnsi="Cambria" w:cs="Cambria"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sz w:val="36"/>
          <w:szCs w:val="36"/>
        </w:rPr>
        <w:t>.</w:t>
      </w:r>
      <w:r>
        <w:rPr>
          <w:rFonts w:ascii="Cambria" w:eastAsia="Cambria" w:hAnsi="Cambria" w:cs="Cambria"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>t No.2</w:t>
      </w:r>
      <w:r>
        <w:rPr>
          <w:rFonts w:ascii="Cambria" w:eastAsia="Cambria" w:hAnsi="Cambria" w:cs="Cambria"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Software Pro</w:t>
      </w:r>
      <w:r>
        <w:rPr>
          <w:rFonts w:ascii="Cambria" w:eastAsia="Cambria" w:hAnsi="Cambria" w:cs="Cambria"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sz w:val="36"/>
          <w:szCs w:val="36"/>
        </w:rPr>
        <w:t>ect Ma</w:t>
      </w:r>
      <w:r>
        <w:rPr>
          <w:rFonts w:ascii="Cambria" w:eastAsia="Cambria" w:hAnsi="Cambria" w:cs="Cambria"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sz w:val="36"/>
          <w:szCs w:val="36"/>
        </w:rPr>
        <w:t>age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sz w:val="36"/>
          <w:szCs w:val="36"/>
        </w:rPr>
        <w:t>nt</w:t>
      </w:r>
      <w:r>
        <w:rPr>
          <w:rFonts w:ascii="Cambria" w:eastAsia="Cambria" w:hAnsi="Cambria" w:cs="Cambria"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l</w:t>
      </w:r>
      <w:r>
        <w:rPr>
          <w:rFonts w:ascii="Cambria" w:eastAsia="Cambria" w:hAnsi="Cambria" w:cs="Cambria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n</w:t>
      </w:r>
      <w:bookmarkEnd w:id="15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16" w:name="_Toc419320462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</w:t>
      </w:r>
      <w:r>
        <w:rPr>
          <w:rFonts w:ascii="Cambria" w:eastAsia="Cambria" w:hAnsi="Cambria" w:cs="Cambria"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sz w:val="32"/>
          <w:szCs w:val="32"/>
        </w:rPr>
        <w:t>l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w w:val="99"/>
          <w:sz w:val="32"/>
          <w:szCs w:val="32"/>
        </w:rPr>
        <w:t>D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e</w:t>
      </w:r>
      <w:r>
        <w:rPr>
          <w:rFonts w:ascii="Cambria" w:eastAsia="Cambria" w:hAnsi="Cambria" w:cs="Cambria"/>
          <w:w w:val="99"/>
          <w:sz w:val="32"/>
          <w:szCs w:val="32"/>
        </w:rPr>
        <w:t>f</w:t>
      </w:r>
      <w:r>
        <w:rPr>
          <w:rFonts w:ascii="Cambria" w:eastAsia="Cambria" w:hAnsi="Cambria" w:cs="Cambria"/>
          <w:spacing w:val="2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nit</w:t>
      </w:r>
      <w:r>
        <w:rPr>
          <w:rFonts w:ascii="Cambria" w:eastAsia="Cambria" w:hAnsi="Cambria" w:cs="Cambria"/>
          <w:spacing w:val="1"/>
          <w:w w:val="99"/>
          <w:sz w:val="32"/>
          <w:szCs w:val="32"/>
        </w:rPr>
        <w:t>i</w:t>
      </w:r>
      <w:r>
        <w:rPr>
          <w:rFonts w:ascii="Cambria" w:eastAsia="Cambria" w:hAnsi="Cambria" w:cs="Cambria"/>
          <w:w w:val="99"/>
          <w:sz w:val="32"/>
          <w:szCs w:val="32"/>
        </w:rPr>
        <w:t>on</w:t>
      </w:r>
      <w:bookmarkEnd w:id="16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7" w:name="_Toc419320463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me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 xml:space="preserve">f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ct</w:t>
      </w:r>
      <w:bookmarkEnd w:id="17"/>
    </w:p>
    <w:p w:rsidR="00990F5D" w:rsidRDefault="00200634">
      <w:pPr>
        <w:ind w:left="1356" w:right="565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ã&gt;</w:t>
      </w:r>
    </w:p>
    <w:p w:rsidR="00990F5D" w:rsidRDefault="00200634">
      <w:pPr>
        <w:spacing w:before="2"/>
        <w:ind w:left="1356" w:right="4646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ard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(M</w:t>
      </w:r>
      <w:r>
        <w:rPr>
          <w:rFonts w:ascii="Cambria" w:eastAsia="Cambria" w:hAnsi="Cambria" w:cs="Cambria"/>
          <w:spacing w:val="1"/>
          <w:sz w:val="24"/>
          <w:szCs w:val="24"/>
        </w:rPr>
        <w:t>SS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8" w:name="_Toc419320464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b</w:t>
      </w:r>
      <w:r>
        <w:rPr>
          <w:rFonts w:ascii="Cambria" w:eastAsia="Cambria" w:hAnsi="Cambria" w:cs="Cambria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em A</w:t>
      </w:r>
      <w:r>
        <w:rPr>
          <w:rFonts w:ascii="Cambria" w:eastAsia="Cambria" w:hAnsi="Cambria" w:cs="Cambria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ct</w:t>
      </w:r>
      <w:bookmarkEnd w:id="18"/>
    </w:p>
    <w:p w:rsidR="00990F5D" w:rsidRDefault="00200634">
      <w:pPr>
        <w:spacing w:before="2"/>
        <w:ind w:left="1265" w:right="16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ổng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u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 không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hù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 nhìn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ản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 kế hoạch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 p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19" w:name="_Toc419320465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ct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Over</w:t>
      </w:r>
      <w:r>
        <w:rPr>
          <w:rFonts w:ascii="Cambria" w:eastAsia="Cambria" w:hAnsi="Cambria" w:cs="Cambria"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iew</w:t>
      </w:r>
      <w:bookmarkEnd w:id="19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1.3.1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r</w:t>
      </w:r>
      <w:r>
        <w:rPr>
          <w:rFonts w:ascii="Cambria" w:eastAsia="Cambria" w:hAnsi="Cambria" w:cs="Cambria"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sz w:val="26"/>
          <w:szCs w:val="26"/>
        </w:rPr>
        <w:t>nt</w:t>
      </w:r>
      <w:r>
        <w:rPr>
          <w:rFonts w:ascii="Cambria" w:eastAsia="Cambria" w:hAnsi="Cambria" w:cs="Cambria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</w:p>
    <w:p w:rsidR="00990F5D" w:rsidRDefault="00200634">
      <w:pPr>
        <w:tabs>
          <w:tab w:val="left" w:pos="1700"/>
        </w:tabs>
        <w:spacing w:before="85" w:line="280" w:lineRule="exact"/>
        <w:ind w:left="1716" w:right="167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sát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ực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ười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hoặc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uá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trình </w:t>
      </w:r>
      <w:r>
        <w:rPr>
          <w:rFonts w:ascii="Cambria" w:eastAsia="Cambria" w:hAnsi="Cambria" w:cs="Cambria"/>
          <w:spacing w:val="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hống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00" w:lineRule="exact"/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1.3.2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Pr</w:t>
      </w:r>
      <w:r>
        <w:rPr>
          <w:rFonts w:ascii="Cambria" w:eastAsia="Cambria" w:hAnsi="Cambria" w:cs="Cambria"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sz w:val="26"/>
          <w:szCs w:val="26"/>
        </w:rPr>
        <w:t>d</w:t>
      </w:r>
      <w:r>
        <w:rPr>
          <w:rFonts w:ascii="Cambria" w:eastAsia="Cambria" w:hAnsi="Cambria" w:cs="Cambria"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m</w:t>
      </w:r>
    </w:p>
    <w:p w:rsidR="00990F5D" w:rsidRDefault="00200634">
      <w:pPr>
        <w:spacing w:before="79"/>
        <w:ind w:left="1678" w:right="47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uất&gt;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1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Web </w:t>
      </w:r>
      <w:r>
        <w:rPr>
          <w:rFonts w:ascii="Cambria" w:eastAsia="Cambria" w:hAnsi="Cambria" w:cs="Cambria"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2"/>
        <w:ind w:left="19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2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ob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le Ap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lic</w:t>
      </w:r>
      <w:r>
        <w:rPr>
          <w:rFonts w:ascii="Cambria" w:eastAsia="Cambria" w:hAnsi="Cambria" w:cs="Cambria"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</w:p>
    <w:p w:rsidR="00990F5D" w:rsidRDefault="00200634">
      <w:pPr>
        <w:spacing w:before="2"/>
        <w:ind w:left="19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2"/>
        <w:ind w:left="23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1.3.3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Bou</w:t>
      </w:r>
      <w:r>
        <w:rPr>
          <w:rFonts w:ascii="Cambria" w:eastAsia="Cambria" w:hAnsi="Cambria" w:cs="Cambria"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sz w:val="26"/>
          <w:szCs w:val="26"/>
        </w:rPr>
        <w:t>a</w:t>
      </w:r>
      <w:r>
        <w:rPr>
          <w:rFonts w:ascii="Cambria" w:eastAsia="Cambria" w:hAnsi="Cambria" w:cs="Cambria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of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z w:val="26"/>
          <w:szCs w:val="26"/>
        </w:rPr>
        <w:t>m</w:t>
      </w:r>
    </w:p>
    <w:p w:rsidR="00990F5D" w:rsidRDefault="00200634">
      <w:pPr>
        <w:spacing w:before="79"/>
        <w:ind w:left="2166" w:right="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Giới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hạn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ngữ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</w:t>
      </w:r>
      <w:r>
        <w:rPr>
          <w:rFonts w:ascii="Cambria" w:eastAsia="Cambria" w:hAnsi="Cambria" w:cs="Cambria"/>
          <w:spacing w:val="-1"/>
          <w:sz w:val="24"/>
          <w:szCs w:val="24"/>
        </w:rPr>
        <w:t>cu</w:t>
      </w:r>
      <w:r>
        <w:rPr>
          <w:rFonts w:ascii="Cambria" w:eastAsia="Cambria" w:hAnsi="Cambria" w:cs="Cambria"/>
          <w:sz w:val="24"/>
          <w:szCs w:val="24"/>
        </w:rPr>
        <w:t>ối cùn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2" w:line="120" w:lineRule="exact"/>
        <w:rPr>
          <w:sz w:val="12"/>
          <w:szCs w:val="12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1.3.4</w:t>
      </w:r>
      <w:r>
        <w:rPr>
          <w:rFonts w:ascii="Cambria" w:eastAsia="Cambria" w:hAnsi="Cambria" w:cs="Cambria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D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nt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1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rdw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re 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quir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me</w:t>
      </w:r>
      <w:r>
        <w:rPr>
          <w:rFonts w:ascii="Cambria" w:eastAsia="Cambria" w:hAnsi="Cambria" w:cs="Cambria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&lt;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sz w:val="24"/>
          <w:szCs w:val="24"/>
        </w:rPr>
        <w:t xml:space="preserve">g&gt;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ứng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hóm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3A2105">
      <w:pPr>
        <w:spacing w:line="260" w:lineRule="exact"/>
        <w:ind w:left="4354" w:right="4021"/>
        <w:jc w:val="center"/>
        <w:rPr>
          <w:rFonts w:ascii="Cambria" w:eastAsia="Cambria" w:hAnsi="Cambria" w:cs="Cambria"/>
          <w:sz w:val="23"/>
          <w:szCs w:val="23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69B9C46" wp14:editId="3AC6E91F">
                <wp:simplePos x="0" y="0"/>
                <wp:positionH relativeFrom="page">
                  <wp:posOffset>1185545</wp:posOffset>
                </wp:positionH>
                <wp:positionV relativeFrom="page">
                  <wp:posOffset>8138795</wp:posOffset>
                </wp:positionV>
                <wp:extent cx="5741035" cy="1134110"/>
                <wp:effectExtent l="4445" t="4445" r="0" b="4445"/>
                <wp:wrapNone/>
                <wp:docPr id="16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6"/>
                              <w:gridCol w:w="3024"/>
                              <w:gridCol w:w="3049"/>
                            </w:tblGrid>
                            <w:tr w:rsidR="001D35AB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eq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2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ts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2" w:space="0" w:color="C0C0C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before="1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ended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nternet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nection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le,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(4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Mbp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2" w:space="0" w:color="C0C0C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before="2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le,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i-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(8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Mbp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291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Oper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 xml:space="preserve">ting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ystem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dow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 20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9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dow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rv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 20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559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mpu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el®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Xe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® 1.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Hz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9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el®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Xe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 xml:space="preserve">®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 xml:space="preserve">ad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e</w:t>
                                  </w:r>
                                </w:p>
                                <w:p w:rsidR="001D35AB" w:rsidRDefault="001D35AB">
                                  <w:pPr>
                                    <w:spacing w:before="1"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Cache, 2.50 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1D35AB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293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>mpu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ter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-2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pacing w:val="1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sz w:val="23"/>
                                      <w:szCs w:val="23"/>
                                    </w:rPr>
                                    <w:t>ry</w:t>
                                  </w:r>
                                </w:p>
                              </w:tc>
                              <w:tc>
                                <w:tcPr>
                                  <w:tcW w:w="30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1GB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1D35AB" w:rsidRDefault="001D35AB">
                                  <w:pPr>
                                    <w:spacing w:line="260" w:lineRule="exact"/>
                                    <w:ind w:left="97"/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2"/>
                                      <w:sz w:val="23"/>
                                      <w:szCs w:val="23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1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or m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pacing w:val="-2"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sz w:val="23"/>
                                      <w:szCs w:val="23"/>
                                    </w:rPr>
                                    <w:t>re</w:t>
                                  </w:r>
                                </w:p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B9C46" id="Text Box 72" o:spid="_x0000_s1027" type="#_x0000_t202" style="position:absolute;left:0;text-align:left;margin-left:93.35pt;margin-top:640.85pt;width:452.05pt;height:89.3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6"/>
                        <w:gridCol w:w="3024"/>
                        <w:gridCol w:w="3049"/>
                      </w:tblGrid>
                      <w:tr w:rsidR="001D35AB">
                        <w:trPr>
                          <w:trHeight w:hRule="exact" w:val="302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d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ow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eq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2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ts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2" w:space="0" w:color="C0C0C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before="1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ended</w:t>
                            </w:r>
                          </w:p>
                        </w:tc>
                      </w:tr>
                      <w:tr w:rsidR="001D35AB">
                        <w:trPr>
                          <w:trHeight w:hRule="exact" w:val="302"/>
                        </w:trPr>
                        <w:tc>
                          <w:tcPr>
                            <w:tcW w:w="2936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nternet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nection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le,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Wi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(4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Mbp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2" w:space="0" w:color="C0C0C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before="2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le,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i-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(8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Mbp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</w:tr>
                      <w:tr w:rsidR="001D35AB">
                        <w:trPr>
                          <w:trHeight w:hRule="exact" w:val="291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Oper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 xml:space="preserve">ting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ystem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dow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 20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9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W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dow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rv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 20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8</w:t>
                            </w:r>
                          </w:p>
                        </w:tc>
                      </w:tr>
                      <w:tr w:rsidR="001D35AB">
                        <w:trPr>
                          <w:trHeight w:hRule="exact" w:val="559"/>
                        </w:trPr>
                        <w:tc>
                          <w:tcPr>
                            <w:tcW w:w="2936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mpu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Process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el®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Xe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® 1.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4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Hz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9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In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el®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Xe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n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 xml:space="preserve">®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Q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 xml:space="preserve">ad 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e</w:t>
                            </w:r>
                          </w:p>
                          <w:p w:rsidR="001D35AB" w:rsidRDefault="001D35AB">
                            <w:pPr>
                              <w:spacing w:before="1"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(1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Cache, 2.50 G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H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z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c>
                      </w:tr>
                      <w:tr w:rsidR="001D35AB">
                        <w:trPr>
                          <w:trHeight w:hRule="exact" w:val="290"/>
                        </w:trPr>
                        <w:tc>
                          <w:tcPr>
                            <w:tcW w:w="293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>mpu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ter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Me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-2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pacing w:val="1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sz w:val="23"/>
                                <w:szCs w:val="23"/>
                              </w:rPr>
                              <w:t>ry</w:t>
                            </w:r>
                          </w:p>
                        </w:tc>
                        <w:tc>
                          <w:tcPr>
                            <w:tcW w:w="302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1GB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0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1D35AB" w:rsidRDefault="001D35AB">
                            <w:pPr>
                              <w:spacing w:line="260" w:lineRule="exact"/>
                              <w:ind w:left="97"/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2"/>
                                <w:sz w:val="23"/>
                                <w:szCs w:val="23"/>
                              </w:rPr>
                              <w:t>G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or m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-2"/>
                                <w:sz w:val="23"/>
                                <w:szCs w:val="23"/>
                              </w:rPr>
                              <w:t>o</w:t>
                            </w:r>
                            <w:r>
                              <w:rPr>
                                <w:rFonts w:ascii="Cambria" w:eastAsia="Cambria" w:hAnsi="Cambria" w:cs="Cambria"/>
                                <w:sz w:val="23"/>
                                <w:szCs w:val="23"/>
                              </w:rPr>
                              <w:t>re</w:t>
                            </w:r>
                          </w:p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F</w:t>
      </w:r>
      <w:r w:rsidR="00200634">
        <w:rPr>
          <w:rFonts w:ascii="Cambria" w:eastAsia="Cambria" w:hAnsi="Cambria" w:cs="Cambria"/>
          <w:b/>
          <w:spacing w:val="1"/>
          <w:position w:val="-1"/>
          <w:sz w:val="23"/>
          <w:szCs w:val="23"/>
        </w:rPr>
        <w:t>o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r</w:t>
      </w:r>
      <w:r w:rsidR="00200634">
        <w:rPr>
          <w:rFonts w:ascii="Cambria" w:eastAsia="Cambria" w:hAnsi="Cambria" w:cs="Cambria"/>
          <w:b/>
          <w:spacing w:val="-1"/>
          <w:position w:val="-1"/>
          <w:sz w:val="23"/>
          <w:szCs w:val="23"/>
        </w:rPr>
        <w:t xml:space="preserve"> 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se</w:t>
      </w:r>
      <w:r w:rsidR="00200634">
        <w:rPr>
          <w:rFonts w:ascii="Cambria" w:eastAsia="Cambria" w:hAnsi="Cambria" w:cs="Cambria"/>
          <w:b/>
          <w:spacing w:val="-1"/>
          <w:position w:val="-1"/>
          <w:sz w:val="23"/>
          <w:szCs w:val="23"/>
        </w:rPr>
        <w:t>r</w:t>
      </w:r>
      <w:r w:rsidR="00200634">
        <w:rPr>
          <w:rFonts w:ascii="Cambria" w:eastAsia="Cambria" w:hAnsi="Cambria" w:cs="Cambria"/>
          <w:b/>
          <w:position w:val="-1"/>
          <w:sz w:val="23"/>
          <w:szCs w:val="23"/>
        </w:rPr>
        <w:t>ver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9" w:line="200" w:lineRule="exact"/>
      </w:pPr>
    </w:p>
    <w:p w:rsidR="00990F5D" w:rsidRDefault="00200634">
      <w:pPr>
        <w:spacing w:before="11"/>
        <w:ind w:left="2826"/>
        <w:rPr>
          <w:rFonts w:ascii="Calibri" w:eastAsia="Calibri" w:hAnsi="Calibri" w:cs="Calibri"/>
          <w:sz w:val="24"/>
          <w:szCs w:val="24"/>
        </w:rPr>
        <w:sectPr w:rsidR="00990F5D">
          <w:pgSz w:w="11920" w:h="16840"/>
          <w:pgMar w:top="1560" w:right="920" w:bottom="280" w:left="1440" w:header="0" w:footer="792" w:gutter="0"/>
          <w:cols w:space="720"/>
        </w:sect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H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r</w:t>
      </w:r>
    </w:p>
    <w:p w:rsidR="00990F5D" w:rsidRDefault="00200634" w:rsidP="00595C00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2     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re 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quir</w:t>
      </w:r>
      <w:r>
        <w:rPr>
          <w:rFonts w:ascii="Cambria" w:eastAsia="Cambria" w:hAnsi="Cambria" w:cs="Cambria"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me</w:t>
      </w:r>
      <w:r>
        <w:rPr>
          <w:rFonts w:ascii="Cambria" w:eastAsia="Cambria" w:hAnsi="Cambria" w:cs="Cambria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&lt;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mềm&gt;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ứng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hóm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tabs>
          <w:tab w:val="left" w:pos="2420"/>
        </w:tabs>
        <w:spacing w:before="3" w:line="280" w:lineRule="exact"/>
        <w:ind w:left="2437" w:right="71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  <w:t>Win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ow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 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008</w:t>
      </w:r>
      <w:r>
        <w:rPr>
          <w:rFonts w:ascii="Cambria" w:eastAsia="Cambria" w:hAnsi="Cambria" w:cs="Cambria"/>
          <w:sz w:val="24"/>
          <w:szCs w:val="24"/>
        </w:rPr>
        <w:t xml:space="preserve">: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 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m  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d  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lat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m  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r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evelopme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420"/>
        </w:tabs>
        <w:spacing w:line="280" w:lineRule="exact"/>
        <w:ind w:left="2437" w:right="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200</w:t>
      </w:r>
      <w:r>
        <w:rPr>
          <w:rFonts w:ascii="Cambria" w:eastAsia="Cambria" w:hAnsi="Cambria" w:cs="Cambria"/>
          <w:sz w:val="24"/>
          <w:szCs w:val="24"/>
        </w:rPr>
        <w:t>8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erprise</w:t>
      </w:r>
      <w:r>
        <w:rPr>
          <w:rFonts w:ascii="Cambria" w:eastAsia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</w:p>
    <w:p w:rsidR="00990F5D" w:rsidRDefault="00200634">
      <w:pPr>
        <w:spacing w:line="26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isual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io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2: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Go</w:t>
      </w:r>
      <w:r>
        <w:rPr>
          <w:rFonts w:ascii="Cambria" w:eastAsia="Cambria" w:hAnsi="Cambria" w:cs="Cambria"/>
          <w:spacing w:val="-1"/>
          <w:sz w:val="24"/>
          <w:szCs w:val="24"/>
        </w:rPr>
        <w:t>og</w:t>
      </w:r>
      <w:r>
        <w:rPr>
          <w:rFonts w:ascii="Cambria" w:eastAsia="Cambria" w:hAnsi="Cambria" w:cs="Cambria"/>
          <w:sz w:val="24"/>
          <w:szCs w:val="24"/>
        </w:rPr>
        <w:t>le C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 &amp;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tois</w:t>
      </w:r>
      <w:r>
        <w:rPr>
          <w:rFonts w:ascii="Cambria" w:eastAsia="Cambria" w:hAnsi="Cambria" w:cs="Cambria"/>
          <w:spacing w:val="1"/>
          <w:sz w:val="24"/>
          <w:szCs w:val="24"/>
        </w:rPr>
        <w:t>eS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N: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ur</w:t>
      </w:r>
      <w:r>
        <w:rPr>
          <w:rFonts w:ascii="Cambria" w:eastAsia="Cambria" w:hAnsi="Cambria" w:cs="Cambria"/>
          <w:sz w:val="24"/>
          <w:szCs w:val="24"/>
        </w:rPr>
        <w:t>ce 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ol.</w:t>
      </w:r>
    </w:p>
    <w:p w:rsidR="00990F5D" w:rsidRDefault="00200634">
      <w:pPr>
        <w:spacing w:line="28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te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line="280" w:lineRule="exact"/>
        <w:ind w:left="20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e: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sed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cation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990F5D">
      <w:pPr>
        <w:spacing w:line="180" w:lineRule="exact"/>
        <w:rPr>
          <w:sz w:val="18"/>
          <w:szCs w:val="18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0" w:name="_Toc419320466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o</w:t>
      </w:r>
      <w:r>
        <w:rPr>
          <w:rFonts w:ascii="Cambria" w:eastAsia="Cambria" w:hAnsi="Cambria" w:cs="Cambria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niz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20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1" w:name="_Toc419320467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Soft</w:t>
      </w:r>
      <w:r>
        <w:rPr>
          <w:rFonts w:ascii="Cambria" w:eastAsia="Cambria" w:hAnsi="Cambria" w:cs="Cambria"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Proce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del</w:t>
      </w:r>
      <w:bookmarkEnd w:id="21"/>
    </w:p>
    <w:p w:rsidR="00990F5D" w:rsidRDefault="00200634">
      <w:pPr>
        <w:ind w:left="2166" w:right="7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990F5D" w:rsidRDefault="00200634">
      <w:pPr>
        <w:spacing w:line="26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8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</w:p>
    <w:p w:rsidR="00990F5D" w:rsidRDefault="00200634">
      <w:pPr>
        <w:spacing w:line="28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 và nh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2" w:name="_Toc419320468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les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res</w:t>
      </w:r>
      <w:r>
        <w:rPr>
          <w:rFonts w:ascii="Cambria" w:eastAsia="Cambria" w:hAnsi="Cambria" w:cs="Cambria"/>
          <w:spacing w:val="-1"/>
          <w:sz w:val="28"/>
          <w:szCs w:val="28"/>
        </w:rPr>
        <w:t>po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ibili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ies 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&lt;Bả</w:t>
      </w:r>
      <w:r>
        <w:rPr>
          <w:rFonts w:ascii="Cambria" w:eastAsia="Cambria" w:hAnsi="Cambria" w:cs="Cambria"/>
          <w:sz w:val="28"/>
          <w:szCs w:val="28"/>
        </w:rPr>
        <w:t>ng p</w:t>
      </w:r>
      <w:r>
        <w:rPr>
          <w:rFonts w:ascii="Cambria" w:eastAsia="Cambria" w:hAnsi="Cambria" w:cs="Cambria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â</w:t>
      </w:r>
      <w:r>
        <w:rPr>
          <w:rFonts w:ascii="Cambria" w:eastAsia="Cambria" w:hAnsi="Cambria" w:cs="Cambria"/>
          <w:sz w:val="28"/>
          <w:szCs w:val="28"/>
        </w:rPr>
        <w:t>n ch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ò</w:t>
      </w:r>
      <w:r>
        <w:rPr>
          <w:rFonts w:ascii="Cambria" w:eastAsia="Cambria" w:hAnsi="Cambria" w:cs="Cambria"/>
          <w:sz w:val="28"/>
          <w:szCs w:val="28"/>
        </w:rPr>
        <w:t>&gt;</w:t>
      </w:r>
      <w:bookmarkEnd w:id="22"/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</w:p>
    <w:p w:rsidR="00990F5D" w:rsidRDefault="00200634">
      <w:pPr>
        <w:spacing w:before="2" w:line="260" w:lineRule="exact"/>
        <w:ind w:left="216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990F5D">
        <w:trPr>
          <w:trHeight w:hRule="exact" w:val="290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 name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Role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990F5D">
        <w:trPr>
          <w:trHeight w:hRule="exact" w:val="2021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ều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ọng 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ect man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tabs>
                <w:tab w:val="left" w:pos="500"/>
              </w:tabs>
              <w:spacing w:before="11" w:line="280" w:lineRule="exact"/>
              <w:ind w:left="516" w:right="1254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user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</w:p>
          <w:p w:rsidR="00990F5D" w:rsidRDefault="00200634">
            <w:pPr>
              <w:tabs>
                <w:tab w:val="left" w:pos="500"/>
              </w:tabs>
              <w:spacing w:before="8" w:line="280" w:lineRule="exact"/>
              <w:ind w:left="516" w:right="361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ol the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evelopme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ocess</w:t>
            </w:r>
          </w:p>
          <w:p w:rsidR="00990F5D" w:rsidRDefault="00200634">
            <w:pPr>
              <w:tabs>
                <w:tab w:val="left" w:pos="500"/>
              </w:tabs>
              <w:spacing w:before="9" w:line="280" w:lineRule="exact"/>
              <w:ind w:left="516" w:right="195" w:hanging="3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z w:val="24"/>
                <w:szCs w:val="24"/>
              </w:rPr>
              <w:t>Gi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out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 busin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sis</w:t>
            </w:r>
          </w:p>
          <w:p w:rsidR="00990F5D" w:rsidRDefault="00200634">
            <w:pPr>
              <w:spacing w:line="260" w:lineRule="exact"/>
              <w:ind w:left="51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sup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</w:p>
        </w:tc>
      </w:tr>
      <w:tr w:rsidR="00990F5D">
        <w:trPr>
          <w:trHeight w:hRule="exact" w:val="236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rần 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ễn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3" w:right="24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er, 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aging pro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</w:p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if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ui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ts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Pre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are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GUI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Design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lan</w:t>
            </w:r>
          </w:p>
          <w:p w:rsidR="00990F5D" w:rsidRDefault="00200634">
            <w:pPr>
              <w:spacing w:line="280" w:lineRule="exact"/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g</w:t>
            </w:r>
          </w:p>
          <w:p w:rsidR="00990F5D" w:rsidRDefault="00200634">
            <w:pPr>
              <w:ind w:left="15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</w:p>
        </w:tc>
      </w:tr>
    </w:tbl>
    <w:p w:rsidR="00990F5D" w:rsidRDefault="00200634">
      <w:pPr>
        <w:spacing w:before="55"/>
        <w:ind w:left="28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8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3" w:name="_Toc419320469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Tools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Te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ues</w:t>
      </w:r>
      <w:bookmarkEnd w:id="23"/>
    </w:p>
    <w:p w:rsidR="00990F5D" w:rsidRDefault="00200634">
      <w:pPr>
        <w:ind w:left="1805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4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ản&gt;</w:t>
      </w: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4" w:name="_Toc419320470"/>
      <w:r>
        <w:rPr>
          <w:rFonts w:ascii="Cambria" w:eastAsia="Cambria" w:hAnsi="Cambria" w:cs="Cambria"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Proj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ct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M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ment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P</w:t>
      </w:r>
      <w:r>
        <w:rPr>
          <w:rFonts w:ascii="Cambria" w:eastAsia="Cambria" w:hAnsi="Cambria" w:cs="Cambria"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24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5" w:name="_Toc419320471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Soft</w:t>
      </w:r>
      <w:r>
        <w:rPr>
          <w:rFonts w:ascii="Cambria" w:eastAsia="Cambria" w:hAnsi="Cambria" w:cs="Cambria"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devel</w:t>
      </w:r>
      <w:r>
        <w:rPr>
          <w:rFonts w:ascii="Cambria" w:eastAsia="Cambria" w:hAnsi="Cambria" w:cs="Cambria"/>
          <w:spacing w:val="-2"/>
          <w:sz w:val="28"/>
          <w:szCs w:val="28"/>
        </w:rPr>
        <w:t>op</w:t>
      </w:r>
      <w:r>
        <w:rPr>
          <w:rFonts w:ascii="Cambria" w:eastAsia="Cambria" w:hAnsi="Cambria" w:cs="Cambria"/>
          <w:sz w:val="28"/>
          <w:szCs w:val="28"/>
        </w:rPr>
        <w:t>ment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life 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ycle</w:t>
      </w:r>
      <w:bookmarkEnd w:id="25"/>
    </w:p>
    <w:p w:rsidR="00990F5D" w:rsidRDefault="00990F5D">
      <w:pPr>
        <w:spacing w:line="240" w:lineRule="exact"/>
        <w:rPr>
          <w:sz w:val="24"/>
          <w:szCs w:val="24"/>
        </w:rPr>
      </w:pPr>
    </w:p>
    <w:p w:rsidR="00990F5D" w:rsidRDefault="00200634">
      <w:pPr>
        <w:spacing w:line="275" w:lineRule="auto"/>
        <w:ind w:left="1808" w:right="96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are 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trên&gt;</w:t>
      </w:r>
    </w:p>
    <w:p w:rsidR="00990F5D" w:rsidRDefault="00200634">
      <w:pPr>
        <w:spacing w:before="1" w:line="260" w:lineRule="exact"/>
        <w:ind w:left="18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990F5D">
        <w:trPr>
          <w:trHeight w:hRule="exact" w:val="785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cr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ip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iv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16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ce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13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es and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Ris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2331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2" w:right="18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Requi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ysis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3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from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er.</w:t>
            </w:r>
          </w:p>
          <w:p w:rsidR="00990F5D" w:rsidRDefault="00200634">
            <w:pPr>
              <w:spacing w:line="260" w:lineRule="exact"/>
              <w:ind w:left="100" w:right="43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Iden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and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la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fy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  <w:p w:rsidR="00990F5D" w:rsidRDefault="00200634">
            <w:pPr>
              <w:spacing w:line="260" w:lineRule="exact"/>
              <w:ind w:left="100" w:right="7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for the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in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eneral.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15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Int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 propo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ed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:rsidR="00990F5D" w:rsidRDefault="00200634">
            <w:pPr>
              <w:spacing w:line="260" w:lineRule="exact"/>
              <w:ind w:left="100" w:right="46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-S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ftware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at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on.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Pla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ototy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p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0" w:right="33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 ma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 da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40" w:lineRule="exact"/>
              <w:ind w:left="102" w:right="23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 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before="4" w:line="240" w:lineRule="exact"/>
              <w:ind w:left="102" w:right="57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lear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ope of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pro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j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</w:p>
          <w:p w:rsidR="00990F5D" w:rsidRDefault="00200634">
            <w:pPr>
              <w:spacing w:before="3" w:line="240" w:lineRule="exact"/>
              <w:ind w:left="102" w:right="63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of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er 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hare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of unde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</w:t>
            </w:r>
          </w:p>
        </w:tc>
      </w:tr>
      <w:tr w:rsidR="00990F5D">
        <w:trPr>
          <w:trHeight w:hRule="exact" w:val="2590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346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ture de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for the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m</w:t>
            </w:r>
          </w:p>
          <w:p w:rsidR="00990F5D" w:rsidRDefault="00200634">
            <w:pPr>
              <w:spacing w:line="260" w:lineRule="exact"/>
              <w:ind w:left="100" w:right="17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Det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 d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 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p-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down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reak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down</w:t>
            </w:r>
          </w:p>
          <w:p w:rsidR="00990F5D" w:rsidRDefault="00200634">
            <w:pPr>
              <w:spacing w:before="1"/>
              <w:ind w:left="100" w:right="46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ure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w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are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g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n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Do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60" w:lineRule="exact"/>
              <w:ind w:left="100" w:right="59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Ba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d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ture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hn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logy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otes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 w:right="33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20 ma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 da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Depend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on</w:t>
            </w:r>
          </w:p>
          <w:p w:rsidR="00990F5D" w:rsidRDefault="00200634">
            <w:pPr>
              <w:spacing w:before="1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“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q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ent</w:t>
            </w:r>
          </w:p>
          <w:p w:rsidR="00990F5D" w:rsidRDefault="00200634">
            <w:pPr>
              <w:spacing w:line="240" w:lineRule="exact"/>
              <w:ind w:left="1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An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alys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 w:right="351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k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of 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x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per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e.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 xml:space="preserve"> N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ot 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ul</w:t>
            </w:r>
            <w:r>
              <w:rPr>
                <w:rFonts w:ascii="Cambria" w:eastAsia="Cambria" w:hAnsi="Cambria" w:cs="Cambria"/>
                <w:spacing w:val="-2"/>
                <w:sz w:val="22"/>
                <w:szCs w:val="22"/>
              </w:rPr>
              <w:t>f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l</w:t>
            </w:r>
          </w:p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requ</w:t>
            </w:r>
            <w:r>
              <w:rPr>
                <w:rFonts w:ascii="Cambria" w:eastAsia="Cambria" w:hAnsi="Cambria" w:cs="Cambria"/>
                <w:spacing w:val="1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m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.</w:t>
            </w:r>
          </w:p>
        </w:tc>
      </w:tr>
      <w:tr w:rsidR="00990F5D">
        <w:trPr>
          <w:trHeight w:hRule="exact" w:val="269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02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>
      <w:pPr>
        <w:spacing w:before="53"/>
        <w:ind w:left="25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e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v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if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z w:val="24"/>
          <w:szCs w:val="24"/>
        </w:rPr>
        <w:t>e 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l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26" w:name="_Toc419320472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il</w:t>
      </w:r>
      <w:bookmarkEnd w:id="26"/>
    </w:p>
    <w:p w:rsidR="00990F5D" w:rsidRDefault="00200634">
      <w:pPr>
        <w:spacing w:line="276" w:lineRule="auto"/>
        <w:ind w:left="1808" w:right="11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line="260" w:lineRule="exact"/>
        <w:ind w:left="18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6" w:line="160" w:lineRule="exact"/>
        <w:rPr>
          <w:sz w:val="16"/>
          <w:szCs w:val="16"/>
        </w:rPr>
      </w:pP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position w:val="-1"/>
          <w:sz w:val="26"/>
          <w:szCs w:val="26"/>
        </w:rPr>
        <w:t>3.2.1</w:t>
      </w:r>
      <w:r>
        <w:rPr>
          <w:rFonts w:ascii="Cambria" w:eastAsia="Cambria" w:hAnsi="Cambria" w:cs="Cambria"/>
          <w:spacing w:val="-15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position w:val="-1"/>
          <w:sz w:val="26"/>
          <w:szCs w:val="26"/>
        </w:rPr>
        <w:t>P</w:t>
      </w:r>
      <w:r>
        <w:rPr>
          <w:rFonts w:ascii="Cambria" w:eastAsia="Cambria" w:hAnsi="Cambria" w:cs="Cambria"/>
          <w:spacing w:val="-2"/>
          <w:position w:val="-1"/>
          <w:sz w:val="26"/>
          <w:szCs w:val="26"/>
        </w:rPr>
        <w:t>h</w:t>
      </w:r>
      <w:r>
        <w:rPr>
          <w:rFonts w:ascii="Cambria" w:eastAsia="Cambria" w:hAnsi="Cambria" w:cs="Cambria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s</w:t>
      </w:r>
      <w:r>
        <w:rPr>
          <w:rFonts w:ascii="Cambria" w:eastAsia="Cambria" w:hAnsi="Cambria" w:cs="Cambria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spacing w:val="-8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3"/>
          <w:position w:val="-1"/>
          <w:sz w:val="26"/>
          <w:szCs w:val="26"/>
        </w:rPr>
        <w:t>1</w:t>
      </w:r>
      <w:r>
        <w:rPr>
          <w:rFonts w:ascii="Cambria" w:eastAsia="Cambria" w:hAnsi="Cambria" w:cs="Cambria"/>
          <w:position w:val="-1"/>
          <w:sz w:val="26"/>
          <w:szCs w:val="26"/>
        </w:rPr>
        <w:t>: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q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u</w:t>
      </w:r>
      <w:r>
        <w:rPr>
          <w:rFonts w:ascii="Cambria" w:eastAsia="Cambria" w:hAnsi="Cambria" w:cs="Cambria"/>
          <w:position w:val="-1"/>
          <w:sz w:val="26"/>
          <w:szCs w:val="26"/>
        </w:rPr>
        <w:t>ir</w:t>
      </w:r>
      <w:r>
        <w:rPr>
          <w:rFonts w:ascii="Cambria" w:eastAsia="Cambria" w:hAnsi="Cambria" w:cs="Cambria"/>
          <w:spacing w:val="2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e</w:t>
      </w:r>
      <w:r>
        <w:rPr>
          <w:rFonts w:ascii="Cambria" w:eastAsia="Cambria" w:hAnsi="Cambria" w:cs="Cambria"/>
          <w:position w:val="-1"/>
          <w:sz w:val="26"/>
          <w:szCs w:val="26"/>
        </w:rPr>
        <w:t>nt</w:t>
      </w:r>
      <w:r>
        <w:rPr>
          <w:rFonts w:ascii="Cambria" w:eastAsia="Cambria" w:hAnsi="Cambria" w:cs="Cambria"/>
          <w:spacing w:val="-16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A</w:t>
      </w:r>
      <w:r>
        <w:rPr>
          <w:rFonts w:ascii="Cambria" w:eastAsia="Cambria" w:hAnsi="Cambria" w:cs="Cambria"/>
          <w:position w:val="-1"/>
          <w:sz w:val="26"/>
          <w:szCs w:val="26"/>
        </w:rPr>
        <w:t>na</w:t>
      </w:r>
      <w:r>
        <w:rPr>
          <w:rFonts w:ascii="Cambria" w:eastAsia="Cambria" w:hAnsi="Cambria" w:cs="Cambria"/>
          <w:spacing w:val="2"/>
          <w:position w:val="-1"/>
          <w:sz w:val="26"/>
          <w:szCs w:val="26"/>
        </w:rPr>
        <w:t>l</w:t>
      </w:r>
      <w:r>
        <w:rPr>
          <w:rFonts w:ascii="Cambria" w:eastAsia="Cambria" w:hAnsi="Cambria" w:cs="Cambria"/>
          <w:spacing w:val="-1"/>
          <w:position w:val="-1"/>
          <w:sz w:val="26"/>
          <w:szCs w:val="26"/>
        </w:rPr>
        <w:t>y</w:t>
      </w:r>
      <w:r>
        <w:rPr>
          <w:rFonts w:ascii="Cambria" w:eastAsia="Cambria" w:hAnsi="Cambria" w:cs="Cambria"/>
          <w:spacing w:val="1"/>
          <w:position w:val="-1"/>
          <w:sz w:val="26"/>
          <w:szCs w:val="26"/>
        </w:rPr>
        <w:t>s</w:t>
      </w:r>
      <w:r>
        <w:rPr>
          <w:rFonts w:ascii="Cambria" w:eastAsia="Cambria" w:hAnsi="Cambria" w:cs="Cambria"/>
          <w:position w:val="-1"/>
          <w:sz w:val="26"/>
          <w:szCs w:val="26"/>
        </w:rPr>
        <w:t>is</w:t>
      </w:r>
    </w:p>
    <w:p w:rsidR="00990F5D" w:rsidRDefault="00990F5D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990F5D">
        <w:trPr>
          <w:trHeight w:hRule="exact" w:val="290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</w:tr>
      <w:tr w:rsidR="00990F5D">
        <w:trPr>
          <w:trHeight w:hRule="exact" w:val="85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Collect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requ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nt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7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tly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milar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strengths and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ND,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DN,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</w:t>
            </w:r>
          </w:p>
        </w:tc>
      </w:tr>
      <w:tr w:rsidR="00990F5D">
        <w:trPr>
          <w:trHeight w:hRule="exact" w:val="571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32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2.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 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0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Define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unctions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6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Khoa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ND,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DN,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</w:t>
            </w:r>
          </w:p>
        </w:tc>
      </w:tr>
      <w:tr w:rsidR="00990F5D">
        <w:trPr>
          <w:trHeight w:hRule="exact" w:val="293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>
      <w:pPr>
        <w:spacing w:before="53"/>
        <w:ind w:left="29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lastRenderedPageBreak/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5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Phase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reme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An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  <w:sectPr w:rsidR="00990F5D">
          <w:pgSz w:w="11920" w:h="16840"/>
          <w:pgMar w:top="1440" w:right="300" w:bottom="280" w:left="1440" w:header="0" w:footer="792" w:gutter="0"/>
          <w:cols w:space="720"/>
        </w:sectPr>
      </w:pPr>
      <w:bookmarkStart w:id="27" w:name="_Toc419320473"/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pacing w:val="9"/>
          <w:sz w:val="28"/>
          <w:szCs w:val="28"/>
        </w:rPr>
        <w:t>3</w:t>
      </w:r>
      <w:r w:rsidR="00595C00">
        <w:rPr>
          <w:rFonts w:ascii="Cambria" w:eastAsia="Cambria" w:hAnsi="Cambria" w:cs="Cambria"/>
          <w:b w:val="0"/>
          <w:spacing w:val="9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All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Meet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bookmarkEnd w:id="27"/>
    </w:p>
    <w:p w:rsidR="00990F5D" w:rsidRDefault="00200634">
      <w:pPr>
        <w:spacing w:before="72"/>
        <w:ind w:left="1858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Refer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M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f</w:t>
      </w:r>
      <w:r>
        <w:rPr>
          <w:rFonts w:ascii="Cambria" w:eastAsia="Cambria" w:hAnsi="Cambria" w:cs="Cambria"/>
          <w:sz w:val="23"/>
          <w:szCs w:val="23"/>
        </w:rPr>
        <w:t>older.</w:t>
      </w:r>
    </w:p>
    <w:p w:rsidR="00990F5D" w:rsidRDefault="00990F5D">
      <w:pPr>
        <w:spacing w:before="8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28" w:name="_Toc419320474"/>
      <w:r>
        <w:rPr>
          <w:rFonts w:ascii="Cambria" w:eastAsia="Cambria" w:hAnsi="Cambria" w:cs="Cambria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Codi</w:t>
      </w:r>
      <w:r>
        <w:rPr>
          <w:rFonts w:ascii="Cambria" w:eastAsia="Cambria" w:hAnsi="Cambria" w:cs="Cambria"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sz w:val="32"/>
          <w:szCs w:val="32"/>
        </w:rPr>
        <w:t>g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Conv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28"/>
    </w:p>
    <w:p w:rsidR="00990F5D" w:rsidRDefault="00200634">
      <w:pPr>
        <w:spacing w:line="280" w:lineRule="exact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pacing w:val="4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</w:p>
    <w:p w:rsidR="00990F5D" w:rsidRDefault="00200634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nce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ếu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200634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 định</w:t>
      </w:r>
    </w:p>
    <w:p w:rsidR="00990F5D" w:rsidRDefault="00990F5D">
      <w:pPr>
        <w:spacing w:before="5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29" w:name="_Toc419320475"/>
      <w:r>
        <w:rPr>
          <w:rFonts w:ascii="Cambria" w:eastAsia="Cambria" w:hAnsi="Cambria" w:cs="Cambria"/>
          <w:sz w:val="36"/>
          <w:szCs w:val="36"/>
        </w:rPr>
        <w:t>C.</w:t>
      </w:r>
      <w:r>
        <w:rPr>
          <w:rFonts w:ascii="Cambria" w:eastAsia="Cambria" w:hAnsi="Cambria" w:cs="Cambria"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o</w:t>
      </w:r>
      <w:r>
        <w:rPr>
          <w:rFonts w:ascii="Cambria" w:eastAsia="Cambria" w:hAnsi="Cambria" w:cs="Cambria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sz w:val="36"/>
          <w:szCs w:val="36"/>
        </w:rPr>
        <w:t xml:space="preserve">t No. 3 </w:t>
      </w:r>
      <w:r w:rsidR="00595C00">
        <w:rPr>
          <w:rFonts w:ascii="Cambria" w:eastAsia="Cambria" w:hAnsi="Cambria" w:cs="Cambria"/>
          <w:sz w:val="36"/>
          <w:szCs w:val="36"/>
        </w:rPr>
        <w:t xml:space="preserve"> </w:t>
      </w:r>
      <w:r>
        <w:rPr>
          <w:rFonts w:ascii="Cambria" w:eastAsia="Cambria" w:hAnsi="Cambria" w:cs="Cambria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sz w:val="36"/>
          <w:szCs w:val="36"/>
        </w:rPr>
        <w:t>oftware Re</w:t>
      </w:r>
      <w:r>
        <w:rPr>
          <w:rFonts w:ascii="Cambria" w:eastAsia="Cambria" w:hAnsi="Cambria" w:cs="Cambria"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re</w:t>
      </w:r>
      <w:r>
        <w:rPr>
          <w:rFonts w:ascii="Cambria" w:eastAsia="Cambria" w:hAnsi="Cambria" w:cs="Cambria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sz w:val="36"/>
          <w:szCs w:val="36"/>
        </w:rPr>
        <w:t>ent S</w:t>
      </w:r>
      <w:r>
        <w:rPr>
          <w:rFonts w:ascii="Cambria" w:eastAsia="Cambria" w:hAnsi="Cambria" w:cs="Cambria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sz w:val="36"/>
          <w:szCs w:val="36"/>
        </w:rPr>
        <w:t>ecif</w:t>
      </w:r>
      <w:r>
        <w:rPr>
          <w:rFonts w:ascii="Cambria" w:eastAsia="Cambria" w:hAnsi="Cambria" w:cs="Cambria"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sz w:val="36"/>
          <w:szCs w:val="36"/>
        </w:rPr>
        <w:t>c</w:t>
      </w:r>
      <w:r>
        <w:rPr>
          <w:rFonts w:ascii="Cambria" w:eastAsia="Cambria" w:hAnsi="Cambria" w:cs="Cambria"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sz w:val="36"/>
          <w:szCs w:val="36"/>
        </w:rPr>
        <w:t>tion</w:t>
      </w:r>
      <w:bookmarkEnd w:id="29"/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30" w:name="_Toc419320476"/>
      <w:r>
        <w:rPr>
          <w:rFonts w:ascii="Cambria" w:eastAsia="Cambria" w:hAnsi="Cambria" w:cs="Cambria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Us</w:t>
      </w:r>
      <w:r>
        <w:rPr>
          <w:rFonts w:ascii="Cambria" w:eastAsia="Cambria" w:hAnsi="Cambria" w:cs="Cambria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z w:val="32"/>
          <w:szCs w:val="32"/>
        </w:rPr>
        <w:t>irem</w:t>
      </w:r>
      <w:r>
        <w:rPr>
          <w:rFonts w:ascii="Cambria" w:eastAsia="Cambria" w:hAnsi="Cambria" w:cs="Cambria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ecif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c</w:t>
      </w:r>
      <w:r>
        <w:rPr>
          <w:rFonts w:ascii="Cambria" w:eastAsia="Cambria" w:hAnsi="Cambria" w:cs="Cambria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i</w:t>
      </w:r>
      <w:r>
        <w:rPr>
          <w:rFonts w:ascii="Cambria" w:eastAsia="Cambria" w:hAnsi="Cambria" w:cs="Cambria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sz w:val="32"/>
          <w:szCs w:val="32"/>
        </w:rPr>
        <w:t>n</w:t>
      </w:r>
      <w:bookmarkEnd w:id="30"/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1" w:name="_Toc419320477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4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bookmarkEnd w:id="31"/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ers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oesn’t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ccess to the system. Guest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can use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42" w:line="276" w:lineRule="auto"/>
        <w:ind w:left="1359" w:right="7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system.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 all f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est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st lo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are so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unctions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uest can use:</w:t>
      </w:r>
    </w:p>
    <w:p w:rsidR="00990F5D" w:rsidRDefault="00200634">
      <w:pPr>
        <w:spacing w:before="3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Regist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il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2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Bo</w:t>
      </w:r>
      <w:r>
        <w:rPr>
          <w:rFonts w:ascii="Cambria" w:eastAsia="Cambria" w:hAnsi="Cambria" w:cs="Cambria"/>
          <w:spacing w:val="-1"/>
          <w:sz w:val="24"/>
          <w:szCs w:val="24"/>
        </w:rPr>
        <w:t>ok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ay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event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990F5D">
      <w:pPr>
        <w:spacing w:before="8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2" w:name="_Toc419320478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Mem</w:t>
      </w:r>
      <w:r>
        <w:rPr>
          <w:rFonts w:ascii="Cambria" w:eastAsia="Cambria" w:hAnsi="Cambria" w:cs="Cambria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er 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ment</w:t>
      </w:r>
      <w:bookmarkEnd w:id="3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3" w:name="_Toc419320479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 Re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ent</w:t>
      </w:r>
      <w:bookmarkEnd w:id="33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4" w:name="_Toc419320480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4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St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ff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bookmarkEnd w:id="34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5" w:name="_Toc419320481"/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5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Adm</w:t>
      </w:r>
      <w:r>
        <w:rPr>
          <w:rFonts w:ascii="Cambria" w:eastAsia="Cambria" w:hAnsi="Cambria" w:cs="Cambria"/>
          <w:spacing w:val="-3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equ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bookmarkEnd w:id="35"/>
    </w:p>
    <w:p w:rsidR="00990F5D" w:rsidRDefault="00990F5D">
      <w:pPr>
        <w:spacing w:before="10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595C00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36" w:name="_Toc419320482"/>
      <w:r>
        <w:rPr>
          <w:rFonts w:ascii="Cambria" w:eastAsia="Cambria" w:hAnsi="Cambria" w:cs="Cambria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sz w:val="32"/>
          <w:szCs w:val="32"/>
        </w:rPr>
        <w:t>.</w:t>
      </w:r>
      <w:r>
        <w:rPr>
          <w:rFonts w:ascii="Cambria" w:eastAsia="Cambria" w:hAnsi="Cambria" w:cs="Cambria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Sys</w:t>
      </w:r>
      <w:r>
        <w:rPr>
          <w:rFonts w:ascii="Cambria" w:eastAsia="Cambria" w:hAnsi="Cambria" w:cs="Cambria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sz w:val="32"/>
          <w:szCs w:val="32"/>
        </w:rPr>
        <w:t>em</w:t>
      </w:r>
      <w:r>
        <w:rPr>
          <w:rFonts w:ascii="Cambria" w:eastAsia="Cambria" w:hAnsi="Cambria" w:cs="Cambria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>Re</w:t>
      </w:r>
      <w:r>
        <w:rPr>
          <w:rFonts w:ascii="Cambria" w:eastAsia="Cambria" w:hAnsi="Cambria" w:cs="Cambria"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r</w:t>
      </w:r>
      <w:r>
        <w:rPr>
          <w:rFonts w:ascii="Cambria" w:eastAsia="Cambria" w:hAnsi="Cambria" w:cs="Cambria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sz w:val="32"/>
          <w:szCs w:val="32"/>
        </w:rPr>
        <w:t>ment</w:t>
      </w:r>
      <w:r>
        <w:rPr>
          <w:rFonts w:ascii="Cambria" w:eastAsia="Cambria" w:hAnsi="Cambria" w:cs="Cambria"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sz w:val="32"/>
          <w:szCs w:val="32"/>
        </w:rPr>
        <w:t>ec</w:t>
      </w:r>
      <w:r>
        <w:rPr>
          <w:rFonts w:ascii="Cambria" w:eastAsia="Cambria" w:hAnsi="Cambria" w:cs="Cambria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fi</w:t>
      </w:r>
      <w:r>
        <w:rPr>
          <w:rFonts w:ascii="Cambria" w:eastAsia="Cambria" w:hAnsi="Cambria" w:cs="Cambria"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sz w:val="32"/>
          <w:szCs w:val="32"/>
        </w:rPr>
        <w:t>at</w:t>
      </w:r>
      <w:r>
        <w:rPr>
          <w:rFonts w:ascii="Cambria" w:eastAsia="Cambria" w:hAnsi="Cambria" w:cs="Cambria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sz w:val="32"/>
          <w:szCs w:val="32"/>
        </w:rPr>
        <w:t>on</w:t>
      </w:r>
      <w:bookmarkEnd w:id="36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7" w:name="_Toc419320483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1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sz w:val="28"/>
          <w:szCs w:val="28"/>
        </w:rPr>
        <w:t>te</w:t>
      </w:r>
      <w:r>
        <w:rPr>
          <w:rFonts w:ascii="Cambria" w:eastAsia="Cambria" w:hAnsi="Cambria" w:cs="Cambria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er</w:t>
      </w:r>
      <w:r>
        <w:rPr>
          <w:rFonts w:ascii="Cambria" w:eastAsia="Cambria" w:hAnsi="Cambria" w:cs="Cambria"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ce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sz w:val="28"/>
          <w:szCs w:val="28"/>
        </w:rPr>
        <w:t>equirem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bookmarkEnd w:id="37"/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2.1.1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U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r</w:t>
      </w:r>
      <w:r>
        <w:rPr>
          <w:rFonts w:ascii="Cambria" w:eastAsia="Cambria" w:hAnsi="Cambria" w:cs="Cambria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In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rfa</w:t>
      </w:r>
      <w:r>
        <w:rPr>
          <w:rFonts w:ascii="Cambria" w:eastAsia="Cambria" w:hAnsi="Cambria" w:cs="Cambria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 cầu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46" w:line="257" w:lineRule="auto"/>
        <w:ind w:left="2079" w:right="414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Gen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hics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ser 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uld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 sim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clear,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emi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isce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 w:line="257" w:lineRule="auto"/>
        <w:ind w:left="2079" w:right="383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erate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es: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ototyp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ng, 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smen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4"/>
        <w:ind w:left="171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ill be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cons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on:</w:t>
      </w:r>
    </w:p>
    <w:p w:rsidR="00990F5D" w:rsidRDefault="00200634">
      <w:pPr>
        <w:spacing w:before="21" w:line="250" w:lineRule="auto"/>
        <w:ind w:left="2799" w:right="20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UI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busin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sss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lica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J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nko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[Ref: </w:t>
      </w:r>
      <w:hyperlink r:id="rId16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htt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: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www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smashin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25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4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7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use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ace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-bus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b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-a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pp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lica</w:t>
        </w:r>
        <w:r>
          <w:rPr>
            <w:rFonts w:ascii="Cambria" w:eastAsia="Cambria" w:hAnsi="Cambria" w:cs="Cambria"/>
            <w:color w:val="0000FF"/>
            <w:spacing w:val="-2"/>
            <w:sz w:val="24"/>
            <w:szCs w:val="24"/>
            <w:u w:val="single" w:color="0000FF"/>
          </w:rPr>
          <w:t>t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ions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00"/>
            <w:sz w:val="24"/>
            <w:szCs w:val="24"/>
          </w:rPr>
          <w:t>]</w:t>
        </w:r>
      </w:hyperlink>
    </w:p>
    <w:p w:rsidR="00990F5D" w:rsidRDefault="00200634">
      <w:pPr>
        <w:spacing w:before="10" w:line="250" w:lineRule="auto"/>
        <w:ind w:left="2799" w:right="405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ect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 web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–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man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[Ref: </w:t>
      </w:r>
      <w:hyperlink r:id="rId18"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htt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: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www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smashin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ma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a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z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.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20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8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31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1</w:t>
        </w:r>
        <w:r>
          <w:rPr>
            <w:rFonts w:ascii="Cambria" w:eastAsia="Cambria" w:hAnsi="Cambria" w:cs="Cambria"/>
            <w:color w:val="0000FF"/>
            <w:spacing w:val="2"/>
            <w:sz w:val="24"/>
            <w:szCs w:val="24"/>
            <w:u w:val="single" w:color="0000FF"/>
          </w:rPr>
          <w:t>0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</w:hyperlink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19"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r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ci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p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le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-o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-ef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ectiv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w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b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-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d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es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i</w:t>
        </w:r>
        <w:r>
          <w:rPr>
            <w:rFonts w:ascii="Cambria" w:eastAsia="Cambria" w:hAnsi="Cambria" w:cs="Cambria"/>
            <w:color w:val="0000FF"/>
            <w:spacing w:val="-1"/>
            <w:sz w:val="24"/>
            <w:szCs w:val="24"/>
            <w:u w:val="single" w:color="0000FF"/>
          </w:rPr>
          <w:t>g</w:t>
        </w:r>
        <w:r>
          <w:rPr>
            <w:rFonts w:ascii="Cambria" w:eastAsia="Cambria" w:hAnsi="Cambria" w:cs="Cambria"/>
            <w:color w:val="0000FF"/>
            <w:sz w:val="24"/>
            <w:szCs w:val="24"/>
            <w:u w:val="single" w:color="0000FF"/>
          </w:rPr>
          <w:t>n</w:t>
        </w:r>
        <w:r>
          <w:rPr>
            <w:rFonts w:ascii="Cambria" w:eastAsia="Cambria" w:hAnsi="Cambria" w:cs="Cambria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mbria" w:eastAsia="Cambria" w:hAnsi="Cambria" w:cs="Cambria"/>
            <w:color w:val="000000"/>
            <w:sz w:val="24"/>
            <w:szCs w:val="24"/>
          </w:rPr>
          <w:t>]</w:t>
        </w:r>
      </w:hyperlink>
    </w:p>
    <w:p w:rsidR="00990F5D" w:rsidRDefault="00200634">
      <w:pPr>
        <w:spacing w:before="8"/>
        <w:ind w:left="2439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Princi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bile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– Jo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k [Ref:</w:t>
      </w:r>
    </w:p>
    <w:p w:rsidR="00990F5D" w:rsidRDefault="00141144">
      <w:pPr>
        <w:spacing w:before="4"/>
        <w:ind w:left="2761" w:right="2631"/>
        <w:jc w:val="center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040" w:bottom="280" w:left="1440" w:header="0" w:footer="792" w:gutter="0"/>
          <w:cols w:space="720"/>
        </w:sectPr>
      </w:pPr>
      <w:hyperlink r:id="rId20">
        <w:r w:rsidR="00200634">
          <w:rPr>
            <w:rFonts w:ascii="Cambria" w:eastAsia="Cambria" w:hAnsi="Cambria" w:cs="Cambria"/>
            <w:sz w:val="24"/>
            <w:szCs w:val="24"/>
          </w:rPr>
          <w:t>htt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:</w:t>
        </w:r>
        <w:r w:rsidR="00200634">
          <w:rPr>
            <w:rFonts w:ascii="Cambria" w:eastAsia="Cambria" w:hAnsi="Cambria" w:cs="Cambria"/>
            <w:sz w:val="24"/>
            <w:szCs w:val="24"/>
          </w:rPr>
          <w:t>//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www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 w:rsidR="00200634">
          <w:rPr>
            <w:rFonts w:ascii="Cambria" w:eastAsia="Cambria" w:hAnsi="Cambria" w:cs="Cambria"/>
            <w:sz w:val="24"/>
            <w:szCs w:val="24"/>
          </w:rPr>
          <w:t>o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r</w:t>
        </w:r>
        <w:r w:rsidR="00200634">
          <w:rPr>
            <w:rFonts w:ascii="Cambria" w:eastAsia="Cambria" w:hAnsi="Cambria" w:cs="Cambria"/>
            <w:sz w:val="24"/>
            <w:szCs w:val="24"/>
          </w:rPr>
          <w:t>e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i</w:t>
        </w:r>
        <w:r w:rsidR="00200634">
          <w:rPr>
            <w:rFonts w:ascii="Cambria" w:eastAsia="Cambria" w:hAnsi="Cambria" w:cs="Cambria"/>
            <w:sz w:val="24"/>
            <w:szCs w:val="24"/>
          </w:rPr>
          <w:t>ll</w:t>
        </w:r>
        <w:r w:rsidR="00200634">
          <w:rPr>
            <w:rFonts w:ascii="Cambria" w:eastAsia="Cambria" w:hAnsi="Cambria" w:cs="Cambria"/>
            <w:spacing w:val="-2"/>
            <w:sz w:val="24"/>
            <w:szCs w:val="24"/>
          </w:rPr>
          <w:t>y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 w:rsidR="00200634">
          <w:rPr>
            <w:rFonts w:ascii="Cambria" w:eastAsia="Cambria" w:hAnsi="Cambria" w:cs="Cambria"/>
            <w:sz w:val="24"/>
            <w:szCs w:val="24"/>
          </w:rPr>
          <w:t>c</w:t>
        </w:r>
        <w:r w:rsidR="00200634">
          <w:rPr>
            <w:rFonts w:ascii="Cambria" w:eastAsia="Cambria" w:hAnsi="Cambria" w:cs="Cambria"/>
            <w:spacing w:val="2"/>
            <w:sz w:val="24"/>
            <w:szCs w:val="24"/>
          </w:rPr>
          <w:t>o</w:t>
        </w:r>
        <w:r w:rsidR="00200634">
          <w:rPr>
            <w:rFonts w:ascii="Cambria" w:eastAsia="Cambria" w:hAnsi="Cambria" w:cs="Cambria"/>
            <w:sz w:val="24"/>
            <w:szCs w:val="24"/>
          </w:rPr>
          <w:t>m/pub/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e</w:t>
        </w:r>
        <w:r w:rsidR="00200634">
          <w:rPr>
            <w:rFonts w:ascii="Cambria" w:eastAsia="Cambria" w:hAnsi="Cambria" w:cs="Cambria"/>
            <w:sz w:val="24"/>
            <w:szCs w:val="24"/>
          </w:rPr>
          <w:t>/</w:t>
        </w:r>
        <w:r w:rsidR="00200634">
          <w:rPr>
            <w:rFonts w:ascii="Cambria" w:eastAsia="Cambria" w:hAnsi="Cambria" w:cs="Cambria"/>
            <w:spacing w:val="-1"/>
            <w:sz w:val="24"/>
            <w:szCs w:val="24"/>
          </w:rPr>
          <w:t>214</w:t>
        </w:r>
        <w:r w:rsidR="00200634">
          <w:rPr>
            <w:rFonts w:ascii="Cambria" w:eastAsia="Cambria" w:hAnsi="Cambria" w:cs="Cambria"/>
            <w:spacing w:val="1"/>
            <w:sz w:val="24"/>
            <w:szCs w:val="24"/>
          </w:rPr>
          <w:t>4</w:t>
        </w:r>
      </w:hyperlink>
      <w:r w:rsidR="00200634">
        <w:rPr>
          <w:rFonts w:ascii="Cambria" w:eastAsia="Cambria" w:hAnsi="Cambria" w:cs="Cambria"/>
          <w:sz w:val="24"/>
          <w:szCs w:val="24"/>
        </w:rPr>
        <w:t>]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 xml:space="preserve">2.1.2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Ha</w:t>
      </w:r>
      <w:r>
        <w:rPr>
          <w:rFonts w:ascii="Cambria" w:eastAsia="Cambria" w:hAnsi="Cambria" w:cs="Cambria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sz w:val="26"/>
          <w:szCs w:val="26"/>
        </w:rPr>
        <w:t>wa</w:t>
      </w:r>
      <w:r>
        <w:rPr>
          <w:rFonts w:ascii="Cambria" w:eastAsia="Cambria" w:hAnsi="Cambria" w:cs="Cambria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z w:val="26"/>
          <w:szCs w:val="26"/>
        </w:rPr>
        <w:t>rfa</w:t>
      </w:r>
      <w:r>
        <w:rPr>
          <w:rFonts w:ascii="Cambria" w:eastAsia="Cambria" w:hAnsi="Cambria" w:cs="Cambria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2.1.3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ftware</w:t>
      </w:r>
      <w:r>
        <w:rPr>
          <w:rFonts w:ascii="Cambria" w:eastAsia="Cambria" w:hAnsi="Cambria" w:cs="Cambria"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sz w:val="26"/>
          <w:szCs w:val="26"/>
        </w:rPr>
        <w:t>face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mềm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hình&gt;</w:t>
      </w:r>
    </w:p>
    <w:p w:rsidR="00990F5D" w:rsidRDefault="00200634" w:rsidP="00595C00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2.1.4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m</w:t>
      </w:r>
      <w:r>
        <w:rPr>
          <w:rFonts w:ascii="Cambria" w:eastAsia="Cambria" w:hAnsi="Cambria" w:cs="Cambria"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sz w:val="26"/>
          <w:szCs w:val="26"/>
        </w:rPr>
        <w:t>nic</w:t>
      </w:r>
      <w:r>
        <w:rPr>
          <w:rFonts w:ascii="Cambria" w:eastAsia="Cambria" w:hAnsi="Cambria" w:cs="Cambria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Pr</w:t>
      </w:r>
      <w:r>
        <w:rPr>
          <w:rFonts w:ascii="Cambria" w:eastAsia="Cambria" w:hAnsi="Cambria" w:cs="Cambria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sz w:val="26"/>
          <w:szCs w:val="26"/>
        </w:rPr>
        <w:t>l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ụng&gt;</w:t>
      </w:r>
    </w:p>
    <w:p w:rsidR="00990F5D" w:rsidRDefault="00990F5D">
      <w:pPr>
        <w:spacing w:line="200" w:lineRule="exact"/>
      </w:pPr>
    </w:p>
    <w:p w:rsidR="00990F5D" w:rsidRDefault="00990F5D">
      <w:pPr>
        <w:spacing w:before="5" w:line="260" w:lineRule="exact"/>
        <w:rPr>
          <w:sz w:val="26"/>
          <w:szCs w:val="26"/>
        </w:rPr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8" w:name="_Toc419320484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Sys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 Ov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rview</w:t>
      </w:r>
      <w:r>
        <w:rPr>
          <w:rFonts w:ascii="Cambria" w:eastAsia="Cambria" w:hAnsi="Cambria" w:cs="Cambria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Use 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bookmarkEnd w:id="38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990F5D" w:rsidRDefault="00200634">
      <w:pPr>
        <w:spacing w:before="42" w:line="274" w:lineRule="auto"/>
        <w:ind w:left="1359" w:right="1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&gt;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í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</w:p>
    <w:p w:rsidR="00990F5D" w:rsidRDefault="00200634">
      <w:pPr>
        <w:spacing w:before="3" w:line="276" w:lineRule="auto"/>
        <w:ind w:left="1359" w:right="3167" w:firstLine="5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U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tham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tại</w:t>
      </w:r>
      <w:hyperlink r:id="rId21">
        <w:r>
          <w:rPr>
            <w:rFonts w:ascii="Cambria" w:eastAsia="Cambria" w:hAnsi="Cambria" w:cs="Cambria"/>
            <w:sz w:val="24"/>
            <w:szCs w:val="24"/>
          </w:rPr>
          <w:t xml:space="preserve"> htt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:</w:t>
        </w:r>
        <w:r>
          <w:rPr>
            <w:rFonts w:ascii="Cambria" w:eastAsia="Cambria" w:hAnsi="Cambria" w:cs="Cambria"/>
            <w:sz w:val="24"/>
            <w:szCs w:val="24"/>
          </w:rPr>
          <w:t>//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www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z w:val="24"/>
            <w:szCs w:val="24"/>
          </w:rPr>
          <w:t>o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mg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z w:val="24"/>
            <w:szCs w:val="24"/>
          </w:rPr>
          <w:t>o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r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g</w:t>
        </w:r>
        <w:r>
          <w:rPr>
            <w:rFonts w:ascii="Cambria" w:eastAsia="Cambria" w:hAnsi="Cambria" w:cs="Cambria"/>
            <w:sz w:val="24"/>
            <w:szCs w:val="24"/>
          </w:rPr>
          <w:t>/</w:t>
        </w:r>
        <w:r>
          <w:rPr>
            <w:rFonts w:ascii="Cambria" w:eastAsia="Cambria" w:hAnsi="Cambria" w:cs="Cambria"/>
            <w:spacing w:val="2"/>
            <w:sz w:val="24"/>
            <w:szCs w:val="24"/>
          </w:rPr>
          <w:t>s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p</w:t>
        </w:r>
        <w:r>
          <w:rPr>
            <w:rFonts w:ascii="Cambria" w:eastAsia="Cambria" w:hAnsi="Cambria" w:cs="Cambria"/>
            <w:sz w:val="24"/>
            <w:szCs w:val="24"/>
          </w:rPr>
          <w:t>ec/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UML</w:t>
        </w:r>
        <w:r>
          <w:rPr>
            <w:rFonts w:ascii="Cambria" w:eastAsia="Cambria" w:hAnsi="Cambria" w:cs="Cambria"/>
            <w:sz w:val="24"/>
            <w:szCs w:val="24"/>
          </w:rPr>
          <w:t>/</w:t>
        </w:r>
        <w:r>
          <w:rPr>
            <w:rFonts w:ascii="Cambria" w:eastAsia="Cambria" w:hAnsi="Cambria" w:cs="Cambria"/>
            <w:spacing w:val="-3"/>
            <w:sz w:val="24"/>
            <w:szCs w:val="24"/>
          </w:rPr>
          <w:t>2</w:t>
        </w:r>
        <w:r>
          <w:rPr>
            <w:rFonts w:ascii="Cambria" w:eastAsia="Cambria" w:hAnsi="Cambria" w:cs="Cambria"/>
            <w:spacing w:val="1"/>
            <w:sz w:val="24"/>
            <w:szCs w:val="24"/>
          </w:rPr>
          <w:t>.</w:t>
        </w:r>
        <w:r>
          <w:rPr>
            <w:rFonts w:ascii="Cambria" w:eastAsia="Cambria" w:hAnsi="Cambria" w:cs="Cambria"/>
            <w:spacing w:val="-1"/>
            <w:sz w:val="24"/>
            <w:szCs w:val="24"/>
          </w:rPr>
          <w:t>0</w:t>
        </w:r>
        <w:r>
          <w:rPr>
            <w:rFonts w:ascii="Cambria" w:eastAsia="Cambria" w:hAnsi="Cambria" w:cs="Cambria"/>
            <w:sz w:val="24"/>
            <w:szCs w:val="24"/>
          </w:rPr>
          <w:t>/</w:t>
        </w:r>
      </w:hyperlink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 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iữ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d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rõ</w:t>
      </w:r>
    </w:p>
    <w:p w:rsidR="00990F5D" w:rsidRDefault="00200634">
      <w:pPr>
        <w:spacing w:before="4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O</w:t>
      </w:r>
      <w:r>
        <w:rPr>
          <w:rFonts w:ascii="Cambria" w:eastAsia="Cambria" w:hAnsi="Cambria" w:cs="Cambria"/>
          <w:b/>
          <w:sz w:val="24"/>
          <w:szCs w:val="24"/>
        </w:rPr>
        <w:t>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serc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se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iữ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tu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được liệt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280" w:bottom="280" w:left="1440" w:header="0" w:footer="792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3A2105">
      <w:pPr>
        <w:spacing w:before="93"/>
        <w:ind w:left="566"/>
      </w:pPr>
      <w:r>
        <w:rPr>
          <w:noProof/>
          <w:lang w:eastAsia="ja-JP"/>
        </w:rPr>
        <w:lastRenderedPageBreak/>
        <w:drawing>
          <wp:inline distT="0" distB="0" distL="0" distR="0" wp14:anchorId="7BEA0CDF" wp14:editId="5CFCB335">
            <wp:extent cx="5553075" cy="8886825"/>
            <wp:effectExtent l="0" t="0" r="9525" b="9525"/>
            <wp:docPr id="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line="200" w:lineRule="exact"/>
      </w:pPr>
    </w:p>
    <w:p w:rsidR="00990F5D" w:rsidRDefault="00990F5D">
      <w:pPr>
        <w:spacing w:before="1" w:line="260" w:lineRule="exact"/>
        <w:rPr>
          <w:sz w:val="26"/>
          <w:szCs w:val="26"/>
        </w:rPr>
      </w:pPr>
    </w:p>
    <w:p w:rsidR="00990F5D" w:rsidRDefault="00200634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23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990F5D" w:rsidRDefault="00200634">
      <w:pPr>
        <w:spacing w:before="70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00" w:lineRule="exact"/>
      </w:pPr>
    </w:p>
    <w:p w:rsidR="00990F5D" w:rsidRDefault="00200634" w:rsidP="00595C00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39" w:name="_Toc419320485"/>
      <w:r>
        <w:rPr>
          <w:rFonts w:ascii="Cambria" w:eastAsia="Cambria" w:hAnsi="Cambria" w:cs="Cambria"/>
          <w:sz w:val="28"/>
          <w:szCs w:val="28"/>
        </w:rPr>
        <w:t>2</w:t>
      </w:r>
      <w:r>
        <w:rPr>
          <w:rFonts w:ascii="Cambria" w:eastAsia="Cambria" w:hAnsi="Cambria" w:cs="Cambria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</w:rPr>
        <w:t>3</w:t>
      </w:r>
      <w:r>
        <w:rPr>
          <w:rFonts w:ascii="Cambria" w:eastAsia="Cambria" w:hAnsi="Cambria" w:cs="Cambria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se</w:t>
      </w:r>
      <w:bookmarkEnd w:id="39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990F5D" w:rsidRDefault="00200634">
      <w:pPr>
        <w:spacing w:before="40" w:line="276" w:lineRule="auto"/>
        <w:ind w:left="1359" w:right="34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ách nhỏ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phần usecase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theo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phân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ích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2.3.1 </w:t>
      </w:r>
      <w:r>
        <w:rPr>
          <w:rFonts w:ascii="Cambria" w:eastAsia="Cambria" w:hAnsi="Cambria" w:cs="Cambria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&lt;Gu</w:t>
      </w:r>
      <w:r>
        <w:rPr>
          <w:rFonts w:ascii="Cambria" w:eastAsia="Cambria" w:hAnsi="Cambria" w:cs="Cambria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&gt;</w:t>
      </w:r>
      <w:r>
        <w:rPr>
          <w:rFonts w:ascii="Cambria" w:eastAsia="Cambria" w:hAnsi="Cambria" w:cs="Cambria"/>
          <w:spacing w:val="2"/>
          <w:sz w:val="26"/>
          <w:szCs w:val="26"/>
        </w:rPr>
        <w:t>O</w:t>
      </w:r>
      <w:r>
        <w:rPr>
          <w:rFonts w:ascii="Cambria" w:eastAsia="Cambria" w:hAnsi="Cambria" w:cs="Cambria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sz w:val="26"/>
          <w:szCs w:val="26"/>
        </w:rPr>
        <w:t>w</w:t>
      </w:r>
      <w:r>
        <w:rPr>
          <w:rFonts w:ascii="Cambria" w:eastAsia="Cambria" w:hAnsi="Cambria" w:cs="Cambria"/>
          <w:spacing w:val="-21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e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Ca</w:t>
      </w:r>
      <w:r>
        <w:rPr>
          <w:rFonts w:ascii="Cambria" w:eastAsia="Cambria" w:hAnsi="Cambria" w:cs="Cambria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e</w:t>
      </w:r>
    </w:p>
    <w:p w:rsidR="00990F5D" w:rsidRDefault="003A2105">
      <w:pPr>
        <w:spacing w:before="77"/>
        <w:ind w:left="547"/>
      </w:pPr>
      <w:r>
        <w:rPr>
          <w:noProof/>
          <w:lang w:eastAsia="ja-JP"/>
        </w:rPr>
        <w:drawing>
          <wp:inline distT="0" distB="0" distL="0" distR="0" wp14:anchorId="6573DD2E" wp14:editId="28F92141">
            <wp:extent cx="5581650" cy="2971800"/>
            <wp:effectExtent l="0" t="0" r="0" b="0"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29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Over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990F5D" w:rsidRDefault="00990F5D">
      <w:pPr>
        <w:spacing w:line="100" w:lineRule="exact"/>
        <w:rPr>
          <w:sz w:val="10"/>
          <w:szCs w:val="10"/>
        </w:rPr>
      </w:pPr>
    </w:p>
    <w:p w:rsidR="00990F5D" w:rsidRDefault="00200634">
      <w:pPr>
        <w:spacing w:line="276" w:lineRule="auto"/>
        <w:ind w:left="1359" w:right="44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seca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e để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seca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ụ</w:t>
      </w:r>
    </w:p>
    <w:p w:rsidR="00990F5D" w:rsidRDefault="00990F5D">
      <w:pPr>
        <w:spacing w:before="1" w:line="140" w:lineRule="exact"/>
        <w:rPr>
          <w:sz w:val="15"/>
          <w:szCs w:val="15"/>
        </w:rPr>
      </w:pPr>
    </w:p>
    <w:p w:rsidR="00990F5D" w:rsidRDefault="00200634" w:rsidP="003F6A3D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2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1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1     </w:t>
      </w:r>
      <w:r>
        <w:rPr>
          <w:rFonts w:ascii="Cambria" w:eastAsia="Cambria" w:hAnsi="Cambria" w:cs="Cambria"/>
          <w:b w:val="0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&lt;G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 w:val="0"/>
          <w:sz w:val="24"/>
          <w:szCs w:val="24"/>
        </w:rPr>
        <w:t>es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&gt; 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b w:val="0"/>
          <w:sz w:val="24"/>
          <w:szCs w:val="24"/>
        </w:rPr>
        <w:t>eg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s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>er</w:t>
      </w:r>
    </w:p>
    <w:p w:rsidR="00990F5D" w:rsidRDefault="00200634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990F5D" w:rsidRDefault="003A2105">
      <w:pPr>
        <w:spacing w:before="42"/>
        <w:ind w:left="1855"/>
      </w:pPr>
      <w:r>
        <w:rPr>
          <w:noProof/>
          <w:lang w:eastAsia="ja-JP"/>
        </w:rPr>
        <w:drawing>
          <wp:inline distT="0" distB="0" distL="0" distR="0" wp14:anchorId="787D7188" wp14:editId="7F797413">
            <wp:extent cx="3914775" cy="1600200"/>
            <wp:effectExtent l="0" t="0" r="9525" b="0"/>
            <wp:docPr id="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200634">
      <w:pPr>
        <w:spacing w:before="42"/>
        <w:ind w:left="3466" w:right="3037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</w:t>
      </w:r>
    </w:p>
    <w:p w:rsidR="00990F5D" w:rsidRDefault="00990F5D">
      <w:pPr>
        <w:spacing w:line="100" w:lineRule="exact"/>
        <w:rPr>
          <w:sz w:val="10"/>
          <w:szCs w:val="10"/>
        </w:rPr>
      </w:pPr>
    </w:p>
    <w:p w:rsidR="00990F5D" w:rsidRDefault="00200634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e: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 giai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đo</w:t>
      </w:r>
      <w:r>
        <w:rPr>
          <w:rFonts w:ascii="Cambria" w:eastAsia="Cambria" w:hAnsi="Cambria" w:cs="Cambria"/>
          <w:sz w:val="24"/>
          <w:szCs w:val="24"/>
        </w:rPr>
        <w:t>ạn lấy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đ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quá nghiên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về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hía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  <w:sectPr w:rsidR="00990F5D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làm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ong.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oài ra,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là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ai</w:t>
      </w:r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hno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hy - obs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 để c</w:t>
      </w:r>
      <w:r>
        <w:rPr>
          <w:rFonts w:ascii="Cambria" w:eastAsia="Cambria" w:hAnsi="Cambria" w:cs="Cambria"/>
          <w:spacing w:val="-1"/>
          <w:sz w:val="24"/>
          <w:szCs w:val="24"/>
        </w:rPr>
        <w:t>hu</w:t>
      </w:r>
      <w:r>
        <w:rPr>
          <w:rFonts w:ascii="Cambria" w:eastAsia="Cambria" w:hAnsi="Cambria" w:cs="Cambria"/>
          <w:spacing w:val="3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</w:p>
    <w:p w:rsidR="00990F5D" w:rsidRDefault="003A2105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7166FEE6" wp14:editId="174DC374">
                <wp:simplePos x="0" y="0"/>
                <wp:positionH relativeFrom="page">
                  <wp:posOffset>1261745</wp:posOffset>
                </wp:positionH>
                <wp:positionV relativeFrom="page">
                  <wp:posOffset>7621905</wp:posOffset>
                </wp:positionV>
                <wp:extent cx="5582285" cy="570230"/>
                <wp:effectExtent l="4445" t="1905" r="4445" b="0"/>
                <wp:wrapNone/>
                <wp:docPr id="16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3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EE6" id="Text Box 68" o:spid="_x0000_s1028" type="#_x0000_t202" style="position:absolute;left:0;text-align:left;margin-left:99.35pt;margin-top:600.15pt;width:439.55pt;height:44.9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MjtQIAALM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5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3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1D500366" wp14:editId="219F13C2">
                <wp:simplePos x="0" y="0"/>
                <wp:positionH relativeFrom="page">
                  <wp:posOffset>1261745</wp:posOffset>
                </wp:positionH>
                <wp:positionV relativeFrom="page">
                  <wp:posOffset>8721090</wp:posOffset>
                </wp:positionV>
                <wp:extent cx="5582285" cy="382270"/>
                <wp:effectExtent l="4445" t="0" r="4445" b="2540"/>
                <wp:wrapNone/>
                <wp:docPr id="1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5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00366" id="Text Box 67" o:spid="_x0000_s1029" type="#_x0000_t202" style="position:absolute;left:0;text-align:left;margin-left:99.35pt;margin-top:686.7pt;width:439.55pt;height:30.1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VMtAIAALM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5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</w:rPr>
        <w:t>thông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z w:val="24"/>
          <w:szCs w:val="24"/>
        </w:rPr>
        <w:t>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n cho th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 xml:space="preserve">ết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200634">
        <w:rPr>
          <w:rFonts w:ascii="Cambria" w:eastAsia="Cambria" w:hAnsi="Cambria" w:cs="Cambria"/>
          <w:sz w:val="24"/>
          <w:szCs w:val="24"/>
        </w:rPr>
        <w:t xml:space="preserve">ế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200634">
        <w:rPr>
          <w:rFonts w:ascii="Cambria" w:eastAsia="Cambria" w:hAnsi="Cambria" w:cs="Cambria"/>
          <w:sz w:val="24"/>
          <w:szCs w:val="24"/>
        </w:rPr>
        <w:t xml:space="preserve">à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h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ự</w:t>
      </w:r>
      <w:r w:rsidR="00200634">
        <w:rPr>
          <w:rFonts w:ascii="Cambria" w:eastAsia="Cambria" w:hAnsi="Cambria" w:cs="Cambria"/>
          <w:sz w:val="24"/>
          <w:szCs w:val="24"/>
        </w:rPr>
        <w:t xml:space="preserve">c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ện</w:t>
      </w:r>
    </w:p>
    <w:p w:rsidR="00990F5D" w:rsidRDefault="00990F5D">
      <w:pPr>
        <w:spacing w:before="1" w:line="160" w:lineRule="exact"/>
        <w:rPr>
          <w:sz w:val="16"/>
          <w:szCs w:val="16"/>
        </w:rPr>
      </w:pPr>
    </w:p>
    <w:p w:rsidR="00990F5D" w:rsidRDefault="00990F5D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990F5D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990F5D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990F5D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990F5D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990F5D" w:rsidRDefault="00200634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thì đánh là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990F5D">
        <w:trPr>
          <w:trHeight w:hRule="exact" w:val="10211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usecase kết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ú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thành công&gt;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cancel một 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ó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ơn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econ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ion là</w:t>
            </w:r>
          </w:p>
          <w:p w:rsidR="00990F5D" w:rsidRDefault="00200634">
            <w:pPr>
              <w:spacing w:before="2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ser 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ột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mer</w:t>
            </w:r>
          </w:p>
          <w:p w:rsidR="00990F5D" w:rsidRDefault="00200634">
            <w:pPr>
              <w:spacing w:line="280" w:lineRule="exact"/>
              <w:ind w:left="118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Hóa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vẫ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position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g c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ết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hạ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y c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position w:val="2"/>
                <w:sz w:val="24"/>
                <w:szCs w:val="24"/>
              </w:rPr>
              <w:t>ệ</w:t>
            </w:r>
          </w:p>
          <w:p w:rsidR="00990F5D" w:rsidRDefault="00200634">
            <w:pPr>
              <w:spacing w:line="260" w:lineRule="exact"/>
              <w:ind w:left="15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là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3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fail.</w:t>
            </w:r>
          </w:p>
          <w:p w:rsidR="00990F5D" w:rsidRDefault="00200634">
            <w:pPr>
              <w:spacing w:before="3" w:line="280" w:lineRule="exact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990F5D" w:rsidRDefault="00200634">
            <w:pPr>
              <w:spacing w:before="12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990F5D" w:rsidRDefault="00990F5D">
            <w:pPr>
              <w:spacing w:before="1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ể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ặ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ọn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ùng&gt;</w:t>
            </w:r>
          </w:p>
          <w:p w:rsidR="00990F5D" w:rsidRDefault="00200634">
            <w:pPr>
              <w:spacing w:before="8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  <w:p w:rsidR="00990F5D" w:rsidRDefault="00990F5D">
            <w:pPr>
              <w:spacing w:before="12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ồm 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lệ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hư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 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do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â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 ra 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ậ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ệu</w:t>
            </w:r>
          </w:p>
        </w:tc>
      </w:tr>
    </w:tbl>
    <w:p w:rsidR="00990F5D" w:rsidRDefault="00990F5D">
      <w:pPr>
        <w:sectPr w:rsidR="00990F5D">
          <w:pgSz w:w="11920" w:h="16840"/>
          <w:pgMar w:top="132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290"/>
        </w:trPr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  <w:tc>
          <w:tcPr>
            <w:tcW w:w="1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298"/>
        </w:trPr>
        <w:tc>
          <w:tcPr>
            <w:tcW w:w="113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13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3387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hác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hành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hần mô tả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êu cầu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mặt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 của use case.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ất cả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ào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hú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tới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ổi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ạng thái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ây</w:t>
            </w:r>
          </w:p>
          <w:p w:rsidR="00990F5D" w:rsidRDefault="00200634">
            <w:pPr>
              <w:tabs>
                <w:tab w:val="left" w:pos="820"/>
              </w:tabs>
              <w:spacing w:before="6" w:line="280" w:lineRule="exact"/>
              <w:ind w:left="822" w:right="577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ịnh 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hĩa cũng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cần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làm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õ (sản</w:t>
            </w:r>
            <w:r>
              <w:rPr>
                <w:rFonts w:ascii="Cambria" w:eastAsia="Cambria" w:hAnsi="Cambria" w:cs="Cambria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hẩm nổi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ật,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sản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 sắp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sản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hẩm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ống)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 dưới hệ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ống, 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ule liên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quan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oàn vẹn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ác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ui trình,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activit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uá trình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ổi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ạng thái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ủa hệ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4" w:line="260" w:lineRule="exact"/>
        <w:rPr>
          <w:sz w:val="26"/>
          <w:szCs w:val="26"/>
        </w:rPr>
      </w:pPr>
    </w:p>
    <w:p w:rsidR="00990F5D" w:rsidRDefault="00200634">
      <w:pPr>
        <w:spacing w:before="26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9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4"/>
        <w:gridCol w:w="1152"/>
        <w:gridCol w:w="2089"/>
        <w:gridCol w:w="163"/>
        <w:gridCol w:w="2249"/>
        <w:gridCol w:w="2137"/>
        <w:gridCol w:w="113"/>
      </w:tblGrid>
      <w:tr w:rsidR="00990F5D">
        <w:trPr>
          <w:trHeight w:hRule="exact" w:val="286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SSC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</w:tr>
      <w:tr w:rsidR="00990F5D">
        <w:trPr>
          <w:trHeight w:hRule="exact" w:val="298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C00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4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</w:p>
        </w:tc>
      </w:tr>
      <w:tr w:rsidR="00990F5D">
        <w:trPr>
          <w:trHeight w:hRule="exact" w:val="293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DN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/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</w:p>
        </w:tc>
      </w:tr>
      <w:tr w:rsidR="00990F5D">
        <w:trPr>
          <w:trHeight w:hRule="exact" w:val="5079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990F5D" w:rsidRDefault="00200634">
            <w:pPr>
              <w:tabs>
                <w:tab w:val="left" w:pos="820"/>
              </w:tabs>
              <w:spacing w:before="4" w:line="280" w:lineRule="exact"/>
              <w:ind w:left="822" w:right="226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his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m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mber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view all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that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cell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hone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can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Cả Danh Bạ”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the list of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the list of 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the list of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acts.</w:t>
            </w:r>
          </w:p>
          <w:p w:rsidR="00990F5D" w:rsidRDefault="00200634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 lo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the sys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em.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all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cts.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mess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e.</w:t>
            </w:r>
          </w:p>
          <w:p w:rsidR="00990F5D" w:rsidRDefault="00990F5D">
            <w:pPr>
              <w:spacing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</w:tc>
      </w:tr>
      <w:tr w:rsidR="00990F5D">
        <w:trPr>
          <w:trHeight w:hRule="exact" w:val="283"/>
        </w:trPr>
        <w:tc>
          <w:tcPr>
            <w:tcW w:w="113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26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7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ction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37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</w:tc>
        <w:tc>
          <w:tcPr>
            <w:tcW w:w="113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1980"/>
        </w:trPr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381" w:right="38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8" w:line="280" w:lineRule="exact"/>
              <w:ind w:left="102" w:righ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Cả Danh Bạ”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view all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 list.</w:t>
            </w:r>
          </w:p>
          <w:p w:rsidR="00990F5D" w:rsidRDefault="00200634">
            <w:pPr>
              <w:spacing w:before="3" w:line="280" w:lineRule="exact"/>
              <w:ind w:left="102" w:right="158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1] 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2]</w:t>
            </w:r>
          </w:p>
        </w:tc>
        <w:tc>
          <w:tcPr>
            <w:tcW w:w="45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5" w:line="160" w:lineRule="exact"/>
              <w:rPr>
                <w:sz w:val="16"/>
                <w:szCs w:val="16"/>
              </w:rPr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200634">
            <w:pPr>
              <w:ind w:left="102" w:right="70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acts as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image</w:t>
            </w:r>
          </w:p>
        </w:tc>
        <w:tc>
          <w:tcPr>
            <w:tcW w:w="1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27"/>
          <w:pgSz w:w="11920" w:h="16840"/>
          <w:pgMar w:top="1300" w:right="920" w:bottom="280" w:left="1440" w:header="0" w:footer="284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4"/>
        <w:gridCol w:w="3241"/>
        <w:gridCol w:w="4549"/>
        <w:gridCol w:w="113"/>
      </w:tblGrid>
      <w:tr w:rsidR="00990F5D">
        <w:trPr>
          <w:trHeight w:hRule="exact" w:val="860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4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ind w:left="155" w:right="283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1275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990F5D" w:rsidRDefault="00200634">
            <w:pPr>
              <w:spacing w:before="11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es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“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</w:p>
          <w:p w:rsidR="00990F5D" w:rsidRDefault="00200634">
            <w:pPr>
              <w:spacing w:line="280" w:lineRule="exact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Bạ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view all 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  <w:p w:rsidR="00990F5D" w:rsidRDefault="00200634">
            <w:pPr>
              <w:spacing w:before="6" w:line="280" w:lineRule="exact"/>
              <w:ind w:left="4440" w:right="822" w:hanging="324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cts.                                           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as a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6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before="2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</w:t>
            </w:r>
          </w:p>
          <w:p w:rsidR="00990F5D" w:rsidRDefault="00200634">
            <w:pPr>
              <w:spacing w:before="3" w:line="280" w:lineRule="exact"/>
              <w:ind w:left="4493" w:right="295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  <w:p w:rsidR="00990F5D" w:rsidRDefault="00200634">
            <w:pPr>
              <w:spacing w:before="8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touc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ab</w:t>
            </w:r>
          </w:p>
          <w:p w:rsidR="00990F5D" w:rsidRDefault="00200634">
            <w:pPr>
              <w:spacing w:line="280" w:lineRule="exact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 Bạ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iện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oại”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</w:p>
          <w:p w:rsidR="00990F5D" w:rsidRDefault="00200634">
            <w:pPr>
              <w:spacing w:before="3" w:line="280" w:lineRule="exact"/>
              <w:ind w:left="1199" w:righ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all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cellphone                   </w:t>
            </w:r>
            <w:r>
              <w:rPr>
                <w:rFonts w:ascii="Cambria" w:eastAsia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list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as a 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cts.                                           </w:t>
            </w:r>
            <w:r>
              <w:rPr>
                <w:rFonts w:ascii="Cambria" w:eastAsia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 the fol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on: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liên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ạc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line="280" w:lineRule="exact"/>
              <w:ind w:left="48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hoạ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</w:t>
            </w:r>
          </w:p>
          <w:p w:rsidR="00990F5D" w:rsidRDefault="00200634">
            <w:pPr>
              <w:spacing w:before="3" w:line="280" w:lineRule="exact"/>
              <w:ind w:left="4440" w:right="300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[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3] [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]</w:t>
            </w:r>
          </w:p>
          <w:p w:rsidR="00990F5D" w:rsidRDefault="00200634">
            <w:pPr>
              <w:spacing w:before="8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oesn’t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ny</w:t>
            </w:r>
          </w:p>
          <w:p w:rsidR="00990F5D" w:rsidRDefault="00200634">
            <w:pPr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li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.         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message: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Danh sách liên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ống”.</w:t>
            </w:r>
          </w:p>
          <w:p w:rsidR="00990F5D" w:rsidRDefault="00990F5D">
            <w:pPr>
              <w:spacing w:before="12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before="9"/>
              <w:ind w:left="4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No                        </w:t>
            </w:r>
            <w:r>
              <w:rPr>
                <w:rFonts w:ascii="Cambria" w:eastAsia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990F5D" w:rsidRDefault="00200634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</w:t>
            </w:r>
            <w:r>
              <w:rPr>
                <w:rFonts w:ascii="Cambria" w:eastAsia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to mob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base      </w:t>
            </w:r>
            <w:r>
              <w:rPr>
                <w:rFonts w:ascii="Cambria" w:eastAsia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how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message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hởi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ại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19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</w:p>
          <w:p w:rsidR="00990F5D" w:rsidRDefault="00990F5D">
            <w:pPr>
              <w:spacing w:before="10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 w:right="11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ave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 Phone (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elect save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hone),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Remo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(S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lect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 (S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lect 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e),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exten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 Det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 (Select 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ct).</w:t>
            </w:r>
          </w:p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are 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bile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tabs>
                <w:tab w:val="left" w:pos="820"/>
              </w:tabs>
              <w:ind w:left="822" w:right="98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>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ection,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 ha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 mob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are so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habet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lias.</w:t>
            </w:r>
          </w:p>
          <w:p w:rsidR="00990F5D" w:rsidRDefault="00200634">
            <w:pPr>
              <w:tabs>
                <w:tab w:val="left" w:pos="820"/>
              </w:tabs>
              <w:spacing w:before="3" w:line="280" w:lineRule="exact"/>
              <w:ind w:left="822" w:right="219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 top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oll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bar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 help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are only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on con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acts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4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are an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MSS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 member 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 in onl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lica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ion will 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 web</w:t>
            </w:r>
          </w:p>
          <w:p w:rsidR="00990F5D" w:rsidRDefault="00200634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ice to check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image on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ontacts.</w:t>
            </w:r>
          </w:p>
          <w:p w:rsidR="00990F5D" w:rsidRDefault="00200634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”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image is 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on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is having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ship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cont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cts can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nfo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on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hen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 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heir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20" w:lineRule="exact"/>
        <w:rPr>
          <w:sz w:val="22"/>
          <w:szCs w:val="22"/>
        </w:rPr>
      </w:pPr>
    </w:p>
    <w:p w:rsidR="00990F5D" w:rsidRDefault="003A2105">
      <w:pPr>
        <w:spacing w:before="16"/>
        <w:ind w:left="3264" w:right="3716"/>
        <w:jc w:val="center"/>
        <w:rPr>
          <w:rFonts w:ascii="Calibri" w:eastAsia="Calibri" w:hAnsi="Calibri" w:cs="Calibri"/>
          <w:sz w:val="22"/>
          <w:szCs w:val="22"/>
        </w:rPr>
        <w:sectPr w:rsidR="00990F5D">
          <w:footerReference w:type="default" r:id="rId28"/>
          <w:pgSz w:w="11920" w:h="16840"/>
          <w:pgMar w:top="1300" w:right="920" w:bottom="280" w:left="1440" w:header="0" w:footer="796" w:gutter="0"/>
          <w:cols w:space="720"/>
        </w:sect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6EC5B9B0" wp14:editId="32718854">
                <wp:simplePos x="0" y="0"/>
                <wp:positionH relativeFrom="page">
                  <wp:posOffset>1261745</wp:posOffset>
                </wp:positionH>
                <wp:positionV relativeFrom="page">
                  <wp:posOffset>1805305</wp:posOffset>
                </wp:positionV>
                <wp:extent cx="5582285" cy="3790315"/>
                <wp:effectExtent l="4445" t="0" r="4445" b="0"/>
                <wp:wrapNone/>
                <wp:docPr id="1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79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4"/>
                              <w:gridCol w:w="3241"/>
                              <w:gridCol w:w="4549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830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261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572"/>
                              </w:trPr>
                              <w:tc>
                                <w:tcPr>
                                  <w:tcW w:w="98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5B9B0" id="Text Box 66" o:spid="_x0000_s1030" type="#_x0000_t202" style="position:absolute;left:0;text-align:left;margin-left:99.35pt;margin-top:142.15pt;width:439.55pt;height:298.4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7kuswIAALQ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4"/>
                        <w:gridCol w:w="3241"/>
                        <w:gridCol w:w="4549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830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261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572"/>
                        </w:trPr>
                        <w:tc>
                          <w:tcPr>
                            <w:tcW w:w="98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4887CDDD" wp14:editId="1CF17ED7">
                <wp:simplePos x="0" y="0"/>
                <wp:positionH relativeFrom="page">
                  <wp:posOffset>1261745</wp:posOffset>
                </wp:positionH>
                <wp:positionV relativeFrom="paragraph">
                  <wp:posOffset>-4133215</wp:posOffset>
                </wp:positionV>
                <wp:extent cx="5582285" cy="561975"/>
                <wp:effectExtent l="4445" t="0" r="4445" b="2540"/>
                <wp:wrapNone/>
                <wp:docPr id="1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578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CDDD" id="Text Box 65" o:spid="_x0000_s1031" type="#_x0000_t202" style="position:absolute;left:0;text-align:left;margin-left:99.35pt;margin-top:-325.45pt;width:439.55pt;height:44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81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578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A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 w:rsidR="00200634"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*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E</w:t>
      </w:r>
      <w:r w:rsidR="00200634"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GEFO</w:t>
      </w:r>
      <w:r w:rsidR="00200634"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 w:rsidR="00200634"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AT</w:t>
      </w:r>
      <w:r w:rsidR="00200634"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 w:rsidR="00200634"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990F5D" w:rsidRDefault="00200634">
      <w:pPr>
        <w:spacing w:before="62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lastRenderedPageBreak/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ile.</w:t>
      </w:r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“</w:t>
      </w:r>
      <w:r>
        <w:rPr>
          <w:rFonts w:ascii="Cambria" w:eastAsia="Cambria" w:hAnsi="Cambria" w:cs="Cambria"/>
          <w:sz w:val="24"/>
          <w:szCs w:val="24"/>
        </w:rPr>
        <w:t>up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e”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image is only </w:t>
      </w:r>
      <w:r>
        <w:rPr>
          <w:rFonts w:ascii="Cambria" w:eastAsia="Cambria" w:hAnsi="Cambria" w:cs="Cambria"/>
          <w:spacing w:val="-3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n on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ship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onli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 mo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hen</w:t>
      </w:r>
    </w:p>
    <w:p w:rsidR="00990F5D" w:rsidRDefault="003A2105">
      <w:pPr>
        <w:spacing w:before="2"/>
        <w:ind w:left="12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79BB2A1" wp14:editId="2B20B0FE">
                <wp:simplePos x="0" y="0"/>
                <wp:positionH relativeFrom="page">
                  <wp:posOffset>1189990</wp:posOffset>
                </wp:positionH>
                <wp:positionV relativeFrom="page">
                  <wp:posOffset>892175</wp:posOffset>
                </wp:positionV>
                <wp:extent cx="5721985" cy="913130"/>
                <wp:effectExtent l="8890" t="6350" r="3175" b="4445"/>
                <wp:wrapNone/>
                <wp:docPr id="1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985" cy="913130"/>
                          <a:chOff x="1874" y="1405"/>
                          <a:chExt cx="9011" cy="1438"/>
                        </a:xfrm>
                      </wpg:grpSpPr>
                      <wpg:grpSp>
                        <wpg:cNvPr id="156" name="Group 57"/>
                        <wpg:cNvGrpSpPr>
                          <a:grpSpLocks/>
                        </wpg:cNvGrpSpPr>
                        <wpg:grpSpPr bwMode="auto">
                          <a:xfrm>
                            <a:off x="1884" y="1416"/>
                            <a:ext cx="8990" cy="0"/>
                            <a:chOff x="1884" y="1416"/>
                            <a:chExt cx="8990" cy="0"/>
                          </a:xfrm>
                        </wpg:grpSpPr>
                        <wps:wsp>
                          <wps:cNvPr id="157" name="Freeform 64"/>
                          <wps:cNvSpPr>
                            <a:spLocks/>
                          </wps:cNvSpPr>
                          <wps:spPr bwMode="auto">
                            <a:xfrm>
                              <a:off x="1884" y="1416"/>
                              <a:ext cx="8990" cy="0"/>
                            </a:xfrm>
                            <a:custGeom>
                              <a:avLst/>
                              <a:gdLst>
                                <a:gd name="T0" fmla="+- 0 1884 1884"/>
                                <a:gd name="T1" fmla="*/ T0 w 8990"/>
                                <a:gd name="T2" fmla="+- 0 10874 1884"/>
                                <a:gd name="T3" fmla="*/ T2 w 89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0">
                                  <a:moveTo>
                                    <a:pt x="0" y="0"/>
                                  </a:moveTo>
                                  <a:lnTo>
                                    <a:pt x="89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8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1880" y="1411"/>
                              <a:ext cx="0" cy="1426"/>
                              <a:chOff x="1880" y="1411"/>
                              <a:chExt cx="0" cy="1426"/>
                            </a:xfrm>
                          </wpg:grpSpPr>
                          <wps:wsp>
                            <wps:cNvPr id="159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1880" y="1411"/>
                                <a:ext cx="0" cy="1426"/>
                              </a:xfrm>
                              <a:custGeom>
                                <a:avLst/>
                                <a:gdLst>
                                  <a:gd name="T0" fmla="+- 0 1411 1411"/>
                                  <a:gd name="T1" fmla="*/ 1411 h 1426"/>
                                  <a:gd name="T2" fmla="+- 0 2837 1411"/>
                                  <a:gd name="T3" fmla="*/ 2837 h 142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426">
                                    <a:moveTo>
                                      <a:pt x="0" y="0"/>
                                    </a:moveTo>
                                    <a:lnTo>
                                      <a:pt x="0" y="1426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0" name="Group 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84" y="2832"/>
                                <a:ext cx="8990" cy="0"/>
                                <a:chOff x="1884" y="2832"/>
                                <a:chExt cx="8990" cy="0"/>
                              </a:xfrm>
                            </wpg:grpSpPr>
                            <wps:wsp>
                              <wps:cNvPr id="161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4" y="2832"/>
                                  <a:ext cx="8990" cy="0"/>
                                </a:xfrm>
                                <a:custGeom>
                                  <a:avLst/>
                                  <a:gdLst>
                                    <a:gd name="T0" fmla="+- 0 1884 1884"/>
                                    <a:gd name="T1" fmla="*/ T0 w 8990"/>
                                    <a:gd name="T2" fmla="+- 0 10874 1884"/>
                                    <a:gd name="T3" fmla="*/ T2 w 8990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990">
                                      <a:moveTo>
                                        <a:pt x="0" y="0"/>
                                      </a:moveTo>
                                      <a:lnTo>
                                        <a:pt x="89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2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79" y="1411"/>
                                  <a:ext cx="0" cy="1426"/>
                                  <a:chOff x="10879" y="1411"/>
                                  <a:chExt cx="0" cy="1426"/>
                                </a:xfrm>
                              </wpg:grpSpPr>
                              <wps:wsp>
                                <wps:cNvPr id="163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79" y="1411"/>
                                    <a:ext cx="0" cy="1426"/>
                                  </a:xfrm>
                                  <a:custGeom>
                                    <a:avLst/>
                                    <a:gdLst>
                                      <a:gd name="T0" fmla="+- 0 1411 1411"/>
                                      <a:gd name="T1" fmla="*/ 1411 h 1426"/>
                                      <a:gd name="T2" fmla="+- 0 2837 1411"/>
                                      <a:gd name="T3" fmla="*/ 2837 h 1426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1426">
                                        <a:moveTo>
                                          <a:pt x="0" y="0"/>
                                        </a:moveTo>
                                        <a:lnTo>
                                          <a:pt x="0" y="1426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855F2" id="Group 56" o:spid="_x0000_s1026" style="position:absolute;margin-left:93.7pt;margin-top:70.25pt;width:450.55pt;height:71.9pt;z-index:-251669504;mso-position-horizontal-relative:page;mso-position-vertical-relative:page" coordorigin="1874,1405" coordsize="9011,1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">
                <v:group id="Group 57" o:spid="_x0000_s1027" style="position:absolute;left:1884;top:1416;width:8990;height:0" coordorigin="1884,1416" coordsize="89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64" o:spid="_x0000_s1028" style="position:absolute;left:1884;top:1416;width:8990;height:0;visibility:visible;mso-wrap-style:square;v-text-anchor:top" coordsize="8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PRfMUA&#10;AADcAAAADwAAAGRycy9kb3ducmV2LnhtbERPTWvCQBC9F/oflin0Vjct2Gp0lVIo1ktRU1FvQ3aa&#10;RLOza3aNsb++KxR6m8f7nPG0M7VoqfGVZQWPvQQEcW51xYWCr+z9YQDCB2SNtWVScCEP08ntzRhT&#10;bc+8pHYVChFD2KeooAzBpVL6vCSDvmcdceS+bWMwRNgUUjd4juGmlk9J8iwNVhwbSnT0VlJ+WJ2M&#10;gvWs/czQLX4u8+MsLLZ7lw03O6Xu77rXEYhAXfgX/7k/dJzff4HrM/EC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9F8xQAAANwAAAAPAAAAAAAAAAAAAAAAAJgCAABkcnMv&#10;ZG93bnJldi54bWxQSwUGAAAAAAQABAD1AAAAigMAAAAA&#10;" path="m,l8990,e" filled="f" strokeweight=".58pt">
                    <v:path arrowok="t" o:connecttype="custom" o:connectlocs="0,0;8990,0" o:connectangles="0,0"/>
                  </v:shape>
                  <v:group id="Group 58" o:spid="_x0000_s1029" style="position:absolute;left:1880;top:1411;width:0;height:1426" coordorigin="1880,1411" coordsize="0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shape id="Freeform 63" o:spid="_x0000_s1030" style="position:absolute;left:1880;top:1411;width:0;height:1426;visibility:visible;mso-wrap-style:square;v-text-anchor:top" coordsize="0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p8MEA&#10;AADcAAAADwAAAGRycy9kb3ducmV2LnhtbERPTYvCMBC9L/gfwgje1lRlF61GEUEse3GtXryNzdgW&#10;m0lJonb//UZY2Ns83ucsVp1pxIOcry0rGA0TEMSF1TWXCk7H7fsUhA/IGhvLpOCHPKyWvbcFpto+&#10;+UCPPJQihrBPUUEVQptK6YuKDPqhbYkjd7XOYIjQlVI7fMZw08hxknxKgzXHhgpb2lRU3PK7UTA5&#10;12vMZ2Hz7bZfmPmd22cXp9Sg363nIAJ14V/85850nP8xg9cz8QK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FKfDBAAAA3AAAAA8AAAAAAAAAAAAAAAAAmAIAAGRycy9kb3du&#10;cmV2LnhtbFBLBQYAAAAABAAEAPUAAACGAwAAAAA=&#10;" path="m,l,1426e" filled="f" strokeweight=".58pt">
                      <v:path arrowok="t" o:connecttype="custom" o:connectlocs="0,1411;0,2837" o:connectangles="0,0"/>
                    </v:shape>
                    <v:group id="Group 59" o:spid="_x0000_s1031" style="position:absolute;left:1884;top:2832;width:8990;height:0" coordorigin="1884,2832" coordsize="89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shape id="Freeform 62" o:spid="_x0000_s1032" style="position:absolute;left:1884;top:2832;width:8990;height:0;visibility:visible;mso-wrap-style:square;v-text-anchor:top" coordsize="89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omLsQA&#10;AADcAAAADwAAAGRycy9kb3ducmV2LnhtbERPTWvCQBC9F/wPywje6kYP0kZXKYKol2JNS+1tyE6T&#10;1Ozsmt3G6K93hUJv83ifM1t0phYtNb6yrGA0TEAQ51ZXXCh4z1aPTyB8QNZYWyYFF/KwmPceZphq&#10;e+Y3avehEDGEfYoKyhBcKqXPSzLoh9YRR+7bNgZDhE0hdYPnGG5qOU6SiTRYcWwo0dGypPy4/zUK&#10;Ptbta4Zud71sT+uwO/y47PnzS6lBv3uZggjUhX/xn3uj4/zJCO7Px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6Ji7EAAAA3AAAAA8AAAAAAAAAAAAAAAAAmAIAAGRycy9k&#10;b3ducmV2LnhtbFBLBQYAAAAABAAEAPUAAACJAwAAAAA=&#10;" path="m,l8990,e" filled="f" strokeweight=".58pt">
                        <v:path arrowok="t" o:connecttype="custom" o:connectlocs="0,0;8990,0" o:connectangles="0,0"/>
                      </v:shape>
                      <v:group id="Group 60" o:spid="_x0000_s1033" style="position:absolute;left:10879;top:1411;width:0;height:1426" coordorigin="10879,1411" coordsize="0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<v:shape id="Freeform 61" o:spid="_x0000_s1034" style="position:absolute;left:10879;top:1411;width:0;height:1426;visibility:visible;mso-wrap-style:square;v-text-anchor:top" coordsize="0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Up8AA&#10;AADcAAAADwAAAGRycy9kb3ducmV2LnhtbERPTYvCMBC9C/sfwix409QVxK1GEUG27EWte/E2NmNb&#10;bCYlidr990YQvM3jfc582ZlG3Mj52rKC0TABQVxYXXOp4O+wGUxB+ICssbFMCv7Jw3Lx0Ztjqu2d&#10;93TLQyliCPsUFVQhtKmUvqjIoB/aljhyZ+sMhghdKbXDeww3jfxKkok0WHNsqLCldUXFJb8aBeNj&#10;vcL8O6x3bvOLmf9x2+zklOp/dqsZiEBdeItf7kzH+ZMxPJ+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HUp8AAAADcAAAADwAAAAAAAAAAAAAAAACYAgAAZHJzL2Rvd25y&#10;ZXYueG1sUEsFBgAAAAAEAAQA9QAAAIUDAAAAAA==&#10;" path="m,l,1426e" filled="f" strokeweight=".58pt">
                          <v:path arrowok="t" o:connecttype="custom" o:connectlocs="0,1411;0,2837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urr</w:t>
      </w:r>
      <w:r w:rsidR="00200634">
        <w:rPr>
          <w:rFonts w:ascii="Cambria" w:eastAsia="Cambria" w:hAnsi="Cambria" w:cs="Cambria"/>
          <w:sz w:val="24"/>
          <w:szCs w:val="24"/>
        </w:rPr>
        <w:t>e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 xml:space="preserve">t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nfo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>mat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on a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 xml:space="preserve">e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200634">
        <w:rPr>
          <w:rFonts w:ascii="Cambria" w:eastAsia="Cambria" w:hAnsi="Cambria" w:cs="Cambria"/>
          <w:sz w:val="24"/>
          <w:szCs w:val="24"/>
        </w:rPr>
        <w:t>if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erent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fr</w:t>
      </w:r>
      <w:r w:rsidR="00200634">
        <w:rPr>
          <w:rFonts w:ascii="Cambria" w:eastAsia="Cambria" w:hAnsi="Cambria" w:cs="Cambria"/>
          <w:sz w:val="24"/>
          <w:szCs w:val="24"/>
        </w:rPr>
        <w:t>om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b</w:t>
      </w:r>
      <w:r w:rsidR="00200634">
        <w:rPr>
          <w:rFonts w:ascii="Cambria" w:eastAsia="Cambria" w:hAnsi="Cambria" w:cs="Cambria"/>
          <w:sz w:val="24"/>
          <w:szCs w:val="24"/>
        </w:rPr>
        <w:t>as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e</w:t>
      </w:r>
      <w:r w:rsidR="00200634"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emb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can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old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nf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con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act.</w:t>
      </w:r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ember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can call or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ma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ext mess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o a con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act by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touch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ld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.</w:t>
      </w:r>
    </w:p>
    <w:p w:rsidR="00990F5D" w:rsidRDefault="00990F5D">
      <w:pPr>
        <w:spacing w:before="6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3A2105">
      <w:pPr>
        <w:ind w:left="547"/>
      </w:pPr>
      <w:r>
        <w:rPr>
          <w:noProof/>
          <w:lang w:eastAsia="ja-JP"/>
        </w:rPr>
        <w:drawing>
          <wp:inline distT="0" distB="0" distL="0" distR="0" wp14:anchorId="2032C655" wp14:editId="56EF7E59">
            <wp:extent cx="5581650" cy="1647825"/>
            <wp:effectExtent l="0" t="0" r="0" b="9525"/>
            <wp:docPr id="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9" w:line="200" w:lineRule="exact"/>
      </w:pPr>
    </w:p>
    <w:p w:rsidR="00990F5D" w:rsidRDefault="003A2105">
      <w:pPr>
        <w:spacing w:before="29"/>
        <w:ind w:left="1745" w:right="1418"/>
        <w:jc w:val="center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CF0382" wp14:editId="6CC670A2">
                <wp:simplePos x="0" y="0"/>
                <wp:positionH relativeFrom="page">
                  <wp:posOffset>1261745</wp:posOffset>
                </wp:positionH>
                <wp:positionV relativeFrom="page">
                  <wp:posOffset>8103870</wp:posOffset>
                </wp:positionV>
                <wp:extent cx="5582285" cy="901700"/>
                <wp:effectExtent l="4445" t="0" r="4445" b="0"/>
                <wp:wrapNone/>
                <wp:docPr id="1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1118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F0382" id="Text Box 54" o:spid="_x0000_s1032" type="#_x0000_t202" style="position:absolute;left:0;text-align:left;margin-left:99.35pt;margin-top:638.1pt;width:439.55pt;height:7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K4swIAALM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1118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b/>
          <w:spacing w:val="-3"/>
          <w:sz w:val="24"/>
          <w:szCs w:val="24"/>
        </w:rPr>
        <w:t>F</w:t>
      </w:r>
      <w:r w:rsidR="00200634">
        <w:rPr>
          <w:b/>
          <w:sz w:val="24"/>
          <w:szCs w:val="24"/>
        </w:rPr>
        <w:t>ig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z w:val="24"/>
          <w:szCs w:val="24"/>
        </w:rPr>
        <w:t xml:space="preserve">e </w:t>
      </w:r>
      <w:r w:rsidR="00200634">
        <w:rPr>
          <w:b/>
          <w:spacing w:val="2"/>
          <w:sz w:val="24"/>
          <w:szCs w:val="24"/>
        </w:rPr>
        <w:t>4</w:t>
      </w:r>
      <w:r w:rsidR="00200634">
        <w:rPr>
          <w:b/>
          <w:sz w:val="24"/>
          <w:szCs w:val="24"/>
        </w:rPr>
        <w:t>: &lt;Syst</w:t>
      </w:r>
      <w:r w:rsidR="00200634">
        <w:rPr>
          <w:b/>
          <w:spacing w:val="1"/>
          <w:sz w:val="24"/>
          <w:szCs w:val="24"/>
        </w:rPr>
        <w:t>e</w:t>
      </w:r>
      <w:r w:rsidR="00200634">
        <w:rPr>
          <w:b/>
          <w:spacing w:val="-3"/>
          <w:sz w:val="24"/>
          <w:szCs w:val="24"/>
        </w:rPr>
        <w:t>m</w:t>
      </w:r>
      <w:r w:rsidR="00200634">
        <w:rPr>
          <w:b/>
          <w:sz w:val="24"/>
          <w:szCs w:val="24"/>
        </w:rPr>
        <w:t>&gt; N</w:t>
      </w:r>
      <w:r w:rsidR="00200634">
        <w:rPr>
          <w:b/>
          <w:spacing w:val="2"/>
          <w:sz w:val="24"/>
          <w:szCs w:val="24"/>
        </w:rPr>
        <w:t>o</w:t>
      </w:r>
      <w:r w:rsidR="00200634">
        <w:rPr>
          <w:b/>
          <w:spacing w:val="1"/>
          <w:sz w:val="24"/>
          <w:szCs w:val="24"/>
        </w:rPr>
        <w:t>t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2"/>
          <w:sz w:val="24"/>
          <w:szCs w:val="24"/>
        </w:rPr>
        <w:t>f</w:t>
      </w:r>
      <w:r w:rsidR="00200634">
        <w:rPr>
          <w:b/>
          <w:sz w:val="24"/>
          <w:szCs w:val="24"/>
        </w:rPr>
        <w:t xml:space="preserve">y </w:t>
      </w:r>
      <w:r w:rsidR="00200634">
        <w:rPr>
          <w:b/>
          <w:spacing w:val="-1"/>
          <w:sz w:val="24"/>
          <w:szCs w:val="24"/>
        </w:rPr>
        <w:t>re</w:t>
      </w:r>
      <w:r w:rsidR="00200634">
        <w:rPr>
          <w:b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d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1"/>
          <w:sz w:val="24"/>
          <w:szCs w:val="24"/>
        </w:rPr>
        <w:t>n</w:t>
      </w:r>
      <w:r w:rsidR="00200634">
        <w:rPr>
          <w:b/>
          <w:sz w:val="24"/>
          <w:szCs w:val="24"/>
        </w:rPr>
        <w:t>g sche</w:t>
      </w:r>
      <w:r w:rsidR="00200634">
        <w:rPr>
          <w:b/>
          <w:spacing w:val="-2"/>
          <w:sz w:val="24"/>
          <w:szCs w:val="24"/>
        </w:rPr>
        <w:t>d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 xml:space="preserve">le use </w:t>
      </w:r>
      <w:r w:rsidR="00200634">
        <w:rPr>
          <w:b/>
          <w:spacing w:val="-1"/>
          <w:sz w:val="24"/>
          <w:szCs w:val="24"/>
        </w:rPr>
        <w:t>c</w:t>
      </w:r>
      <w:r w:rsidR="00200634">
        <w:rPr>
          <w:b/>
          <w:sz w:val="24"/>
          <w:szCs w:val="24"/>
        </w:rPr>
        <w:t>ase diag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pacing w:val="2"/>
          <w:sz w:val="24"/>
          <w:szCs w:val="24"/>
        </w:rPr>
        <w:t>a</w:t>
      </w:r>
      <w:r w:rsidR="00200634">
        <w:rPr>
          <w:b/>
          <w:sz w:val="24"/>
          <w:szCs w:val="24"/>
        </w:rPr>
        <w:t>m</w:t>
      </w:r>
    </w:p>
    <w:p w:rsidR="00990F5D" w:rsidRDefault="00990F5D">
      <w:pPr>
        <w:spacing w:before="3" w:line="100" w:lineRule="exact"/>
        <w:rPr>
          <w:sz w:val="10"/>
          <w:szCs w:val="10"/>
        </w:rPr>
      </w:pPr>
    </w:p>
    <w:p w:rsidR="00990F5D" w:rsidRDefault="00200634">
      <w:pPr>
        <w:ind w:left="3748" w:right="34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Use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990F5D" w:rsidRDefault="00990F5D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1150"/>
        <w:gridCol w:w="2091"/>
        <w:gridCol w:w="161"/>
        <w:gridCol w:w="2249"/>
        <w:gridCol w:w="2136"/>
        <w:gridCol w:w="114"/>
      </w:tblGrid>
      <w:tr w:rsidR="00990F5D">
        <w:trPr>
          <w:trHeight w:hRule="exact" w:val="281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B06</w:t>
            </w:r>
          </w:p>
        </w:tc>
      </w:tr>
      <w:tr w:rsidR="00990F5D">
        <w:trPr>
          <w:trHeight w:hRule="exact" w:val="290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990F5D">
        <w:trPr>
          <w:trHeight w:hRule="exact" w:val="286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675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</w:t>
            </w:r>
          </w:p>
        </w:tc>
      </w:tr>
      <w:tr w:rsidR="00990F5D">
        <w:trPr>
          <w:trHeight w:hRule="exact" w:val="286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5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inh 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Vu</w:t>
            </w:r>
          </w:p>
        </w:tc>
      </w:tr>
      <w:tr w:rsidR="00990F5D">
        <w:trPr>
          <w:trHeight w:hRule="exact" w:val="287"/>
        </w:trPr>
        <w:tc>
          <w:tcPr>
            <w:tcW w:w="22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</w:tr>
      <w:tr w:rsidR="00990F5D">
        <w:trPr>
          <w:trHeight w:hRule="exact" w:val="6428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tor: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 not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 to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in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oal: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and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igge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iti</w:t>
            </w:r>
            <w:r>
              <w:rPr>
                <w:b/>
                <w:spacing w:val="1"/>
                <w:sz w:val="24"/>
                <w:szCs w:val="24"/>
              </w:rPr>
              <w:t>on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bo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ht book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sc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ost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>ss: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ain</w:t>
            </w:r>
            <w:r>
              <w:rPr>
                <w:b/>
                <w:spacing w:val="1"/>
                <w:sz w:val="24"/>
                <w:szCs w:val="24"/>
              </w:rPr>
              <w:t xml:space="preserve"> 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 xml:space="preserve">ss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  <w:p w:rsidR="00990F5D" w:rsidRDefault="00200634">
            <w:pPr>
              <w:spacing w:before="5"/>
              <w:ind w:left="38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tep                    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tabs>
                <w:tab w:val="left" w:pos="1180"/>
              </w:tabs>
              <w:spacing w:before="9"/>
              <w:ind w:left="1199" w:right="5169" w:hanging="6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us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dule.</w:t>
            </w:r>
          </w:p>
          <w:p w:rsidR="00990F5D" w:rsidRDefault="00200634">
            <w:pPr>
              <w:ind w:left="4440" w:right="25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sponse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the 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reac</w:t>
            </w:r>
            <w:r>
              <w:rPr>
                <w:sz w:val="24"/>
                <w:szCs w:val="24"/>
              </w:rPr>
              <w:t>h 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1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[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1]</w:t>
            </w:r>
          </w:p>
          <w:p w:rsidR="00990F5D" w:rsidRDefault="00990F5D">
            <w:pPr>
              <w:spacing w:before="10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ive S</w:t>
            </w:r>
            <w:r>
              <w:rPr>
                <w:b/>
                <w:spacing w:val="2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</w:tc>
      </w:tr>
      <w:tr w:rsidR="00990F5D">
        <w:trPr>
          <w:trHeight w:hRule="exact" w:val="286"/>
        </w:trPr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302" w:right="30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42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30"/>
          <w:pgSz w:w="11920" w:h="16840"/>
          <w:pgMar w:top="134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567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 w:right="3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is out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 time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:rsidR="00990F5D" w:rsidRDefault="00200634">
            <w:pPr>
              <w:ind w:left="10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how notifi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“B</w:t>
            </w:r>
            <w:r>
              <w:rPr>
                <w:sz w:val="24"/>
                <w:szCs w:val="24"/>
              </w:rPr>
              <w:t xml:space="preserve">ạn </w:t>
            </w:r>
            <w:r>
              <w:rPr>
                <w:spacing w:val="2"/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ã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ờ đọc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sá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3637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18" w:line="260" w:lineRule="exact"/>
              <w:rPr>
                <w:sz w:val="26"/>
                <w:szCs w:val="26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before="7"/>
              <w:ind w:left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                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      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nnot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not</w:t>
            </w:r>
            <w:r>
              <w:rPr>
                <w:spacing w:val="1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  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tor</w:t>
            </w:r>
          </w:p>
          <w:p w:rsidR="00990F5D" w:rsidRDefault="00200634">
            <w:pPr>
              <w:spacing w:before="9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s: </w:t>
            </w:r>
            <w:r>
              <w:rPr>
                <w:sz w:val="24"/>
                <w:szCs w:val="24"/>
              </w:rPr>
              <w:t>N/A</w:t>
            </w:r>
          </w:p>
          <w:p w:rsidR="00990F5D" w:rsidRDefault="00200634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ss 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les:</w:t>
            </w:r>
          </w:p>
          <w:p w:rsidR="00990F5D" w:rsidRDefault="00200634">
            <w:pPr>
              <w:tabs>
                <w:tab w:val="left" w:pos="820"/>
              </w:tabs>
              <w:spacing w:before="5" w:line="260" w:lineRule="exact"/>
              <w:ind w:left="822" w:right="497" w:hanging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cu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dule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hich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 use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rver)</w:t>
            </w:r>
          </w:p>
          <w:p w:rsidR="00990F5D" w:rsidRDefault="00200634">
            <w:pPr>
              <w:spacing w:line="260" w:lineRule="exact"/>
              <w:ind w:left="822" w:right="4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dule: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sponse 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hich is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gur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line="260" w:lineRule="exact"/>
              <w:ind w:left="8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dule: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 to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is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’s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out of</w:t>
            </w:r>
          </w:p>
          <w:p w:rsidR="00990F5D" w:rsidRDefault="00200634">
            <w:pPr>
              <w:ind w:left="8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</w:t>
            </w:r>
          </w:p>
          <w:p w:rsidR="00990F5D" w:rsidRDefault="00200634">
            <w:pPr>
              <w:spacing w:before="1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re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ive notifi</w:t>
            </w:r>
            <w:r>
              <w:rPr>
                <w:spacing w:val="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sends notifi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on.</w:t>
            </w:r>
          </w:p>
        </w:tc>
      </w:tr>
    </w:tbl>
    <w:p w:rsidR="00990F5D" w:rsidRDefault="003A2105">
      <w:pPr>
        <w:spacing w:line="260" w:lineRule="exact"/>
        <w:ind w:left="548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3DBF1F6" wp14:editId="77DE2EA0">
                <wp:simplePos x="0" y="0"/>
                <wp:positionH relativeFrom="page">
                  <wp:posOffset>1576705</wp:posOffset>
                </wp:positionH>
                <wp:positionV relativeFrom="paragraph">
                  <wp:posOffset>929640</wp:posOffset>
                </wp:positionV>
                <wp:extent cx="247650" cy="508000"/>
                <wp:effectExtent l="5080" t="10795" r="4445" b="5080"/>
                <wp:wrapNone/>
                <wp:docPr id="1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508000"/>
                          <a:chOff x="2483" y="1464"/>
                          <a:chExt cx="390" cy="800"/>
                        </a:xfrm>
                      </wpg:grpSpPr>
                      <wpg:grpSp>
                        <wpg:cNvPr id="142" name="Group 42"/>
                        <wpg:cNvGrpSpPr>
                          <a:grpSpLocks/>
                        </wpg:cNvGrpSpPr>
                        <wpg:grpSpPr bwMode="auto">
                          <a:xfrm>
                            <a:off x="2543" y="1472"/>
                            <a:ext cx="240" cy="240"/>
                            <a:chOff x="2543" y="1472"/>
                            <a:chExt cx="240" cy="240"/>
                          </a:xfrm>
                        </wpg:grpSpPr>
                        <wps:wsp>
                          <wps:cNvPr id="143" name="Freeform 53"/>
                          <wps:cNvSpPr>
                            <a:spLocks/>
                          </wps:cNvSpPr>
                          <wps:spPr bwMode="auto">
                            <a:xfrm>
                              <a:off x="2543" y="1472"/>
                              <a:ext cx="240" cy="240"/>
                            </a:xfrm>
                            <a:custGeom>
                              <a:avLst/>
                              <a:gdLst>
                                <a:gd name="T0" fmla="+- 0 2543 2543"/>
                                <a:gd name="T1" fmla="*/ T0 w 240"/>
                                <a:gd name="T2" fmla="+- 0 1592 1472"/>
                                <a:gd name="T3" fmla="*/ 1592 h 240"/>
                                <a:gd name="T4" fmla="+- 0 2546 2543"/>
                                <a:gd name="T5" fmla="*/ T4 w 240"/>
                                <a:gd name="T6" fmla="+- 0 1613 1472"/>
                                <a:gd name="T7" fmla="*/ 1613 h 240"/>
                                <a:gd name="T8" fmla="+- 0 2552 2543"/>
                                <a:gd name="T9" fmla="*/ T8 w 240"/>
                                <a:gd name="T10" fmla="+- 0 1633 1472"/>
                                <a:gd name="T11" fmla="*/ 1633 h 240"/>
                                <a:gd name="T12" fmla="+- 0 2563 2543"/>
                                <a:gd name="T13" fmla="*/ T12 w 240"/>
                                <a:gd name="T14" fmla="+- 0 1653 1472"/>
                                <a:gd name="T15" fmla="*/ 1653 h 240"/>
                                <a:gd name="T16" fmla="+- 0 2577 2543"/>
                                <a:gd name="T17" fmla="*/ T16 w 240"/>
                                <a:gd name="T18" fmla="+- 0 1670 1472"/>
                                <a:gd name="T19" fmla="*/ 1670 h 240"/>
                                <a:gd name="T20" fmla="+- 0 2594 2543"/>
                                <a:gd name="T21" fmla="*/ T20 w 240"/>
                                <a:gd name="T22" fmla="+- 0 1685 1472"/>
                                <a:gd name="T23" fmla="*/ 1685 h 240"/>
                                <a:gd name="T24" fmla="+- 0 2612 2543"/>
                                <a:gd name="T25" fmla="*/ T24 w 240"/>
                                <a:gd name="T26" fmla="+- 0 1698 1472"/>
                                <a:gd name="T27" fmla="*/ 1698 h 240"/>
                                <a:gd name="T28" fmla="+- 0 2632 2543"/>
                                <a:gd name="T29" fmla="*/ T28 w 240"/>
                                <a:gd name="T30" fmla="+- 0 1706 1472"/>
                                <a:gd name="T31" fmla="*/ 1706 h 240"/>
                                <a:gd name="T32" fmla="+- 0 2653 2543"/>
                                <a:gd name="T33" fmla="*/ T32 w 240"/>
                                <a:gd name="T34" fmla="+- 0 1711 1472"/>
                                <a:gd name="T35" fmla="*/ 1711 h 240"/>
                                <a:gd name="T36" fmla="+- 0 2663 2543"/>
                                <a:gd name="T37" fmla="*/ T36 w 240"/>
                                <a:gd name="T38" fmla="+- 0 1712 1472"/>
                                <a:gd name="T39" fmla="*/ 1712 h 240"/>
                                <a:gd name="T40" fmla="+- 0 2684 2543"/>
                                <a:gd name="T41" fmla="*/ T40 w 240"/>
                                <a:gd name="T42" fmla="+- 0 1709 1472"/>
                                <a:gd name="T43" fmla="*/ 1709 h 240"/>
                                <a:gd name="T44" fmla="+- 0 2705 2543"/>
                                <a:gd name="T45" fmla="*/ T44 w 240"/>
                                <a:gd name="T46" fmla="+- 0 1702 1472"/>
                                <a:gd name="T47" fmla="*/ 1702 h 240"/>
                                <a:gd name="T48" fmla="+- 0 2724 2543"/>
                                <a:gd name="T49" fmla="*/ T48 w 240"/>
                                <a:gd name="T50" fmla="+- 0 1692 1472"/>
                                <a:gd name="T51" fmla="*/ 1692 h 240"/>
                                <a:gd name="T52" fmla="+- 0 2742 2543"/>
                                <a:gd name="T53" fmla="*/ T52 w 240"/>
                                <a:gd name="T54" fmla="+- 0 1678 1472"/>
                                <a:gd name="T55" fmla="*/ 1678 h 240"/>
                                <a:gd name="T56" fmla="+- 0 2757 2543"/>
                                <a:gd name="T57" fmla="*/ T56 w 240"/>
                                <a:gd name="T58" fmla="+- 0 1661 1472"/>
                                <a:gd name="T59" fmla="*/ 1661 h 240"/>
                                <a:gd name="T60" fmla="+- 0 2769 2543"/>
                                <a:gd name="T61" fmla="*/ T60 w 240"/>
                                <a:gd name="T62" fmla="+- 0 1643 1472"/>
                                <a:gd name="T63" fmla="*/ 1643 h 240"/>
                                <a:gd name="T64" fmla="+- 0 2778 2543"/>
                                <a:gd name="T65" fmla="*/ T64 w 240"/>
                                <a:gd name="T66" fmla="+- 0 1623 1472"/>
                                <a:gd name="T67" fmla="*/ 1623 h 240"/>
                                <a:gd name="T68" fmla="+- 0 2783 2543"/>
                                <a:gd name="T69" fmla="*/ T68 w 240"/>
                                <a:gd name="T70" fmla="+- 0 1602 1472"/>
                                <a:gd name="T71" fmla="*/ 1602 h 240"/>
                                <a:gd name="T72" fmla="+- 0 2783 2543"/>
                                <a:gd name="T73" fmla="*/ T72 w 240"/>
                                <a:gd name="T74" fmla="+- 0 1592 1472"/>
                                <a:gd name="T75" fmla="*/ 1592 h 240"/>
                                <a:gd name="T76" fmla="+- 0 2781 2543"/>
                                <a:gd name="T77" fmla="*/ T76 w 240"/>
                                <a:gd name="T78" fmla="+- 0 1571 1472"/>
                                <a:gd name="T79" fmla="*/ 1571 h 240"/>
                                <a:gd name="T80" fmla="+- 0 2774 2543"/>
                                <a:gd name="T81" fmla="*/ T80 w 240"/>
                                <a:gd name="T82" fmla="+- 0 1550 1472"/>
                                <a:gd name="T83" fmla="*/ 1550 h 240"/>
                                <a:gd name="T84" fmla="+- 0 2763 2543"/>
                                <a:gd name="T85" fmla="*/ T84 w 240"/>
                                <a:gd name="T86" fmla="+- 0 1531 1472"/>
                                <a:gd name="T87" fmla="*/ 1531 h 240"/>
                                <a:gd name="T88" fmla="+- 0 2750 2543"/>
                                <a:gd name="T89" fmla="*/ T88 w 240"/>
                                <a:gd name="T90" fmla="+- 0 1513 1472"/>
                                <a:gd name="T91" fmla="*/ 1513 h 240"/>
                                <a:gd name="T92" fmla="+- 0 2733 2543"/>
                                <a:gd name="T93" fmla="*/ T92 w 240"/>
                                <a:gd name="T94" fmla="+- 0 1498 1472"/>
                                <a:gd name="T95" fmla="*/ 1498 h 240"/>
                                <a:gd name="T96" fmla="+- 0 2714 2543"/>
                                <a:gd name="T97" fmla="*/ T96 w 240"/>
                                <a:gd name="T98" fmla="+- 0 1486 1472"/>
                                <a:gd name="T99" fmla="*/ 1486 h 240"/>
                                <a:gd name="T100" fmla="+- 0 2694 2543"/>
                                <a:gd name="T101" fmla="*/ T100 w 240"/>
                                <a:gd name="T102" fmla="+- 0 1477 1472"/>
                                <a:gd name="T103" fmla="*/ 1477 h 240"/>
                                <a:gd name="T104" fmla="+- 0 2674 2543"/>
                                <a:gd name="T105" fmla="*/ T104 w 240"/>
                                <a:gd name="T106" fmla="+- 0 1473 1472"/>
                                <a:gd name="T107" fmla="*/ 1473 h 240"/>
                                <a:gd name="T108" fmla="+- 0 2663 2543"/>
                                <a:gd name="T109" fmla="*/ T108 w 240"/>
                                <a:gd name="T110" fmla="+- 0 1472 1472"/>
                                <a:gd name="T111" fmla="*/ 1472 h 240"/>
                                <a:gd name="T112" fmla="+- 0 2642 2543"/>
                                <a:gd name="T113" fmla="*/ T112 w 240"/>
                                <a:gd name="T114" fmla="+- 0 1474 1472"/>
                                <a:gd name="T115" fmla="*/ 1474 h 240"/>
                                <a:gd name="T116" fmla="+- 0 2622 2543"/>
                                <a:gd name="T117" fmla="*/ T116 w 240"/>
                                <a:gd name="T118" fmla="+- 0 1481 1472"/>
                                <a:gd name="T119" fmla="*/ 1481 h 240"/>
                                <a:gd name="T120" fmla="+- 0 2602 2543"/>
                                <a:gd name="T121" fmla="*/ T120 w 240"/>
                                <a:gd name="T122" fmla="+- 0 1492 1472"/>
                                <a:gd name="T123" fmla="*/ 1492 h 240"/>
                                <a:gd name="T124" fmla="+- 0 2585 2543"/>
                                <a:gd name="T125" fmla="*/ T124 w 240"/>
                                <a:gd name="T126" fmla="+- 0 1506 1472"/>
                                <a:gd name="T127" fmla="*/ 1506 h 240"/>
                                <a:gd name="T128" fmla="+- 0 2569 2543"/>
                                <a:gd name="T129" fmla="*/ T128 w 240"/>
                                <a:gd name="T130" fmla="+- 0 1522 1472"/>
                                <a:gd name="T131" fmla="*/ 1522 h 240"/>
                                <a:gd name="T132" fmla="+- 0 2557 2543"/>
                                <a:gd name="T133" fmla="*/ T132 w 240"/>
                                <a:gd name="T134" fmla="+- 0 1541 1472"/>
                                <a:gd name="T135" fmla="*/ 1541 h 240"/>
                                <a:gd name="T136" fmla="+- 0 2548 2543"/>
                                <a:gd name="T137" fmla="*/ T136 w 240"/>
                                <a:gd name="T138" fmla="+- 0 1561 1472"/>
                                <a:gd name="T139" fmla="*/ 1561 h 240"/>
                                <a:gd name="T140" fmla="+- 0 2544 2543"/>
                                <a:gd name="T141" fmla="*/ T140 w 240"/>
                                <a:gd name="T142" fmla="+- 0 1582 1472"/>
                                <a:gd name="T143" fmla="*/ 1582 h 240"/>
                                <a:gd name="T144" fmla="+- 0 2543 2543"/>
                                <a:gd name="T145" fmla="*/ T144 w 240"/>
                                <a:gd name="T146" fmla="+- 0 1592 1472"/>
                                <a:gd name="T147" fmla="*/ 1592 h 2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240" h="240">
                                  <a:moveTo>
                                    <a:pt x="0" y="120"/>
                                  </a:moveTo>
                                  <a:lnTo>
                                    <a:pt x="3" y="141"/>
                                  </a:lnTo>
                                  <a:lnTo>
                                    <a:pt x="9" y="161"/>
                                  </a:lnTo>
                                  <a:lnTo>
                                    <a:pt x="20" y="181"/>
                                  </a:lnTo>
                                  <a:lnTo>
                                    <a:pt x="34" y="198"/>
                                  </a:lnTo>
                                  <a:lnTo>
                                    <a:pt x="51" y="213"/>
                                  </a:lnTo>
                                  <a:lnTo>
                                    <a:pt x="69" y="226"/>
                                  </a:lnTo>
                                  <a:lnTo>
                                    <a:pt x="89" y="234"/>
                                  </a:lnTo>
                                  <a:lnTo>
                                    <a:pt x="110" y="239"/>
                                  </a:lnTo>
                                  <a:lnTo>
                                    <a:pt x="120" y="240"/>
                                  </a:lnTo>
                                  <a:lnTo>
                                    <a:pt x="141" y="237"/>
                                  </a:lnTo>
                                  <a:lnTo>
                                    <a:pt x="162" y="230"/>
                                  </a:lnTo>
                                  <a:lnTo>
                                    <a:pt x="181" y="220"/>
                                  </a:lnTo>
                                  <a:lnTo>
                                    <a:pt x="199" y="206"/>
                                  </a:lnTo>
                                  <a:lnTo>
                                    <a:pt x="214" y="189"/>
                                  </a:lnTo>
                                  <a:lnTo>
                                    <a:pt x="226" y="171"/>
                                  </a:lnTo>
                                  <a:lnTo>
                                    <a:pt x="235" y="151"/>
                                  </a:lnTo>
                                  <a:lnTo>
                                    <a:pt x="240" y="130"/>
                                  </a:lnTo>
                                  <a:lnTo>
                                    <a:pt x="240" y="120"/>
                                  </a:lnTo>
                                  <a:lnTo>
                                    <a:pt x="238" y="99"/>
                                  </a:lnTo>
                                  <a:lnTo>
                                    <a:pt x="231" y="78"/>
                                  </a:lnTo>
                                  <a:lnTo>
                                    <a:pt x="220" y="59"/>
                                  </a:lnTo>
                                  <a:lnTo>
                                    <a:pt x="207" y="41"/>
                                  </a:lnTo>
                                  <a:lnTo>
                                    <a:pt x="190" y="26"/>
                                  </a:lnTo>
                                  <a:lnTo>
                                    <a:pt x="171" y="14"/>
                                  </a:lnTo>
                                  <a:lnTo>
                                    <a:pt x="151" y="5"/>
                                  </a:lnTo>
                                  <a:lnTo>
                                    <a:pt x="131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99" y="2"/>
                                  </a:lnTo>
                                  <a:lnTo>
                                    <a:pt x="79" y="9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42" y="34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14" y="69"/>
                                  </a:lnTo>
                                  <a:lnTo>
                                    <a:pt x="5" y="89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2543" y="1472"/>
                              <a:ext cx="240" cy="240"/>
                              <a:chOff x="2543" y="1472"/>
                              <a:chExt cx="240" cy="240"/>
                            </a:xfrm>
                          </wpg:grpSpPr>
                          <wps:wsp>
                            <wps:cNvPr id="14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2543" y="1472"/>
                                <a:ext cx="240" cy="240"/>
                              </a:xfrm>
                              <a:custGeom>
                                <a:avLst/>
                                <a:gdLst>
                                  <a:gd name="T0" fmla="+- 0 2543 2543"/>
                                  <a:gd name="T1" fmla="*/ T0 w 240"/>
                                  <a:gd name="T2" fmla="+- 0 1592 1472"/>
                                  <a:gd name="T3" fmla="*/ 1592 h 240"/>
                                  <a:gd name="T4" fmla="+- 0 2546 2543"/>
                                  <a:gd name="T5" fmla="*/ T4 w 240"/>
                                  <a:gd name="T6" fmla="+- 0 1613 1472"/>
                                  <a:gd name="T7" fmla="*/ 1613 h 240"/>
                                  <a:gd name="T8" fmla="+- 0 2552 2543"/>
                                  <a:gd name="T9" fmla="*/ T8 w 240"/>
                                  <a:gd name="T10" fmla="+- 0 1633 1472"/>
                                  <a:gd name="T11" fmla="*/ 1633 h 240"/>
                                  <a:gd name="T12" fmla="+- 0 2563 2543"/>
                                  <a:gd name="T13" fmla="*/ T12 w 240"/>
                                  <a:gd name="T14" fmla="+- 0 1653 1472"/>
                                  <a:gd name="T15" fmla="*/ 1653 h 240"/>
                                  <a:gd name="T16" fmla="+- 0 2577 2543"/>
                                  <a:gd name="T17" fmla="*/ T16 w 240"/>
                                  <a:gd name="T18" fmla="+- 0 1670 1472"/>
                                  <a:gd name="T19" fmla="*/ 1670 h 240"/>
                                  <a:gd name="T20" fmla="+- 0 2594 2543"/>
                                  <a:gd name="T21" fmla="*/ T20 w 240"/>
                                  <a:gd name="T22" fmla="+- 0 1685 1472"/>
                                  <a:gd name="T23" fmla="*/ 1685 h 240"/>
                                  <a:gd name="T24" fmla="+- 0 2612 2543"/>
                                  <a:gd name="T25" fmla="*/ T24 w 240"/>
                                  <a:gd name="T26" fmla="+- 0 1698 1472"/>
                                  <a:gd name="T27" fmla="*/ 1698 h 240"/>
                                  <a:gd name="T28" fmla="+- 0 2632 2543"/>
                                  <a:gd name="T29" fmla="*/ T28 w 240"/>
                                  <a:gd name="T30" fmla="+- 0 1706 1472"/>
                                  <a:gd name="T31" fmla="*/ 1706 h 240"/>
                                  <a:gd name="T32" fmla="+- 0 2653 2543"/>
                                  <a:gd name="T33" fmla="*/ T32 w 240"/>
                                  <a:gd name="T34" fmla="+- 0 1711 1472"/>
                                  <a:gd name="T35" fmla="*/ 1711 h 240"/>
                                  <a:gd name="T36" fmla="+- 0 2663 2543"/>
                                  <a:gd name="T37" fmla="*/ T36 w 240"/>
                                  <a:gd name="T38" fmla="+- 0 1712 1472"/>
                                  <a:gd name="T39" fmla="*/ 1712 h 240"/>
                                  <a:gd name="T40" fmla="+- 0 2684 2543"/>
                                  <a:gd name="T41" fmla="*/ T40 w 240"/>
                                  <a:gd name="T42" fmla="+- 0 1709 1472"/>
                                  <a:gd name="T43" fmla="*/ 1709 h 240"/>
                                  <a:gd name="T44" fmla="+- 0 2705 2543"/>
                                  <a:gd name="T45" fmla="*/ T44 w 240"/>
                                  <a:gd name="T46" fmla="+- 0 1702 1472"/>
                                  <a:gd name="T47" fmla="*/ 1702 h 240"/>
                                  <a:gd name="T48" fmla="+- 0 2724 2543"/>
                                  <a:gd name="T49" fmla="*/ T48 w 240"/>
                                  <a:gd name="T50" fmla="+- 0 1692 1472"/>
                                  <a:gd name="T51" fmla="*/ 1692 h 240"/>
                                  <a:gd name="T52" fmla="+- 0 2742 2543"/>
                                  <a:gd name="T53" fmla="*/ T52 w 240"/>
                                  <a:gd name="T54" fmla="+- 0 1678 1472"/>
                                  <a:gd name="T55" fmla="*/ 1678 h 240"/>
                                  <a:gd name="T56" fmla="+- 0 2757 2543"/>
                                  <a:gd name="T57" fmla="*/ T56 w 240"/>
                                  <a:gd name="T58" fmla="+- 0 1661 1472"/>
                                  <a:gd name="T59" fmla="*/ 1661 h 240"/>
                                  <a:gd name="T60" fmla="+- 0 2769 2543"/>
                                  <a:gd name="T61" fmla="*/ T60 w 240"/>
                                  <a:gd name="T62" fmla="+- 0 1643 1472"/>
                                  <a:gd name="T63" fmla="*/ 1643 h 240"/>
                                  <a:gd name="T64" fmla="+- 0 2778 2543"/>
                                  <a:gd name="T65" fmla="*/ T64 w 240"/>
                                  <a:gd name="T66" fmla="+- 0 1623 1472"/>
                                  <a:gd name="T67" fmla="*/ 1623 h 240"/>
                                  <a:gd name="T68" fmla="+- 0 2783 2543"/>
                                  <a:gd name="T69" fmla="*/ T68 w 240"/>
                                  <a:gd name="T70" fmla="+- 0 1602 1472"/>
                                  <a:gd name="T71" fmla="*/ 1602 h 240"/>
                                  <a:gd name="T72" fmla="+- 0 2783 2543"/>
                                  <a:gd name="T73" fmla="*/ T72 w 240"/>
                                  <a:gd name="T74" fmla="+- 0 1592 1472"/>
                                  <a:gd name="T75" fmla="*/ 1592 h 240"/>
                                  <a:gd name="T76" fmla="+- 0 2781 2543"/>
                                  <a:gd name="T77" fmla="*/ T76 w 240"/>
                                  <a:gd name="T78" fmla="+- 0 1571 1472"/>
                                  <a:gd name="T79" fmla="*/ 1571 h 240"/>
                                  <a:gd name="T80" fmla="+- 0 2774 2543"/>
                                  <a:gd name="T81" fmla="*/ T80 w 240"/>
                                  <a:gd name="T82" fmla="+- 0 1550 1472"/>
                                  <a:gd name="T83" fmla="*/ 1550 h 240"/>
                                  <a:gd name="T84" fmla="+- 0 2763 2543"/>
                                  <a:gd name="T85" fmla="*/ T84 w 240"/>
                                  <a:gd name="T86" fmla="+- 0 1531 1472"/>
                                  <a:gd name="T87" fmla="*/ 1531 h 240"/>
                                  <a:gd name="T88" fmla="+- 0 2750 2543"/>
                                  <a:gd name="T89" fmla="*/ T88 w 240"/>
                                  <a:gd name="T90" fmla="+- 0 1513 1472"/>
                                  <a:gd name="T91" fmla="*/ 1513 h 240"/>
                                  <a:gd name="T92" fmla="+- 0 2733 2543"/>
                                  <a:gd name="T93" fmla="*/ T92 w 240"/>
                                  <a:gd name="T94" fmla="+- 0 1498 1472"/>
                                  <a:gd name="T95" fmla="*/ 1498 h 240"/>
                                  <a:gd name="T96" fmla="+- 0 2714 2543"/>
                                  <a:gd name="T97" fmla="*/ T96 w 240"/>
                                  <a:gd name="T98" fmla="+- 0 1486 1472"/>
                                  <a:gd name="T99" fmla="*/ 1486 h 240"/>
                                  <a:gd name="T100" fmla="+- 0 2694 2543"/>
                                  <a:gd name="T101" fmla="*/ T100 w 240"/>
                                  <a:gd name="T102" fmla="+- 0 1477 1472"/>
                                  <a:gd name="T103" fmla="*/ 1477 h 240"/>
                                  <a:gd name="T104" fmla="+- 0 2674 2543"/>
                                  <a:gd name="T105" fmla="*/ T104 w 240"/>
                                  <a:gd name="T106" fmla="+- 0 1473 1472"/>
                                  <a:gd name="T107" fmla="*/ 1473 h 240"/>
                                  <a:gd name="T108" fmla="+- 0 2663 2543"/>
                                  <a:gd name="T109" fmla="*/ T108 w 240"/>
                                  <a:gd name="T110" fmla="+- 0 1472 1472"/>
                                  <a:gd name="T111" fmla="*/ 1472 h 240"/>
                                  <a:gd name="T112" fmla="+- 0 2642 2543"/>
                                  <a:gd name="T113" fmla="*/ T112 w 240"/>
                                  <a:gd name="T114" fmla="+- 0 1474 1472"/>
                                  <a:gd name="T115" fmla="*/ 1474 h 240"/>
                                  <a:gd name="T116" fmla="+- 0 2622 2543"/>
                                  <a:gd name="T117" fmla="*/ T116 w 240"/>
                                  <a:gd name="T118" fmla="+- 0 1481 1472"/>
                                  <a:gd name="T119" fmla="*/ 1481 h 240"/>
                                  <a:gd name="T120" fmla="+- 0 2602 2543"/>
                                  <a:gd name="T121" fmla="*/ T120 w 240"/>
                                  <a:gd name="T122" fmla="+- 0 1492 1472"/>
                                  <a:gd name="T123" fmla="*/ 1492 h 240"/>
                                  <a:gd name="T124" fmla="+- 0 2585 2543"/>
                                  <a:gd name="T125" fmla="*/ T124 w 240"/>
                                  <a:gd name="T126" fmla="+- 0 1506 1472"/>
                                  <a:gd name="T127" fmla="*/ 1506 h 240"/>
                                  <a:gd name="T128" fmla="+- 0 2569 2543"/>
                                  <a:gd name="T129" fmla="*/ T128 w 240"/>
                                  <a:gd name="T130" fmla="+- 0 1522 1472"/>
                                  <a:gd name="T131" fmla="*/ 1522 h 240"/>
                                  <a:gd name="T132" fmla="+- 0 2557 2543"/>
                                  <a:gd name="T133" fmla="*/ T132 w 240"/>
                                  <a:gd name="T134" fmla="+- 0 1541 1472"/>
                                  <a:gd name="T135" fmla="*/ 1541 h 240"/>
                                  <a:gd name="T136" fmla="+- 0 2548 2543"/>
                                  <a:gd name="T137" fmla="*/ T136 w 240"/>
                                  <a:gd name="T138" fmla="+- 0 1561 1472"/>
                                  <a:gd name="T139" fmla="*/ 1561 h 240"/>
                                  <a:gd name="T140" fmla="+- 0 2544 2543"/>
                                  <a:gd name="T141" fmla="*/ T140 w 240"/>
                                  <a:gd name="T142" fmla="+- 0 1582 1472"/>
                                  <a:gd name="T143" fmla="*/ 1582 h 240"/>
                                  <a:gd name="T144" fmla="+- 0 2543 2543"/>
                                  <a:gd name="T145" fmla="*/ T144 w 240"/>
                                  <a:gd name="T146" fmla="+- 0 1592 1472"/>
                                  <a:gd name="T147" fmla="*/ 1592 h 24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40" h="240">
                                    <a:moveTo>
                                      <a:pt x="0" y="120"/>
                                    </a:moveTo>
                                    <a:lnTo>
                                      <a:pt x="3" y="141"/>
                                    </a:lnTo>
                                    <a:lnTo>
                                      <a:pt x="9" y="161"/>
                                    </a:lnTo>
                                    <a:lnTo>
                                      <a:pt x="20" y="181"/>
                                    </a:lnTo>
                                    <a:lnTo>
                                      <a:pt x="34" y="198"/>
                                    </a:lnTo>
                                    <a:lnTo>
                                      <a:pt x="51" y="213"/>
                                    </a:lnTo>
                                    <a:lnTo>
                                      <a:pt x="69" y="226"/>
                                    </a:lnTo>
                                    <a:lnTo>
                                      <a:pt x="89" y="234"/>
                                    </a:lnTo>
                                    <a:lnTo>
                                      <a:pt x="110" y="239"/>
                                    </a:lnTo>
                                    <a:lnTo>
                                      <a:pt x="120" y="240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62" y="230"/>
                                    </a:lnTo>
                                    <a:lnTo>
                                      <a:pt x="181" y="220"/>
                                    </a:lnTo>
                                    <a:lnTo>
                                      <a:pt x="199" y="206"/>
                                    </a:lnTo>
                                    <a:lnTo>
                                      <a:pt x="214" y="189"/>
                                    </a:lnTo>
                                    <a:lnTo>
                                      <a:pt x="226" y="171"/>
                                    </a:lnTo>
                                    <a:lnTo>
                                      <a:pt x="235" y="151"/>
                                    </a:lnTo>
                                    <a:lnTo>
                                      <a:pt x="240" y="130"/>
                                    </a:lnTo>
                                    <a:lnTo>
                                      <a:pt x="240" y="120"/>
                                    </a:lnTo>
                                    <a:lnTo>
                                      <a:pt x="238" y="99"/>
                                    </a:lnTo>
                                    <a:lnTo>
                                      <a:pt x="231" y="78"/>
                                    </a:lnTo>
                                    <a:lnTo>
                                      <a:pt x="220" y="59"/>
                                    </a:lnTo>
                                    <a:lnTo>
                                      <a:pt x="207" y="41"/>
                                    </a:lnTo>
                                    <a:lnTo>
                                      <a:pt x="190" y="26"/>
                                    </a:lnTo>
                                    <a:lnTo>
                                      <a:pt x="171" y="14"/>
                                    </a:lnTo>
                                    <a:lnTo>
                                      <a:pt x="151" y="5"/>
                                    </a:lnTo>
                                    <a:lnTo>
                                      <a:pt x="131" y="1"/>
                                    </a:lnTo>
                                    <a:lnTo>
                                      <a:pt x="120" y="0"/>
                                    </a:lnTo>
                                    <a:lnTo>
                                      <a:pt x="99" y="2"/>
                                    </a:lnTo>
                                    <a:lnTo>
                                      <a:pt x="79" y="9"/>
                                    </a:lnTo>
                                    <a:lnTo>
                                      <a:pt x="59" y="20"/>
                                    </a:lnTo>
                                    <a:lnTo>
                                      <a:pt x="42" y="34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0" y="12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466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6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71" y="1734"/>
                                <a:ext cx="0" cy="254"/>
                                <a:chOff x="2671" y="1734"/>
                                <a:chExt cx="0" cy="254"/>
                              </a:xfrm>
                            </wpg:grpSpPr>
                            <wps:wsp>
                              <wps:cNvPr id="147" name="Freeform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71" y="1734"/>
                                  <a:ext cx="0" cy="254"/>
                                </a:xfrm>
                                <a:custGeom>
                                  <a:avLst/>
                                  <a:gdLst>
                                    <a:gd name="T0" fmla="+- 0 1734 1734"/>
                                    <a:gd name="T1" fmla="*/ 1734 h 254"/>
                                    <a:gd name="T2" fmla="+- 0 1988 1734"/>
                                    <a:gd name="T3" fmla="*/ 1988 h 254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254">
                                      <a:moveTo>
                                        <a:pt x="0" y="0"/>
                                      </a:moveTo>
                                      <a:lnTo>
                                        <a:pt x="0" y="254"/>
                                      </a:lnTo>
                                    </a:path>
                                  </a:pathLst>
                                </a:custGeom>
                                <a:noFill/>
                                <a:ln w="9505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" name="Group 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36" y="1824"/>
                                  <a:ext cx="285" cy="0"/>
                                  <a:chOff x="2536" y="1824"/>
                                  <a:chExt cx="285" cy="0"/>
                                </a:xfrm>
                              </wpg:grpSpPr>
                              <wps:wsp>
                                <wps:cNvPr id="149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36" y="1824"/>
                                    <a:ext cx="285" cy="0"/>
                                  </a:xfrm>
                                  <a:custGeom>
                                    <a:avLst/>
                                    <a:gdLst>
                                      <a:gd name="T0" fmla="+- 0 2536 2536"/>
                                      <a:gd name="T1" fmla="*/ T0 w 285"/>
                                      <a:gd name="T2" fmla="+- 0 2821 2536"/>
                                      <a:gd name="T3" fmla="*/ T2 w 285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85">
                                        <a:moveTo>
                                          <a:pt x="0" y="0"/>
                                        </a:moveTo>
                                        <a:lnTo>
                                          <a:pt x="28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427">
                                    <a:solidFill>
                                      <a:srgbClr val="8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0" name="Group 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491" y="1988"/>
                                    <a:ext cx="180" cy="269"/>
                                    <a:chOff x="2491" y="1988"/>
                                    <a:chExt cx="180" cy="269"/>
                                  </a:xfrm>
                                </wpg:grpSpPr>
                                <wps:wsp>
                                  <wps:cNvPr id="151" name="Freeform 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" y="1988"/>
                                      <a:ext cx="180" cy="269"/>
                                    </a:xfrm>
                                    <a:custGeom>
                                      <a:avLst/>
                                      <a:gdLst>
                                        <a:gd name="T0" fmla="+- 0 2671 2491"/>
                                        <a:gd name="T1" fmla="*/ T0 w 180"/>
                                        <a:gd name="T2" fmla="+- 0 1988 1988"/>
                                        <a:gd name="T3" fmla="*/ 1988 h 269"/>
                                        <a:gd name="T4" fmla="+- 0 2491 2491"/>
                                        <a:gd name="T5" fmla="*/ T4 w 180"/>
                                        <a:gd name="T6" fmla="+- 0 2257 1988"/>
                                        <a:gd name="T7" fmla="*/ 2257 h 269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180" h="269">
                                          <a:moveTo>
                                            <a:pt x="180" y="0"/>
                                          </a:moveTo>
                                          <a:lnTo>
                                            <a:pt x="0" y="26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481">
                                      <a:solidFill>
                                        <a:srgbClr val="8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52" name="Group 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671" y="1988"/>
                                      <a:ext cx="195" cy="269"/>
                                      <a:chOff x="2671" y="1988"/>
                                      <a:chExt cx="195" cy="269"/>
                                    </a:xfrm>
                                  </wpg:grpSpPr>
                                  <wps:wsp>
                                    <wps:cNvPr id="153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71" y="1988"/>
                                        <a:ext cx="195" cy="269"/>
                                      </a:xfrm>
                                      <a:custGeom>
                                        <a:avLst/>
                                        <a:gdLst>
                                          <a:gd name="T0" fmla="+- 0 2671 2671"/>
                                          <a:gd name="T1" fmla="*/ T0 w 195"/>
                                          <a:gd name="T2" fmla="+- 0 1988 1988"/>
                                          <a:gd name="T3" fmla="*/ 1988 h 269"/>
                                          <a:gd name="T4" fmla="+- 0 2866 2671"/>
                                          <a:gd name="T5" fmla="*/ T4 w 195"/>
                                          <a:gd name="T6" fmla="+- 0 2257 1988"/>
                                          <a:gd name="T7" fmla="*/ 2257 h 269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95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95" y="269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9478">
                                        <a:solidFill>
                                          <a:srgbClr val="8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1DD2A" id="Group 41" o:spid="_x0000_s1026" style="position:absolute;margin-left:124.15pt;margin-top:73.2pt;width:19.5pt;height:40pt;z-index:-251644928;mso-position-horizontal-relative:page" coordorigin="2483,1464" coordsize="39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">
                <v:group id="Group 42" o:spid="_x0000_s1027" style="position:absolute;left:2543;top:1472;width:240;height:240" coordorigin="2543,1472" coordsize="2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53" o:spid="_x0000_s1028" style="position:absolute;left:2543;top:147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JkcIA&#10;AADcAAAADwAAAGRycy9kb3ducmV2LnhtbERPS2vCQBC+C/6HZQRvuvFBK6mriFWoeDItnofsdBPN&#10;zobs1sT+elco9DYf33OW685W4kaNLx0rmIwTEMS50yUbBV+f+9EChA/IGivHpOBOHtarfm+JqXYt&#10;n+iWBSNiCPsUFRQh1KmUPi/Ioh+7mjhy366xGCJsjNQNtjHcVnKaJC/SYsmxocCatgXl1+zHKjDn&#10;dt/eT2jm9fHwenn/3W2v3U6p4aDbvIEI1IV/8Z/7Q8f58x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kmRwgAAANwAAAAPAAAAAAAAAAAAAAAAAJgCAABkcnMvZG93&#10;bnJldi54bWxQSwUGAAAAAAQABAD1AAAAhwMAAAAA&#10;" path="m,120r3,21l9,161r11,20l34,198r17,15l69,226r20,8l110,239r10,1l141,237r21,-7l181,220r18,-14l214,189r12,-18l235,151r5,-21l240,120,238,99,231,78,220,59,207,41,190,26,171,14,151,5,131,1,120,,99,2,79,9,59,20,42,34,26,50,14,69,5,89,1,110,,120xe" fillcolor="#ffffb8" stroked="f">
                    <v:path arrowok="t" o:connecttype="custom" o:connectlocs="0,1592;3,1613;9,1633;20,1653;34,1670;51,1685;69,1698;89,1706;110,1711;120,1712;141,1709;162,1702;181,1692;199,1678;214,1661;226,1643;235,1623;240,1602;240,1592;238,1571;231,1550;220,1531;207,1513;190,1498;171,1486;151,1477;131,1473;120,1472;99,1474;79,1481;59,1492;42,1506;26,1522;14,1541;5,1561;1,1582;0,1592" o:connectangles="0,0,0,0,0,0,0,0,0,0,0,0,0,0,0,0,0,0,0,0,0,0,0,0,0,0,0,0,0,0,0,0,0,0,0,0,0"/>
                  </v:shape>
                  <v:group id="Group 43" o:spid="_x0000_s1029" style="position:absolute;left:2543;top:1472;width:240;height:240" coordorigin="2543,1472" coordsize="240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 id="Freeform 52" o:spid="_x0000_s1030" style="position:absolute;left:2543;top:1472;width:240;height:240;visibility:visible;mso-wrap-style:square;v-text-anchor:top" coordsize="24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9pcEA&#10;AADcAAAADwAAAGRycy9kb3ducmV2LnhtbERPTYvCMBC9C/6HMIIX0VRZrVSjyMKC7J6seh+asS02&#10;k9KktvrrzcLC3ubxPme7700lHtS40rKC+SwCQZxZXXKu4HL+mq5BOI+ssbJMCp7kYL8bDraYaNvx&#10;iR6pz0UIYZeggsL7OpHSZQUZdDNbEwfuZhuDPsAml7rBLoSbSi6iaCUNlhwaCqzps6DsnrZGQXtN&#10;D2UXP4+pjSv+7l5t/pNNlBqP+sMGhKfe/4v/3Ecd5n8s4feZcIH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pvaXBAAAA3AAAAA8AAAAAAAAAAAAAAAAAmAIAAGRycy9kb3du&#10;cmV2LnhtbFBLBQYAAAAABAAEAPUAAACGAwAAAAA=&#10;" path="m,120r3,21l9,161r11,20l34,198r17,15l69,226r20,8l110,239r10,1l141,237r21,-7l181,220r18,-14l214,189r12,-18l235,151r5,-21l240,120,238,99,231,78,220,59,207,41,190,26,171,14,151,5,131,1,120,,99,2,79,9,59,20,42,34,26,50,14,69,5,89,1,110,,120xe" filled="f" strokecolor="maroon" strokeweight=".26294mm">
                      <v:path arrowok="t" o:connecttype="custom" o:connectlocs="0,1592;3,1613;9,1633;20,1653;34,1670;51,1685;69,1698;89,1706;110,1711;120,1712;141,1709;162,1702;181,1692;199,1678;214,1661;226,1643;235,1623;240,1602;240,1592;238,1571;231,1550;220,1531;207,1513;190,1498;171,1486;151,1477;131,1473;120,1472;99,1474;79,1481;59,1492;42,1506;26,1522;14,1541;5,1561;1,1582;0,1592" o:connectangles="0,0,0,0,0,0,0,0,0,0,0,0,0,0,0,0,0,0,0,0,0,0,0,0,0,0,0,0,0,0,0,0,0,0,0,0,0"/>
                    </v:shape>
                    <v:group id="Group 44" o:spid="_x0000_s1031" style="position:absolute;left:2671;top:1734;width:0;height:254" coordorigin="2671,1734" coordsize="0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<v:shape id="Freeform 51" o:spid="_x0000_s1032" style="position:absolute;left:2671;top:1734;width:0;height:254;visibility:visible;mso-wrap-style:square;v-text-anchor:top" coordsize="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VDcMA&#10;AADcAAAADwAAAGRycy9kb3ducmV2LnhtbERPTWsCMRC9F/ofwhR6q9m2UmU1igpC6UFwFcHbsBmT&#10;1c1k2aTu9t8boeBtHu9zpvPe1eJKbag8K3gfZCCIS68rNgr2u/XbGESIyBprz6TgjwLMZ89PU8y1&#10;73hL1yIakUI45KjAxtjkUobSksMw8A1x4k6+dRgTbI3ULXYp3NXyI8u+pMOKU4PFhlaWykvx6xSs&#10;P7fmeDgv95tivPy52J3pVrxQ6vWlX0xAROrjQ/zv/tZp/nAE9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nVDcMAAADcAAAADwAAAAAAAAAAAAAAAACYAgAAZHJzL2Rv&#10;d25yZXYueG1sUEsFBgAAAAAEAAQA9QAAAIgDAAAAAA==&#10;" path="m,l,254e" filled="f" strokecolor="maroon" strokeweight=".26403mm">
                        <v:path arrowok="t" o:connecttype="custom" o:connectlocs="0,1734;0,1988" o:connectangles="0,0"/>
                      </v:shape>
                      <v:group id="Group 45" o:spid="_x0000_s1033" style="position:absolute;left:2536;top:1824;width:285;height:0" coordorigin="2536,1824" coordsize="28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Freeform 50" o:spid="_x0000_s1034" style="position:absolute;left:2536;top:1824;width:285;height:0;visibility:visible;mso-wrap-style:square;v-text-anchor:top" coordsize="2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sOn8QA&#10;AADcAAAADwAAAGRycy9kb3ducmV2LnhtbERPS2vCQBC+F/oflhF6kWZT0dLGbESkBfGgNO2hxzE7&#10;eWB2Nma3Gv+9Kwi9zcf3nHQxmFacqHeNZQUvUQyCuLC64UrBz/fn8xsI55E1tpZJwYUcLLLHhxQT&#10;bc/8RafcVyKEsEtQQe19l0jpipoMush2xIErbW/QB9hXUvd4DuGmlZM4fpUGGw4NNXa0qqk45H9G&#10;wWz5m5e7MqaPyX6T86Xdjo/DVqmn0bCcg/A0+H/x3b3WYf70HW7PhAt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bDp/EAAAA3AAAAA8AAAAAAAAAAAAAAAAAmAIAAGRycy9k&#10;b3ducmV2LnhtbFBLBQYAAAAABAAEAPUAAACJAwAAAAA=&#10;" path="m,l285,e" filled="f" strokecolor="maroon" strokeweight=".26186mm">
                          <v:path arrowok="t" o:connecttype="custom" o:connectlocs="0,0;285,0" o:connectangles="0,0"/>
                        </v:shape>
                        <v:group id="Group 46" o:spid="_x0000_s1035" style="position:absolute;left:2491;top:1988;width:180;height:269" coordorigin="2491,1988" coordsize="180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shape id="Freeform 49" o:spid="_x0000_s1036" style="position:absolute;left:2491;top:1988;width:180;height:269;visibility:visible;mso-wrap-style:square;v-text-anchor:top" coordsize="18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RgjMIA&#10;AADcAAAADwAAAGRycy9kb3ducmV2LnhtbERPS2vCQBC+F/wPyxR6KWZjUZE0q4hQ2kI8+IBeh+x0&#10;E8zOhuyapP++Kwje5uN7Tr4ZbSN66nztWMEsSUEQl07XbBScTx/TFQgfkDU2jknBH3nYrCdPOWba&#10;DXyg/hiMiCHsM1RQhdBmUvqyIos+cS1x5H5dZzFE2BmpOxxiuG3kW5oupcWaY0OFLe0qKi/Hq1Vw&#10;3fF8//ldF8VlDCX6H4PDq1Hq5XncvoMINIaH+O7+0nH+Yga3Z+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GCMwgAAANwAAAAPAAAAAAAAAAAAAAAAAJgCAABkcnMvZG93&#10;bnJldi54bWxQSwUGAAAAAAQABAD1AAAAhwMAAAAA&#10;" path="m180,l,269e" filled="f" strokecolor="maroon" strokeweight=".26336mm">
                            <v:path arrowok="t" o:connecttype="custom" o:connectlocs="180,1988;0,2257" o:connectangles="0,0"/>
                          </v:shape>
                          <v:group id="Group 47" o:spid="_x0000_s1037" style="position:absolute;left:2671;top:1988;width:195;height:269" coordorigin="2671,1988" coordsize="195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<v:shape id="Freeform 48" o:spid="_x0000_s1038" style="position:absolute;left:2671;top:1988;width:195;height:269;visibility:visible;mso-wrap-style:square;v-text-anchor:top" coordsize="195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1Q+cMA&#10;AADcAAAADwAAAGRycy9kb3ducmV2LnhtbERPTWvCQBC9C/6HZYRexGxsVSR1ldKm1FtI9NDjkJ0m&#10;odnZkF2T9N93CwVv83ifczhNphUD9a6xrGAdxSCIS6sbrhRcL++rPQjnkTW2lknBDzk4HeezAyba&#10;jpzTUPhKhBB2CSqove8SKV1Zk0EX2Y44cF+2N+gD7CupexxDuGnlYxzvpMGGQ0ONHb3WVH4XN6Pg&#10;zWYmTz+7dL8smw8/rrPNTQ5KPSyml2cQniZ/F/+7zzrM3z7B3zPhAn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1Q+cMAAADcAAAADwAAAAAAAAAAAAAAAACYAgAAZHJzL2Rv&#10;d25yZXYueG1sUEsFBgAAAAAEAAQA9QAAAIgDAAAAAA==&#10;" path="m,l195,269e" filled="f" strokecolor="maroon" strokeweight=".26328mm">
                              <v:path arrowok="t" o:connecttype="custom" o:connectlocs="0,1988;195,2257" o:connectangles="0,0"/>
                            </v:shape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1AF9C2C" wp14:editId="69071B20">
                <wp:simplePos x="0" y="0"/>
                <wp:positionH relativeFrom="page">
                  <wp:posOffset>1261745</wp:posOffset>
                </wp:positionH>
                <wp:positionV relativeFrom="page">
                  <wp:posOffset>1612265</wp:posOffset>
                </wp:positionV>
                <wp:extent cx="5582285" cy="377825"/>
                <wp:effectExtent l="4445" t="2540" r="4445" b="635"/>
                <wp:wrapNone/>
                <wp:docPr id="1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90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F9C2C" id="Text Box 40" o:spid="_x0000_s1033" type="#_x0000_t202" style="position:absolute;left:0;text-align:left;margin-left:99.35pt;margin-top:126.95pt;width:439.55pt;height:2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5H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90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 w:rsidR="00200634">
        <w:rPr>
          <w:b/>
          <w:position w:val="-1"/>
          <w:sz w:val="24"/>
          <w:szCs w:val="24"/>
        </w:rPr>
        <w:t>Ta</w:t>
      </w:r>
      <w:r w:rsidR="00200634">
        <w:rPr>
          <w:b/>
          <w:spacing w:val="1"/>
          <w:position w:val="-1"/>
          <w:sz w:val="24"/>
          <w:szCs w:val="24"/>
        </w:rPr>
        <w:t>b</w:t>
      </w:r>
      <w:r w:rsidR="00200634">
        <w:rPr>
          <w:b/>
          <w:position w:val="-1"/>
          <w:sz w:val="24"/>
          <w:szCs w:val="24"/>
        </w:rPr>
        <w:t>le 6: &lt;Syst</w:t>
      </w:r>
      <w:r w:rsidR="00200634">
        <w:rPr>
          <w:b/>
          <w:spacing w:val="-1"/>
          <w:position w:val="-1"/>
          <w:sz w:val="24"/>
          <w:szCs w:val="24"/>
        </w:rPr>
        <w:t>e</w:t>
      </w:r>
      <w:r w:rsidR="00200634">
        <w:rPr>
          <w:b/>
          <w:spacing w:val="-3"/>
          <w:position w:val="-1"/>
          <w:sz w:val="24"/>
          <w:szCs w:val="24"/>
        </w:rPr>
        <w:t>m</w:t>
      </w:r>
      <w:r w:rsidR="00200634">
        <w:rPr>
          <w:b/>
          <w:position w:val="-1"/>
          <w:sz w:val="24"/>
          <w:szCs w:val="24"/>
        </w:rPr>
        <w:t>&gt;</w:t>
      </w:r>
      <w:r w:rsidR="00200634">
        <w:rPr>
          <w:b/>
          <w:spacing w:val="2"/>
          <w:position w:val="-1"/>
          <w:sz w:val="24"/>
          <w:szCs w:val="24"/>
        </w:rPr>
        <w:t xml:space="preserve"> </w:t>
      </w:r>
      <w:r w:rsidR="00200634">
        <w:rPr>
          <w:b/>
          <w:position w:val="-1"/>
          <w:sz w:val="24"/>
          <w:szCs w:val="24"/>
        </w:rPr>
        <w:t>No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spacing w:val="3"/>
          <w:position w:val="-1"/>
          <w:sz w:val="24"/>
          <w:szCs w:val="24"/>
        </w:rPr>
        <w:t>i</w:t>
      </w:r>
      <w:r w:rsidR="00200634">
        <w:rPr>
          <w:b/>
          <w:spacing w:val="1"/>
          <w:position w:val="-1"/>
          <w:sz w:val="24"/>
          <w:szCs w:val="24"/>
        </w:rPr>
        <w:t>f</w:t>
      </w:r>
      <w:r w:rsidR="00200634">
        <w:rPr>
          <w:b/>
          <w:position w:val="-1"/>
          <w:sz w:val="24"/>
          <w:szCs w:val="24"/>
        </w:rPr>
        <w:t xml:space="preserve">y </w:t>
      </w:r>
      <w:r w:rsidR="00200634">
        <w:rPr>
          <w:b/>
          <w:spacing w:val="-1"/>
          <w:position w:val="-1"/>
          <w:sz w:val="24"/>
          <w:szCs w:val="24"/>
        </w:rPr>
        <w:t>re</w:t>
      </w:r>
      <w:r w:rsidR="00200634">
        <w:rPr>
          <w:b/>
          <w:position w:val="-1"/>
          <w:sz w:val="24"/>
          <w:szCs w:val="24"/>
        </w:rPr>
        <w:t>a</w:t>
      </w:r>
      <w:r w:rsidR="00200634">
        <w:rPr>
          <w:b/>
          <w:spacing w:val="1"/>
          <w:position w:val="-1"/>
          <w:sz w:val="24"/>
          <w:szCs w:val="24"/>
        </w:rPr>
        <w:t>d</w:t>
      </w:r>
      <w:r w:rsidR="00200634">
        <w:rPr>
          <w:b/>
          <w:position w:val="-1"/>
          <w:sz w:val="24"/>
          <w:szCs w:val="24"/>
        </w:rPr>
        <w:t>i</w:t>
      </w:r>
      <w:r w:rsidR="00200634">
        <w:rPr>
          <w:b/>
          <w:spacing w:val="1"/>
          <w:position w:val="-1"/>
          <w:sz w:val="24"/>
          <w:szCs w:val="24"/>
        </w:rPr>
        <w:t>n</w:t>
      </w:r>
      <w:r w:rsidR="00200634">
        <w:rPr>
          <w:b/>
          <w:position w:val="-1"/>
          <w:sz w:val="24"/>
          <w:szCs w:val="24"/>
        </w:rPr>
        <w:t>g sched</w:t>
      </w:r>
      <w:r w:rsidR="00200634">
        <w:rPr>
          <w:b/>
          <w:spacing w:val="-1"/>
          <w:position w:val="-1"/>
          <w:sz w:val="24"/>
          <w:szCs w:val="24"/>
        </w:rPr>
        <w:t>u</w:t>
      </w:r>
      <w:r w:rsidR="00200634">
        <w:rPr>
          <w:b/>
          <w:position w:val="-1"/>
          <w:sz w:val="24"/>
          <w:szCs w:val="24"/>
        </w:rPr>
        <w:t xml:space="preserve">le use </w:t>
      </w:r>
      <w:r w:rsidR="00200634">
        <w:rPr>
          <w:b/>
          <w:spacing w:val="-1"/>
          <w:position w:val="-1"/>
          <w:sz w:val="24"/>
          <w:szCs w:val="24"/>
        </w:rPr>
        <w:t>c</w:t>
      </w:r>
      <w:r w:rsidR="00200634">
        <w:rPr>
          <w:b/>
          <w:position w:val="-1"/>
          <w:sz w:val="24"/>
          <w:szCs w:val="24"/>
        </w:rPr>
        <w:t>ase spe</w:t>
      </w:r>
      <w:r w:rsidR="00200634">
        <w:rPr>
          <w:b/>
          <w:spacing w:val="-1"/>
          <w:position w:val="-1"/>
          <w:sz w:val="24"/>
          <w:szCs w:val="24"/>
        </w:rPr>
        <w:t>c</w:t>
      </w:r>
      <w:r w:rsidR="00200634">
        <w:rPr>
          <w:b/>
          <w:position w:val="-1"/>
          <w:sz w:val="24"/>
          <w:szCs w:val="24"/>
        </w:rPr>
        <w:t>i</w:t>
      </w:r>
      <w:r w:rsidR="00200634">
        <w:rPr>
          <w:b/>
          <w:spacing w:val="2"/>
          <w:position w:val="-1"/>
          <w:sz w:val="24"/>
          <w:szCs w:val="24"/>
        </w:rPr>
        <w:t>f</w:t>
      </w:r>
      <w:r w:rsidR="00200634">
        <w:rPr>
          <w:b/>
          <w:position w:val="-1"/>
          <w:sz w:val="24"/>
          <w:szCs w:val="24"/>
        </w:rPr>
        <w:t>ica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position w:val="-1"/>
          <w:sz w:val="24"/>
          <w:szCs w:val="24"/>
        </w:rPr>
        <w:t>ion</w:t>
      </w:r>
      <w:r w:rsidR="00200634">
        <w:rPr>
          <w:b/>
          <w:spacing w:val="1"/>
          <w:position w:val="-1"/>
          <w:sz w:val="24"/>
          <w:szCs w:val="24"/>
        </w:rPr>
        <w:t xml:space="preserve"> </w:t>
      </w:r>
      <w:r w:rsidR="00200634">
        <w:rPr>
          <w:b/>
          <w:spacing w:val="-1"/>
          <w:position w:val="-1"/>
          <w:sz w:val="24"/>
          <w:szCs w:val="24"/>
        </w:rPr>
        <w:t>t</w:t>
      </w:r>
      <w:r w:rsidR="00200634">
        <w:rPr>
          <w:b/>
          <w:position w:val="-1"/>
          <w:sz w:val="24"/>
          <w:szCs w:val="24"/>
        </w:rPr>
        <w:t>a</w:t>
      </w:r>
      <w:r w:rsidR="00200634">
        <w:rPr>
          <w:b/>
          <w:spacing w:val="1"/>
          <w:position w:val="-1"/>
          <w:sz w:val="24"/>
          <w:szCs w:val="24"/>
        </w:rPr>
        <w:t>b</w:t>
      </w:r>
      <w:r w:rsidR="00200634">
        <w:rPr>
          <w:b/>
          <w:position w:val="-1"/>
          <w:sz w:val="24"/>
          <w:szCs w:val="24"/>
        </w:rPr>
        <w:t>le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990F5D" w:rsidRDefault="00990F5D">
      <w:pPr>
        <w:spacing w:before="5" w:line="180" w:lineRule="exact"/>
        <w:rPr>
          <w:sz w:val="19"/>
          <w:szCs w:val="19"/>
        </w:rPr>
      </w:pPr>
    </w:p>
    <w:p w:rsidR="00990F5D" w:rsidRDefault="003A2105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A87DFB" wp14:editId="6AF5DA7A">
                <wp:simplePos x="0" y="0"/>
                <wp:positionH relativeFrom="page">
                  <wp:posOffset>1948180</wp:posOffset>
                </wp:positionH>
                <wp:positionV relativeFrom="paragraph">
                  <wp:posOffset>-288925</wp:posOffset>
                </wp:positionV>
                <wp:extent cx="3690620" cy="760095"/>
                <wp:effectExtent l="5080" t="6350" r="9525" b="5080"/>
                <wp:wrapNone/>
                <wp:docPr id="1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0620" cy="760095"/>
                          <a:chOff x="3068" y="-455"/>
                          <a:chExt cx="5812" cy="1197"/>
                        </a:xfrm>
                      </wpg:grpSpPr>
                      <wpg:grpSp>
                        <wpg:cNvPr id="130" name="Group 30"/>
                        <wpg:cNvGrpSpPr>
                          <a:grpSpLocks/>
                        </wpg:cNvGrpSpPr>
                        <wpg:grpSpPr bwMode="auto">
                          <a:xfrm>
                            <a:off x="4868" y="-447"/>
                            <a:ext cx="4005" cy="1182"/>
                            <a:chOff x="4868" y="-447"/>
                            <a:chExt cx="4005" cy="1182"/>
                          </a:xfrm>
                        </wpg:grpSpPr>
                        <wps:wsp>
                          <wps:cNvPr id="131" name="Freeform 39"/>
                          <wps:cNvSpPr>
                            <a:spLocks/>
                          </wps:cNvSpPr>
                          <wps:spPr bwMode="auto">
                            <a:xfrm>
                              <a:off x="4868" y="-447"/>
                              <a:ext cx="4005" cy="1182"/>
                            </a:xfrm>
                            <a:custGeom>
                              <a:avLst/>
                              <a:gdLst>
                                <a:gd name="T0" fmla="+- 0 4868 4868"/>
                                <a:gd name="T1" fmla="*/ T0 w 4005"/>
                                <a:gd name="T2" fmla="+- 0 735 -447"/>
                                <a:gd name="T3" fmla="*/ 735 h 1182"/>
                                <a:gd name="T4" fmla="+- 0 8873 4868"/>
                                <a:gd name="T5" fmla="*/ T4 w 4005"/>
                                <a:gd name="T6" fmla="+- 0 735 -447"/>
                                <a:gd name="T7" fmla="*/ 735 h 1182"/>
                                <a:gd name="T8" fmla="+- 0 8873 4868"/>
                                <a:gd name="T9" fmla="*/ T8 w 4005"/>
                                <a:gd name="T10" fmla="+- 0 -447 -447"/>
                                <a:gd name="T11" fmla="*/ -447 h 1182"/>
                                <a:gd name="T12" fmla="+- 0 4868 4868"/>
                                <a:gd name="T13" fmla="*/ T12 w 4005"/>
                                <a:gd name="T14" fmla="+- 0 -447 -447"/>
                                <a:gd name="T15" fmla="*/ -447 h 1182"/>
                                <a:gd name="T16" fmla="+- 0 4868 4868"/>
                                <a:gd name="T17" fmla="*/ T16 w 4005"/>
                                <a:gd name="T18" fmla="+- 0 735 -447"/>
                                <a:gd name="T19" fmla="*/ 735 h 11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05" h="1182">
                                  <a:moveTo>
                                    <a:pt x="0" y="1182"/>
                                  </a:moveTo>
                                  <a:lnTo>
                                    <a:pt x="4005" y="1182"/>
                                  </a:lnTo>
                                  <a:lnTo>
                                    <a:pt x="40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B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868" y="-447"/>
                              <a:ext cx="4005" cy="1182"/>
                              <a:chOff x="4868" y="-447"/>
                              <a:chExt cx="4005" cy="1182"/>
                            </a:xfrm>
                          </wpg:grpSpPr>
                          <wps:wsp>
                            <wps:cNvPr id="133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4868" y="-447"/>
                                <a:ext cx="4005" cy="1182"/>
                              </a:xfrm>
                              <a:custGeom>
                                <a:avLst/>
                                <a:gdLst>
                                  <a:gd name="T0" fmla="+- 0 4868 4868"/>
                                  <a:gd name="T1" fmla="*/ T0 w 4005"/>
                                  <a:gd name="T2" fmla="+- 0 735 -447"/>
                                  <a:gd name="T3" fmla="*/ 735 h 1182"/>
                                  <a:gd name="T4" fmla="+- 0 8873 4868"/>
                                  <a:gd name="T5" fmla="*/ T4 w 4005"/>
                                  <a:gd name="T6" fmla="+- 0 735 -447"/>
                                  <a:gd name="T7" fmla="*/ 735 h 1182"/>
                                  <a:gd name="T8" fmla="+- 0 8873 4868"/>
                                  <a:gd name="T9" fmla="*/ T8 w 4005"/>
                                  <a:gd name="T10" fmla="+- 0 -447 -447"/>
                                  <a:gd name="T11" fmla="*/ -447 h 1182"/>
                                  <a:gd name="T12" fmla="+- 0 4868 4868"/>
                                  <a:gd name="T13" fmla="*/ T12 w 4005"/>
                                  <a:gd name="T14" fmla="+- 0 -447 -447"/>
                                  <a:gd name="T15" fmla="*/ -447 h 1182"/>
                                  <a:gd name="T16" fmla="+- 0 4868 4868"/>
                                  <a:gd name="T17" fmla="*/ T16 w 4005"/>
                                  <a:gd name="T18" fmla="+- 0 735 -447"/>
                                  <a:gd name="T19" fmla="*/ 735 h 118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4005" h="1182">
                                    <a:moveTo>
                                      <a:pt x="0" y="1182"/>
                                    </a:moveTo>
                                    <a:lnTo>
                                      <a:pt x="4005" y="1182"/>
                                    </a:lnTo>
                                    <a:lnTo>
                                      <a:pt x="400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8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433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4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188" y="-208"/>
                                <a:ext cx="1485" cy="643"/>
                                <a:chOff x="6188" y="-208"/>
                                <a:chExt cx="1485" cy="643"/>
                              </a:xfrm>
                            </wpg:grpSpPr>
                            <wps:wsp>
                              <wps:cNvPr id="135" name="Freeform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88" y="-208"/>
                                  <a:ext cx="1485" cy="643"/>
                                </a:xfrm>
                                <a:custGeom>
                                  <a:avLst/>
                                  <a:gdLst>
                                    <a:gd name="T0" fmla="+- 0 6188 6188"/>
                                    <a:gd name="T1" fmla="*/ T0 w 1485"/>
                                    <a:gd name="T2" fmla="+- 0 106 -208"/>
                                    <a:gd name="T3" fmla="*/ 106 h 643"/>
                                    <a:gd name="T4" fmla="+- 0 6198 6188"/>
                                    <a:gd name="T5" fmla="*/ T4 w 1485"/>
                                    <a:gd name="T6" fmla="+- 0 159 -208"/>
                                    <a:gd name="T7" fmla="*/ 159 h 643"/>
                                    <a:gd name="T8" fmla="+- 0 6226 6188"/>
                                    <a:gd name="T9" fmla="*/ T8 w 1485"/>
                                    <a:gd name="T10" fmla="+- 0 209 -208"/>
                                    <a:gd name="T11" fmla="*/ 209 h 643"/>
                                    <a:gd name="T12" fmla="+- 0 6271 6188"/>
                                    <a:gd name="T13" fmla="*/ T12 w 1485"/>
                                    <a:gd name="T14" fmla="+- 0 257 -208"/>
                                    <a:gd name="T15" fmla="*/ 257 h 643"/>
                                    <a:gd name="T16" fmla="+- 0 6330 6188"/>
                                    <a:gd name="T17" fmla="*/ T16 w 1485"/>
                                    <a:gd name="T18" fmla="+- 0 300 -208"/>
                                    <a:gd name="T19" fmla="*/ 300 h 643"/>
                                    <a:gd name="T20" fmla="+- 0 6404 6188"/>
                                    <a:gd name="T21" fmla="*/ T20 w 1485"/>
                                    <a:gd name="T22" fmla="+- 0 338 -208"/>
                                    <a:gd name="T23" fmla="*/ 338 h 643"/>
                                    <a:gd name="T24" fmla="+- 0 6490 6188"/>
                                    <a:gd name="T25" fmla="*/ T24 w 1485"/>
                                    <a:gd name="T26" fmla="+- 0 371 -208"/>
                                    <a:gd name="T27" fmla="*/ 371 h 643"/>
                                    <a:gd name="T28" fmla="+- 0 6586 6188"/>
                                    <a:gd name="T29" fmla="*/ T28 w 1485"/>
                                    <a:gd name="T30" fmla="+- 0 398 -208"/>
                                    <a:gd name="T31" fmla="*/ 398 h 643"/>
                                    <a:gd name="T32" fmla="+- 0 6638 6188"/>
                                    <a:gd name="T33" fmla="*/ T32 w 1485"/>
                                    <a:gd name="T34" fmla="+- 0 409 -208"/>
                                    <a:gd name="T35" fmla="*/ 409 h 643"/>
                                    <a:gd name="T36" fmla="+- 0 6691 6188"/>
                                    <a:gd name="T37" fmla="*/ T36 w 1485"/>
                                    <a:gd name="T38" fmla="+- 0 418 -208"/>
                                    <a:gd name="T39" fmla="*/ 418 h 643"/>
                                    <a:gd name="T40" fmla="+- 0 6747 6188"/>
                                    <a:gd name="T41" fmla="*/ T40 w 1485"/>
                                    <a:gd name="T42" fmla="+- 0 426 -208"/>
                                    <a:gd name="T43" fmla="*/ 426 h 643"/>
                                    <a:gd name="T44" fmla="+- 0 6804 6188"/>
                                    <a:gd name="T45" fmla="*/ T44 w 1485"/>
                                    <a:gd name="T46" fmla="+- 0 431 -208"/>
                                    <a:gd name="T47" fmla="*/ 431 h 643"/>
                                    <a:gd name="T48" fmla="+- 0 6863 6188"/>
                                    <a:gd name="T49" fmla="*/ T48 w 1485"/>
                                    <a:gd name="T50" fmla="+- 0 434 -208"/>
                                    <a:gd name="T51" fmla="*/ 434 h 643"/>
                                    <a:gd name="T52" fmla="+- 0 6923 6188"/>
                                    <a:gd name="T53" fmla="*/ T52 w 1485"/>
                                    <a:gd name="T54" fmla="+- 0 435 -208"/>
                                    <a:gd name="T55" fmla="*/ 435 h 643"/>
                                    <a:gd name="T56" fmla="+- 0 6986 6188"/>
                                    <a:gd name="T57" fmla="*/ T56 w 1485"/>
                                    <a:gd name="T58" fmla="+- 0 434 -208"/>
                                    <a:gd name="T59" fmla="*/ 434 h 643"/>
                                    <a:gd name="T60" fmla="+- 0 7046 6188"/>
                                    <a:gd name="T61" fmla="*/ T60 w 1485"/>
                                    <a:gd name="T62" fmla="+- 0 431 -208"/>
                                    <a:gd name="T63" fmla="*/ 431 h 643"/>
                                    <a:gd name="T64" fmla="+- 0 7106 6188"/>
                                    <a:gd name="T65" fmla="*/ T64 w 1485"/>
                                    <a:gd name="T66" fmla="+- 0 426 -208"/>
                                    <a:gd name="T67" fmla="*/ 426 h 643"/>
                                    <a:gd name="T68" fmla="+- 0 7163 6188"/>
                                    <a:gd name="T69" fmla="*/ T68 w 1485"/>
                                    <a:gd name="T70" fmla="+- 0 418 -208"/>
                                    <a:gd name="T71" fmla="*/ 418 h 643"/>
                                    <a:gd name="T72" fmla="+- 0 7218 6188"/>
                                    <a:gd name="T73" fmla="*/ T72 w 1485"/>
                                    <a:gd name="T74" fmla="+- 0 409 -208"/>
                                    <a:gd name="T75" fmla="*/ 409 h 643"/>
                                    <a:gd name="T76" fmla="+- 0 7271 6188"/>
                                    <a:gd name="T77" fmla="*/ T76 w 1485"/>
                                    <a:gd name="T78" fmla="+- 0 398 -208"/>
                                    <a:gd name="T79" fmla="*/ 398 h 643"/>
                                    <a:gd name="T80" fmla="+- 0 7321 6188"/>
                                    <a:gd name="T81" fmla="*/ T80 w 1485"/>
                                    <a:gd name="T82" fmla="+- 0 386 -208"/>
                                    <a:gd name="T83" fmla="*/ 386 h 643"/>
                                    <a:gd name="T84" fmla="+- 0 7369 6188"/>
                                    <a:gd name="T85" fmla="*/ T84 w 1485"/>
                                    <a:gd name="T86" fmla="+- 0 371 -208"/>
                                    <a:gd name="T87" fmla="*/ 371 h 643"/>
                                    <a:gd name="T88" fmla="+- 0 7456 6188"/>
                                    <a:gd name="T89" fmla="*/ T88 w 1485"/>
                                    <a:gd name="T90" fmla="+- 0 338 -208"/>
                                    <a:gd name="T91" fmla="*/ 338 h 643"/>
                                    <a:gd name="T92" fmla="+- 0 7530 6188"/>
                                    <a:gd name="T93" fmla="*/ T92 w 1485"/>
                                    <a:gd name="T94" fmla="+- 0 300 -208"/>
                                    <a:gd name="T95" fmla="*/ 300 h 643"/>
                                    <a:gd name="T96" fmla="+- 0 7591 6188"/>
                                    <a:gd name="T97" fmla="*/ T96 w 1485"/>
                                    <a:gd name="T98" fmla="+- 0 257 -208"/>
                                    <a:gd name="T99" fmla="*/ 257 h 643"/>
                                    <a:gd name="T100" fmla="+- 0 7636 6188"/>
                                    <a:gd name="T101" fmla="*/ T100 w 1485"/>
                                    <a:gd name="T102" fmla="+- 0 209 -208"/>
                                    <a:gd name="T103" fmla="*/ 209 h 643"/>
                                    <a:gd name="T104" fmla="+- 0 7664 6188"/>
                                    <a:gd name="T105" fmla="*/ T104 w 1485"/>
                                    <a:gd name="T106" fmla="+- 0 159 -208"/>
                                    <a:gd name="T107" fmla="*/ 159 h 643"/>
                                    <a:gd name="T108" fmla="+- 0 7673 6188"/>
                                    <a:gd name="T109" fmla="*/ T108 w 1485"/>
                                    <a:gd name="T110" fmla="+- 0 106 -208"/>
                                    <a:gd name="T111" fmla="*/ 106 h 643"/>
                                    <a:gd name="T112" fmla="+- 0 7671 6188"/>
                                    <a:gd name="T113" fmla="*/ T112 w 1485"/>
                                    <a:gd name="T114" fmla="+- 0 80 -208"/>
                                    <a:gd name="T115" fmla="*/ 80 h 643"/>
                                    <a:gd name="T116" fmla="+- 0 7652 6188"/>
                                    <a:gd name="T117" fmla="*/ T116 w 1485"/>
                                    <a:gd name="T118" fmla="+- 0 29 -208"/>
                                    <a:gd name="T119" fmla="*/ 29 h 643"/>
                                    <a:gd name="T120" fmla="+- 0 7615 6188"/>
                                    <a:gd name="T121" fmla="*/ T120 w 1485"/>
                                    <a:gd name="T122" fmla="+- 0 -19 -208"/>
                                    <a:gd name="T123" fmla="*/ -19 h 643"/>
                                    <a:gd name="T124" fmla="+- 0 7562 6188"/>
                                    <a:gd name="T125" fmla="*/ T124 w 1485"/>
                                    <a:gd name="T126" fmla="+- 0 -62 -208"/>
                                    <a:gd name="T127" fmla="*/ -62 h 643"/>
                                    <a:gd name="T128" fmla="+- 0 7495 6188"/>
                                    <a:gd name="T129" fmla="*/ T128 w 1485"/>
                                    <a:gd name="T130" fmla="+- 0 -101 -208"/>
                                    <a:gd name="T131" fmla="*/ -101 h 643"/>
                                    <a:gd name="T132" fmla="+- 0 7414 6188"/>
                                    <a:gd name="T133" fmla="*/ T132 w 1485"/>
                                    <a:gd name="T134" fmla="+- 0 -134 -208"/>
                                    <a:gd name="T135" fmla="*/ -134 h 643"/>
                                    <a:gd name="T136" fmla="+- 0 7321 6188"/>
                                    <a:gd name="T137" fmla="*/ T136 w 1485"/>
                                    <a:gd name="T138" fmla="+- 0 -162 -208"/>
                                    <a:gd name="T139" fmla="*/ -162 h 643"/>
                                    <a:gd name="T140" fmla="+- 0 7271 6188"/>
                                    <a:gd name="T141" fmla="*/ T140 w 1485"/>
                                    <a:gd name="T142" fmla="+- 0 -174 -208"/>
                                    <a:gd name="T143" fmla="*/ -174 h 643"/>
                                    <a:gd name="T144" fmla="+- 0 7218 6188"/>
                                    <a:gd name="T145" fmla="*/ T144 w 1485"/>
                                    <a:gd name="T146" fmla="+- 0 -184 -208"/>
                                    <a:gd name="T147" fmla="*/ -184 h 643"/>
                                    <a:gd name="T148" fmla="+- 0 7163 6188"/>
                                    <a:gd name="T149" fmla="*/ T148 w 1485"/>
                                    <a:gd name="T150" fmla="+- 0 -193 -208"/>
                                    <a:gd name="T151" fmla="*/ -193 h 643"/>
                                    <a:gd name="T152" fmla="+- 0 7106 6188"/>
                                    <a:gd name="T153" fmla="*/ T152 w 1485"/>
                                    <a:gd name="T154" fmla="+- 0 -199 -208"/>
                                    <a:gd name="T155" fmla="*/ -199 h 643"/>
                                    <a:gd name="T156" fmla="+- 0 7046 6188"/>
                                    <a:gd name="T157" fmla="*/ T156 w 1485"/>
                                    <a:gd name="T158" fmla="+- 0 -204 -208"/>
                                    <a:gd name="T159" fmla="*/ -204 h 643"/>
                                    <a:gd name="T160" fmla="+- 0 6986 6188"/>
                                    <a:gd name="T161" fmla="*/ T160 w 1485"/>
                                    <a:gd name="T162" fmla="+- 0 -207 -208"/>
                                    <a:gd name="T163" fmla="*/ -207 h 643"/>
                                    <a:gd name="T164" fmla="+- 0 6923 6188"/>
                                    <a:gd name="T165" fmla="*/ T164 w 1485"/>
                                    <a:gd name="T166" fmla="+- 0 -208 -208"/>
                                    <a:gd name="T167" fmla="*/ -208 h 643"/>
                                    <a:gd name="T168" fmla="+- 0 6863 6188"/>
                                    <a:gd name="T169" fmla="*/ T168 w 1485"/>
                                    <a:gd name="T170" fmla="+- 0 -207 -208"/>
                                    <a:gd name="T171" fmla="*/ -207 h 643"/>
                                    <a:gd name="T172" fmla="+- 0 6804 6188"/>
                                    <a:gd name="T173" fmla="*/ T172 w 1485"/>
                                    <a:gd name="T174" fmla="+- 0 -204 -208"/>
                                    <a:gd name="T175" fmla="*/ -204 h 643"/>
                                    <a:gd name="T176" fmla="+- 0 6747 6188"/>
                                    <a:gd name="T177" fmla="*/ T176 w 1485"/>
                                    <a:gd name="T178" fmla="+- 0 -199 -208"/>
                                    <a:gd name="T179" fmla="*/ -199 h 643"/>
                                    <a:gd name="T180" fmla="+- 0 6691 6188"/>
                                    <a:gd name="T181" fmla="*/ T180 w 1485"/>
                                    <a:gd name="T182" fmla="+- 0 -193 -208"/>
                                    <a:gd name="T183" fmla="*/ -193 h 643"/>
                                    <a:gd name="T184" fmla="+- 0 6638 6188"/>
                                    <a:gd name="T185" fmla="*/ T184 w 1485"/>
                                    <a:gd name="T186" fmla="+- 0 -184 -208"/>
                                    <a:gd name="T187" fmla="*/ -184 h 643"/>
                                    <a:gd name="T188" fmla="+- 0 6586 6188"/>
                                    <a:gd name="T189" fmla="*/ T188 w 1485"/>
                                    <a:gd name="T190" fmla="+- 0 -174 -208"/>
                                    <a:gd name="T191" fmla="*/ -174 h 643"/>
                                    <a:gd name="T192" fmla="+- 0 6537 6188"/>
                                    <a:gd name="T193" fmla="*/ T192 w 1485"/>
                                    <a:gd name="T194" fmla="+- 0 -162 -208"/>
                                    <a:gd name="T195" fmla="*/ -162 h 643"/>
                                    <a:gd name="T196" fmla="+- 0 6445 6188"/>
                                    <a:gd name="T197" fmla="*/ T196 w 1485"/>
                                    <a:gd name="T198" fmla="+- 0 -134 -208"/>
                                    <a:gd name="T199" fmla="*/ -134 h 643"/>
                                    <a:gd name="T200" fmla="+- 0 6366 6188"/>
                                    <a:gd name="T201" fmla="*/ T200 w 1485"/>
                                    <a:gd name="T202" fmla="+- 0 -101 -208"/>
                                    <a:gd name="T203" fmla="*/ -101 h 643"/>
                                    <a:gd name="T204" fmla="+- 0 6299 6188"/>
                                    <a:gd name="T205" fmla="*/ T204 w 1485"/>
                                    <a:gd name="T206" fmla="+- 0 -62 -208"/>
                                    <a:gd name="T207" fmla="*/ -62 h 643"/>
                                    <a:gd name="T208" fmla="+- 0 6246 6188"/>
                                    <a:gd name="T209" fmla="*/ T208 w 1485"/>
                                    <a:gd name="T210" fmla="+- 0 -19 -208"/>
                                    <a:gd name="T211" fmla="*/ -19 h 643"/>
                                    <a:gd name="T212" fmla="+- 0 6210 6188"/>
                                    <a:gd name="T213" fmla="*/ T212 w 1485"/>
                                    <a:gd name="T214" fmla="+- 0 29 -208"/>
                                    <a:gd name="T215" fmla="*/ 29 h 643"/>
                                    <a:gd name="T216" fmla="+- 0 6191 6188"/>
                                    <a:gd name="T217" fmla="*/ T216 w 1485"/>
                                    <a:gd name="T218" fmla="+- 0 80 -208"/>
                                    <a:gd name="T219" fmla="*/ 80 h 643"/>
                                    <a:gd name="T220" fmla="+- 0 6188 6188"/>
                                    <a:gd name="T221" fmla="*/ T220 w 1485"/>
                                    <a:gd name="T222" fmla="+- 0 106 -208"/>
                                    <a:gd name="T223" fmla="*/ 106 h 6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</a:cxnLst>
                                  <a:rect l="0" t="0" r="r" b="b"/>
                                  <a:pathLst>
                                    <a:path w="1485" h="643">
                                      <a:moveTo>
                                        <a:pt x="0" y="314"/>
                                      </a:moveTo>
                                      <a:lnTo>
                                        <a:pt x="10" y="367"/>
                                      </a:lnTo>
                                      <a:lnTo>
                                        <a:pt x="38" y="417"/>
                                      </a:lnTo>
                                      <a:lnTo>
                                        <a:pt x="83" y="465"/>
                                      </a:lnTo>
                                      <a:lnTo>
                                        <a:pt x="142" y="508"/>
                                      </a:lnTo>
                                      <a:lnTo>
                                        <a:pt x="216" y="546"/>
                                      </a:lnTo>
                                      <a:lnTo>
                                        <a:pt x="302" y="579"/>
                                      </a:lnTo>
                                      <a:lnTo>
                                        <a:pt x="398" y="606"/>
                                      </a:lnTo>
                                      <a:lnTo>
                                        <a:pt x="450" y="617"/>
                                      </a:lnTo>
                                      <a:lnTo>
                                        <a:pt x="503" y="626"/>
                                      </a:lnTo>
                                      <a:lnTo>
                                        <a:pt x="559" y="634"/>
                                      </a:lnTo>
                                      <a:lnTo>
                                        <a:pt x="616" y="639"/>
                                      </a:lnTo>
                                      <a:lnTo>
                                        <a:pt x="675" y="642"/>
                                      </a:lnTo>
                                      <a:lnTo>
                                        <a:pt x="735" y="643"/>
                                      </a:lnTo>
                                      <a:lnTo>
                                        <a:pt x="798" y="642"/>
                                      </a:lnTo>
                                      <a:lnTo>
                                        <a:pt x="858" y="639"/>
                                      </a:lnTo>
                                      <a:lnTo>
                                        <a:pt x="918" y="634"/>
                                      </a:lnTo>
                                      <a:lnTo>
                                        <a:pt x="975" y="626"/>
                                      </a:lnTo>
                                      <a:lnTo>
                                        <a:pt x="1030" y="617"/>
                                      </a:lnTo>
                                      <a:lnTo>
                                        <a:pt x="1083" y="606"/>
                                      </a:lnTo>
                                      <a:lnTo>
                                        <a:pt x="1133" y="594"/>
                                      </a:lnTo>
                                      <a:lnTo>
                                        <a:pt x="1181" y="579"/>
                                      </a:lnTo>
                                      <a:lnTo>
                                        <a:pt x="1268" y="546"/>
                                      </a:lnTo>
                                      <a:lnTo>
                                        <a:pt x="1342" y="508"/>
                                      </a:lnTo>
                                      <a:lnTo>
                                        <a:pt x="1403" y="465"/>
                                      </a:lnTo>
                                      <a:lnTo>
                                        <a:pt x="1448" y="417"/>
                                      </a:lnTo>
                                      <a:lnTo>
                                        <a:pt x="1476" y="367"/>
                                      </a:lnTo>
                                      <a:lnTo>
                                        <a:pt x="1485" y="314"/>
                                      </a:lnTo>
                                      <a:lnTo>
                                        <a:pt x="1483" y="288"/>
                                      </a:lnTo>
                                      <a:lnTo>
                                        <a:pt x="1464" y="237"/>
                                      </a:lnTo>
                                      <a:lnTo>
                                        <a:pt x="1427" y="189"/>
                                      </a:lnTo>
                                      <a:lnTo>
                                        <a:pt x="1374" y="146"/>
                                      </a:lnTo>
                                      <a:lnTo>
                                        <a:pt x="1307" y="107"/>
                                      </a:lnTo>
                                      <a:lnTo>
                                        <a:pt x="1226" y="74"/>
                                      </a:lnTo>
                                      <a:lnTo>
                                        <a:pt x="1133" y="46"/>
                                      </a:lnTo>
                                      <a:lnTo>
                                        <a:pt x="1083" y="34"/>
                                      </a:lnTo>
                                      <a:lnTo>
                                        <a:pt x="1030" y="24"/>
                                      </a:lnTo>
                                      <a:lnTo>
                                        <a:pt x="975" y="15"/>
                                      </a:lnTo>
                                      <a:lnTo>
                                        <a:pt x="918" y="9"/>
                                      </a:lnTo>
                                      <a:lnTo>
                                        <a:pt x="858" y="4"/>
                                      </a:lnTo>
                                      <a:lnTo>
                                        <a:pt x="798" y="1"/>
                                      </a:lnTo>
                                      <a:lnTo>
                                        <a:pt x="735" y="0"/>
                                      </a:lnTo>
                                      <a:lnTo>
                                        <a:pt x="675" y="1"/>
                                      </a:lnTo>
                                      <a:lnTo>
                                        <a:pt x="616" y="4"/>
                                      </a:lnTo>
                                      <a:lnTo>
                                        <a:pt x="559" y="9"/>
                                      </a:lnTo>
                                      <a:lnTo>
                                        <a:pt x="503" y="15"/>
                                      </a:lnTo>
                                      <a:lnTo>
                                        <a:pt x="450" y="24"/>
                                      </a:lnTo>
                                      <a:lnTo>
                                        <a:pt x="398" y="34"/>
                                      </a:lnTo>
                                      <a:lnTo>
                                        <a:pt x="349" y="46"/>
                                      </a:lnTo>
                                      <a:lnTo>
                                        <a:pt x="257" y="74"/>
                                      </a:lnTo>
                                      <a:lnTo>
                                        <a:pt x="178" y="107"/>
                                      </a:lnTo>
                                      <a:lnTo>
                                        <a:pt x="111" y="146"/>
                                      </a:lnTo>
                                      <a:lnTo>
                                        <a:pt x="58" y="189"/>
                                      </a:lnTo>
                                      <a:lnTo>
                                        <a:pt x="22" y="237"/>
                                      </a:lnTo>
                                      <a:lnTo>
                                        <a:pt x="3" y="288"/>
                                      </a:lnTo>
                                      <a:lnTo>
                                        <a:pt x="0" y="3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B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6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88" y="-208"/>
                                  <a:ext cx="1485" cy="643"/>
                                  <a:chOff x="6188" y="-208"/>
                                  <a:chExt cx="1485" cy="643"/>
                                </a:xfrm>
                              </wpg:grpSpPr>
                              <wps:wsp>
                                <wps:cNvPr id="137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88" y="-208"/>
                                    <a:ext cx="1485" cy="643"/>
                                  </a:xfrm>
                                  <a:custGeom>
                                    <a:avLst/>
                                    <a:gdLst>
                                      <a:gd name="T0" fmla="+- 0 6188 6188"/>
                                      <a:gd name="T1" fmla="*/ T0 w 1485"/>
                                      <a:gd name="T2" fmla="+- 0 106 -208"/>
                                      <a:gd name="T3" fmla="*/ 106 h 643"/>
                                      <a:gd name="T4" fmla="+- 0 6198 6188"/>
                                      <a:gd name="T5" fmla="*/ T4 w 1485"/>
                                      <a:gd name="T6" fmla="+- 0 159 -208"/>
                                      <a:gd name="T7" fmla="*/ 159 h 643"/>
                                      <a:gd name="T8" fmla="+- 0 6226 6188"/>
                                      <a:gd name="T9" fmla="*/ T8 w 1485"/>
                                      <a:gd name="T10" fmla="+- 0 209 -208"/>
                                      <a:gd name="T11" fmla="*/ 209 h 643"/>
                                      <a:gd name="T12" fmla="+- 0 6271 6188"/>
                                      <a:gd name="T13" fmla="*/ T12 w 1485"/>
                                      <a:gd name="T14" fmla="+- 0 257 -208"/>
                                      <a:gd name="T15" fmla="*/ 257 h 643"/>
                                      <a:gd name="T16" fmla="+- 0 6330 6188"/>
                                      <a:gd name="T17" fmla="*/ T16 w 1485"/>
                                      <a:gd name="T18" fmla="+- 0 300 -208"/>
                                      <a:gd name="T19" fmla="*/ 300 h 643"/>
                                      <a:gd name="T20" fmla="+- 0 6404 6188"/>
                                      <a:gd name="T21" fmla="*/ T20 w 1485"/>
                                      <a:gd name="T22" fmla="+- 0 338 -208"/>
                                      <a:gd name="T23" fmla="*/ 338 h 643"/>
                                      <a:gd name="T24" fmla="+- 0 6490 6188"/>
                                      <a:gd name="T25" fmla="*/ T24 w 1485"/>
                                      <a:gd name="T26" fmla="+- 0 371 -208"/>
                                      <a:gd name="T27" fmla="*/ 371 h 643"/>
                                      <a:gd name="T28" fmla="+- 0 6586 6188"/>
                                      <a:gd name="T29" fmla="*/ T28 w 1485"/>
                                      <a:gd name="T30" fmla="+- 0 398 -208"/>
                                      <a:gd name="T31" fmla="*/ 398 h 643"/>
                                      <a:gd name="T32" fmla="+- 0 6638 6188"/>
                                      <a:gd name="T33" fmla="*/ T32 w 1485"/>
                                      <a:gd name="T34" fmla="+- 0 409 -208"/>
                                      <a:gd name="T35" fmla="*/ 409 h 643"/>
                                      <a:gd name="T36" fmla="+- 0 6691 6188"/>
                                      <a:gd name="T37" fmla="*/ T36 w 1485"/>
                                      <a:gd name="T38" fmla="+- 0 418 -208"/>
                                      <a:gd name="T39" fmla="*/ 418 h 643"/>
                                      <a:gd name="T40" fmla="+- 0 6747 6188"/>
                                      <a:gd name="T41" fmla="*/ T40 w 1485"/>
                                      <a:gd name="T42" fmla="+- 0 426 -208"/>
                                      <a:gd name="T43" fmla="*/ 426 h 643"/>
                                      <a:gd name="T44" fmla="+- 0 6804 6188"/>
                                      <a:gd name="T45" fmla="*/ T44 w 1485"/>
                                      <a:gd name="T46" fmla="+- 0 431 -208"/>
                                      <a:gd name="T47" fmla="*/ 431 h 643"/>
                                      <a:gd name="T48" fmla="+- 0 6863 6188"/>
                                      <a:gd name="T49" fmla="*/ T48 w 1485"/>
                                      <a:gd name="T50" fmla="+- 0 434 -208"/>
                                      <a:gd name="T51" fmla="*/ 434 h 643"/>
                                      <a:gd name="T52" fmla="+- 0 6923 6188"/>
                                      <a:gd name="T53" fmla="*/ T52 w 1485"/>
                                      <a:gd name="T54" fmla="+- 0 435 -208"/>
                                      <a:gd name="T55" fmla="*/ 435 h 643"/>
                                      <a:gd name="T56" fmla="+- 0 6986 6188"/>
                                      <a:gd name="T57" fmla="*/ T56 w 1485"/>
                                      <a:gd name="T58" fmla="+- 0 434 -208"/>
                                      <a:gd name="T59" fmla="*/ 434 h 643"/>
                                      <a:gd name="T60" fmla="+- 0 7046 6188"/>
                                      <a:gd name="T61" fmla="*/ T60 w 1485"/>
                                      <a:gd name="T62" fmla="+- 0 431 -208"/>
                                      <a:gd name="T63" fmla="*/ 431 h 643"/>
                                      <a:gd name="T64" fmla="+- 0 7106 6188"/>
                                      <a:gd name="T65" fmla="*/ T64 w 1485"/>
                                      <a:gd name="T66" fmla="+- 0 426 -208"/>
                                      <a:gd name="T67" fmla="*/ 426 h 643"/>
                                      <a:gd name="T68" fmla="+- 0 7163 6188"/>
                                      <a:gd name="T69" fmla="*/ T68 w 1485"/>
                                      <a:gd name="T70" fmla="+- 0 418 -208"/>
                                      <a:gd name="T71" fmla="*/ 418 h 643"/>
                                      <a:gd name="T72" fmla="+- 0 7218 6188"/>
                                      <a:gd name="T73" fmla="*/ T72 w 1485"/>
                                      <a:gd name="T74" fmla="+- 0 409 -208"/>
                                      <a:gd name="T75" fmla="*/ 409 h 643"/>
                                      <a:gd name="T76" fmla="+- 0 7271 6188"/>
                                      <a:gd name="T77" fmla="*/ T76 w 1485"/>
                                      <a:gd name="T78" fmla="+- 0 398 -208"/>
                                      <a:gd name="T79" fmla="*/ 398 h 643"/>
                                      <a:gd name="T80" fmla="+- 0 7321 6188"/>
                                      <a:gd name="T81" fmla="*/ T80 w 1485"/>
                                      <a:gd name="T82" fmla="+- 0 386 -208"/>
                                      <a:gd name="T83" fmla="*/ 386 h 643"/>
                                      <a:gd name="T84" fmla="+- 0 7369 6188"/>
                                      <a:gd name="T85" fmla="*/ T84 w 1485"/>
                                      <a:gd name="T86" fmla="+- 0 371 -208"/>
                                      <a:gd name="T87" fmla="*/ 371 h 643"/>
                                      <a:gd name="T88" fmla="+- 0 7456 6188"/>
                                      <a:gd name="T89" fmla="*/ T88 w 1485"/>
                                      <a:gd name="T90" fmla="+- 0 338 -208"/>
                                      <a:gd name="T91" fmla="*/ 338 h 643"/>
                                      <a:gd name="T92" fmla="+- 0 7530 6188"/>
                                      <a:gd name="T93" fmla="*/ T92 w 1485"/>
                                      <a:gd name="T94" fmla="+- 0 300 -208"/>
                                      <a:gd name="T95" fmla="*/ 300 h 643"/>
                                      <a:gd name="T96" fmla="+- 0 7591 6188"/>
                                      <a:gd name="T97" fmla="*/ T96 w 1485"/>
                                      <a:gd name="T98" fmla="+- 0 257 -208"/>
                                      <a:gd name="T99" fmla="*/ 257 h 643"/>
                                      <a:gd name="T100" fmla="+- 0 7636 6188"/>
                                      <a:gd name="T101" fmla="*/ T100 w 1485"/>
                                      <a:gd name="T102" fmla="+- 0 209 -208"/>
                                      <a:gd name="T103" fmla="*/ 209 h 643"/>
                                      <a:gd name="T104" fmla="+- 0 7664 6188"/>
                                      <a:gd name="T105" fmla="*/ T104 w 1485"/>
                                      <a:gd name="T106" fmla="+- 0 159 -208"/>
                                      <a:gd name="T107" fmla="*/ 159 h 643"/>
                                      <a:gd name="T108" fmla="+- 0 7673 6188"/>
                                      <a:gd name="T109" fmla="*/ T108 w 1485"/>
                                      <a:gd name="T110" fmla="+- 0 106 -208"/>
                                      <a:gd name="T111" fmla="*/ 106 h 643"/>
                                      <a:gd name="T112" fmla="+- 0 7671 6188"/>
                                      <a:gd name="T113" fmla="*/ T112 w 1485"/>
                                      <a:gd name="T114" fmla="+- 0 80 -208"/>
                                      <a:gd name="T115" fmla="*/ 80 h 643"/>
                                      <a:gd name="T116" fmla="+- 0 7652 6188"/>
                                      <a:gd name="T117" fmla="*/ T116 w 1485"/>
                                      <a:gd name="T118" fmla="+- 0 29 -208"/>
                                      <a:gd name="T119" fmla="*/ 29 h 643"/>
                                      <a:gd name="T120" fmla="+- 0 7615 6188"/>
                                      <a:gd name="T121" fmla="*/ T120 w 1485"/>
                                      <a:gd name="T122" fmla="+- 0 -19 -208"/>
                                      <a:gd name="T123" fmla="*/ -19 h 643"/>
                                      <a:gd name="T124" fmla="+- 0 7562 6188"/>
                                      <a:gd name="T125" fmla="*/ T124 w 1485"/>
                                      <a:gd name="T126" fmla="+- 0 -62 -208"/>
                                      <a:gd name="T127" fmla="*/ -62 h 643"/>
                                      <a:gd name="T128" fmla="+- 0 7495 6188"/>
                                      <a:gd name="T129" fmla="*/ T128 w 1485"/>
                                      <a:gd name="T130" fmla="+- 0 -101 -208"/>
                                      <a:gd name="T131" fmla="*/ -101 h 643"/>
                                      <a:gd name="T132" fmla="+- 0 7414 6188"/>
                                      <a:gd name="T133" fmla="*/ T132 w 1485"/>
                                      <a:gd name="T134" fmla="+- 0 -134 -208"/>
                                      <a:gd name="T135" fmla="*/ -134 h 643"/>
                                      <a:gd name="T136" fmla="+- 0 7321 6188"/>
                                      <a:gd name="T137" fmla="*/ T136 w 1485"/>
                                      <a:gd name="T138" fmla="+- 0 -162 -208"/>
                                      <a:gd name="T139" fmla="*/ -162 h 643"/>
                                      <a:gd name="T140" fmla="+- 0 7271 6188"/>
                                      <a:gd name="T141" fmla="*/ T140 w 1485"/>
                                      <a:gd name="T142" fmla="+- 0 -174 -208"/>
                                      <a:gd name="T143" fmla="*/ -174 h 643"/>
                                      <a:gd name="T144" fmla="+- 0 7218 6188"/>
                                      <a:gd name="T145" fmla="*/ T144 w 1485"/>
                                      <a:gd name="T146" fmla="+- 0 -184 -208"/>
                                      <a:gd name="T147" fmla="*/ -184 h 643"/>
                                      <a:gd name="T148" fmla="+- 0 7163 6188"/>
                                      <a:gd name="T149" fmla="*/ T148 w 1485"/>
                                      <a:gd name="T150" fmla="+- 0 -193 -208"/>
                                      <a:gd name="T151" fmla="*/ -193 h 643"/>
                                      <a:gd name="T152" fmla="+- 0 7106 6188"/>
                                      <a:gd name="T153" fmla="*/ T152 w 1485"/>
                                      <a:gd name="T154" fmla="+- 0 -199 -208"/>
                                      <a:gd name="T155" fmla="*/ -199 h 643"/>
                                      <a:gd name="T156" fmla="+- 0 7046 6188"/>
                                      <a:gd name="T157" fmla="*/ T156 w 1485"/>
                                      <a:gd name="T158" fmla="+- 0 -204 -208"/>
                                      <a:gd name="T159" fmla="*/ -204 h 643"/>
                                      <a:gd name="T160" fmla="+- 0 6986 6188"/>
                                      <a:gd name="T161" fmla="*/ T160 w 1485"/>
                                      <a:gd name="T162" fmla="+- 0 -207 -208"/>
                                      <a:gd name="T163" fmla="*/ -207 h 643"/>
                                      <a:gd name="T164" fmla="+- 0 6923 6188"/>
                                      <a:gd name="T165" fmla="*/ T164 w 1485"/>
                                      <a:gd name="T166" fmla="+- 0 -208 -208"/>
                                      <a:gd name="T167" fmla="*/ -208 h 643"/>
                                      <a:gd name="T168" fmla="+- 0 6863 6188"/>
                                      <a:gd name="T169" fmla="*/ T168 w 1485"/>
                                      <a:gd name="T170" fmla="+- 0 -207 -208"/>
                                      <a:gd name="T171" fmla="*/ -207 h 643"/>
                                      <a:gd name="T172" fmla="+- 0 6804 6188"/>
                                      <a:gd name="T173" fmla="*/ T172 w 1485"/>
                                      <a:gd name="T174" fmla="+- 0 -204 -208"/>
                                      <a:gd name="T175" fmla="*/ -204 h 643"/>
                                      <a:gd name="T176" fmla="+- 0 6747 6188"/>
                                      <a:gd name="T177" fmla="*/ T176 w 1485"/>
                                      <a:gd name="T178" fmla="+- 0 -199 -208"/>
                                      <a:gd name="T179" fmla="*/ -199 h 643"/>
                                      <a:gd name="T180" fmla="+- 0 6691 6188"/>
                                      <a:gd name="T181" fmla="*/ T180 w 1485"/>
                                      <a:gd name="T182" fmla="+- 0 -193 -208"/>
                                      <a:gd name="T183" fmla="*/ -193 h 643"/>
                                      <a:gd name="T184" fmla="+- 0 6638 6188"/>
                                      <a:gd name="T185" fmla="*/ T184 w 1485"/>
                                      <a:gd name="T186" fmla="+- 0 -184 -208"/>
                                      <a:gd name="T187" fmla="*/ -184 h 643"/>
                                      <a:gd name="T188" fmla="+- 0 6586 6188"/>
                                      <a:gd name="T189" fmla="*/ T188 w 1485"/>
                                      <a:gd name="T190" fmla="+- 0 -174 -208"/>
                                      <a:gd name="T191" fmla="*/ -174 h 643"/>
                                      <a:gd name="T192" fmla="+- 0 6537 6188"/>
                                      <a:gd name="T193" fmla="*/ T192 w 1485"/>
                                      <a:gd name="T194" fmla="+- 0 -162 -208"/>
                                      <a:gd name="T195" fmla="*/ -162 h 643"/>
                                      <a:gd name="T196" fmla="+- 0 6445 6188"/>
                                      <a:gd name="T197" fmla="*/ T196 w 1485"/>
                                      <a:gd name="T198" fmla="+- 0 -134 -208"/>
                                      <a:gd name="T199" fmla="*/ -134 h 643"/>
                                      <a:gd name="T200" fmla="+- 0 6366 6188"/>
                                      <a:gd name="T201" fmla="*/ T200 w 1485"/>
                                      <a:gd name="T202" fmla="+- 0 -101 -208"/>
                                      <a:gd name="T203" fmla="*/ -101 h 643"/>
                                      <a:gd name="T204" fmla="+- 0 6299 6188"/>
                                      <a:gd name="T205" fmla="*/ T204 w 1485"/>
                                      <a:gd name="T206" fmla="+- 0 -62 -208"/>
                                      <a:gd name="T207" fmla="*/ -62 h 643"/>
                                      <a:gd name="T208" fmla="+- 0 6246 6188"/>
                                      <a:gd name="T209" fmla="*/ T208 w 1485"/>
                                      <a:gd name="T210" fmla="+- 0 -19 -208"/>
                                      <a:gd name="T211" fmla="*/ -19 h 643"/>
                                      <a:gd name="T212" fmla="+- 0 6210 6188"/>
                                      <a:gd name="T213" fmla="*/ T212 w 1485"/>
                                      <a:gd name="T214" fmla="+- 0 29 -208"/>
                                      <a:gd name="T215" fmla="*/ 29 h 643"/>
                                      <a:gd name="T216" fmla="+- 0 6191 6188"/>
                                      <a:gd name="T217" fmla="*/ T216 w 1485"/>
                                      <a:gd name="T218" fmla="+- 0 80 -208"/>
                                      <a:gd name="T219" fmla="*/ 80 h 643"/>
                                      <a:gd name="T220" fmla="+- 0 6188 6188"/>
                                      <a:gd name="T221" fmla="*/ T220 w 1485"/>
                                      <a:gd name="T222" fmla="+- 0 106 -208"/>
                                      <a:gd name="T223" fmla="*/ 106 h 64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  <a:cxn ang="0">
                                        <a:pos x="T201" y="T203"/>
                                      </a:cxn>
                                      <a:cxn ang="0">
                                        <a:pos x="T205" y="T207"/>
                                      </a:cxn>
                                      <a:cxn ang="0">
                                        <a:pos x="T209" y="T211"/>
                                      </a:cxn>
                                      <a:cxn ang="0">
                                        <a:pos x="T213" y="T215"/>
                                      </a:cxn>
                                      <a:cxn ang="0">
                                        <a:pos x="T217" y="T219"/>
                                      </a:cxn>
                                      <a:cxn ang="0">
                                        <a:pos x="T221" y="T223"/>
                                      </a:cxn>
                                    </a:cxnLst>
                                    <a:rect l="0" t="0" r="r" b="b"/>
                                    <a:pathLst>
                                      <a:path w="1485" h="643">
                                        <a:moveTo>
                                          <a:pt x="0" y="314"/>
                                        </a:moveTo>
                                        <a:lnTo>
                                          <a:pt x="10" y="367"/>
                                        </a:lnTo>
                                        <a:lnTo>
                                          <a:pt x="38" y="417"/>
                                        </a:lnTo>
                                        <a:lnTo>
                                          <a:pt x="83" y="465"/>
                                        </a:lnTo>
                                        <a:lnTo>
                                          <a:pt x="142" y="508"/>
                                        </a:lnTo>
                                        <a:lnTo>
                                          <a:pt x="216" y="546"/>
                                        </a:lnTo>
                                        <a:lnTo>
                                          <a:pt x="302" y="579"/>
                                        </a:lnTo>
                                        <a:lnTo>
                                          <a:pt x="398" y="606"/>
                                        </a:lnTo>
                                        <a:lnTo>
                                          <a:pt x="450" y="617"/>
                                        </a:lnTo>
                                        <a:lnTo>
                                          <a:pt x="503" y="626"/>
                                        </a:lnTo>
                                        <a:lnTo>
                                          <a:pt x="559" y="634"/>
                                        </a:lnTo>
                                        <a:lnTo>
                                          <a:pt x="616" y="639"/>
                                        </a:lnTo>
                                        <a:lnTo>
                                          <a:pt x="675" y="642"/>
                                        </a:lnTo>
                                        <a:lnTo>
                                          <a:pt x="735" y="643"/>
                                        </a:lnTo>
                                        <a:lnTo>
                                          <a:pt x="798" y="642"/>
                                        </a:lnTo>
                                        <a:lnTo>
                                          <a:pt x="858" y="639"/>
                                        </a:lnTo>
                                        <a:lnTo>
                                          <a:pt x="918" y="634"/>
                                        </a:lnTo>
                                        <a:lnTo>
                                          <a:pt x="975" y="626"/>
                                        </a:lnTo>
                                        <a:lnTo>
                                          <a:pt x="1030" y="617"/>
                                        </a:lnTo>
                                        <a:lnTo>
                                          <a:pt x="1083" y="606"/>
                                        </a:lnTo>
                                        <a:lnTo>
                                          <a:pt x="1133" y="594"/>
                                        </a:lnTo>
                                        <a:lnTo>
                                          <a:pt x="1181" y="579"/>
                                        </a:lnTo>
                                        <a:lnTo>
                                          <a:pt x="1268" y="546"/>
                                        </a:lnTo>
                                        <a:lnTo>
                                          <a:pt x="1342" y="508"/>
                                        </a:lnTo>
                                        <a:lnTo>
                                          <a:pt x="1403" y="465"/>
                                        </a:lnTo>
                                        <a:lnTo>
                                          <a:pt x="1448" y="417"/>
                                        </a:lnTo>
                                        <a:lnTo>
                                          <a:pt x="1476" y="367"/>
                                        </a:lnTo>
                                        <a:lnTo>
                                          <a:pt x="1485" y="314"/>
                                        </a:lnTo>
                                        <a:lnTo>
                                          <a:pt x="1483" y="288"/>
                                        </a:lnTo>
                                        <a:lnTo>
                                          <a:pt x="1464" y="237"/>
                                        </a:lnTo>
                                        <a:lnTo>
                                          <a:pt x="1427" y="189"/>
                                        </a:lnTo>
                                        <a:lnTo>
                                          <a:pt x="1374" y="146"/>
                                        </a:lnTo>
                                        <a:lnTo>
                                          <a:pt x="1307" y="107"/>
                                        </a:lnTo>
                                        <a:lnTo>
                                          <a:pt x="1226" y="74"/>
                                        </a:lnTo>
                                        <a:lnTo>
                                          <a:pt x="1133" y="46"/>
                                        </a:lnTo>
                                        <a:lnTo>
                                          <a:pt x="1083" y="34"/>
                                        </a:lnTo>
                                        <a:lnTo>
                                          <a:pt x="1030" y="24"/>
                                        </a:lnTo>
                                        <a:lnTo>
                                          <a:pt x="975" y="15"/>
                                        </a:lnTo>
                                        <a:lnTo>
                                          <a:pt x="918" y="9"/>
                                        </a:lnTo>
                                        <a:lnTo>
                                          <a:pt x="858" y="4"/>
                                        </a:lnTo>
                                        <a:lnTo>
                                          <a:pt x="798" y="1"/>
                                        </a:lnTo>
                                        <a:lnTo>
                                          <a:pt x="735" y="0"/>
                                        </a:lnTo>
                                        <a:lnTo>
                                          <a:pt x="675" y="1"/>
                                        </a:lnTo>
                                        <a:lnTo>
                                          <a:pt x="616" y="4"/>
                                        </a:lnTo>
                                        <a:lnTo>
                                          <a:pt x="559" y="9"/>
                                        </a:lnTo>
                                        <a:lnTo>
                                          <a:pt x="503" y="15"/>
                                        </a:lnTo>
                                        <a:lnTo>
                                          <a:pt x="450" y="24"/>
                                        </a:lnTo>
                                        <a:lnTo>
                                          <a:pt x="398" y="34"/>
                                        </a:lnTo>
                                        <a:lnTo>
                                          <a:pt x="349" y="46"/>
                                        </a:lnTo>
                                        <a:lnTo>
                                          <a:pt x="257" y="74"/>
                                        </a:lnTo>
                                        <a:lnTo>
                                          <a:pt x="178" y="107"/>
                                        </a:lnTo>
                                        <a:lnTo>
                                          <a:pt x="111" y="146"/>
                                        </a:lnTo>
                                        <a:lnTo>
                                          <a:pt x="58" y="189"/>
                                        </a:lnTo>
                                        <a:lnTo>
                                          <a:pt x="22" y="237"/>
                                        </a:lnTo>
                                        <a:lnTo>
                                          <a:pt x="3" y="288"/>
                                        </a:lnTo>
                                        <a:lnTo>
                                          <a:pt x="0" y="3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439">
                                    <a:solidFill>
                                      <a:srgbClr val="8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8" name="Group 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76" y="159"/>
                                    <a:ext cx="3120" cy="135"/>
                                    <a:chOff x="3076" y="159"/>
                                    <a:chExt cx="3120" cy="135"/>
                                  </a:xfrm>
                                </wpg:grpSpPr>
                                <wps:wsp>
                                  <wps:cNvPr id="139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076" y="159"/>
                                      <a:ext cx="3120" cy="135"/>
                                    </a:xfrm>
                                    <a:custGeom>
                                      <a:avLst/>
                                      <a:gdLst>
                                        <a:gd name="T0" fmla="+- 0 3076 3076"/>
                                        <a:gd name="T1" fmla="*/ T0 w 3120"/>
                                        <a:gd name="T2" fmla="+- 0 293 159"/>
                                        <a:gd name="T3" fmla="*/ 293 h 135"/>
                                        <a:gd name="T4" fmla="+- 0 6196 3076"/>
                                        <a:gd name="T5" fmla="*/ T4 w 3120"/>
                                        <a:gd name="T6" fmla="+- 0 159 159"/>
                                        <a:gd name="T7" fmla="*/ 159 h 13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</a:cxnLst>
                                      <a:rect l="0" t="0" r="r" b="b"/>
                                      <a:pathLst>
                                        <a:path w="3120" h="135">
                                          <a:moveTo>
                                            <a:pt x="0" y="134"/>
                                          </a:moveTo>
                                          <a:lnTo>
                                            <a:pt x="312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427">
                                      <a:solidFill>
                                        <a:srgbClr val="8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24B908" id="Group 29" o:spid="_x0000_s1026" style="position:absolute;margin-left:153.4pt;margin-top:-22.75pt;width:290.6pt;height:59.85pt;z-index:-251653120;mso-position-horizontal-relative:page" coordorigin="3068,-455" coordsize="5812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">
                <v:group id="Group 30" o:spid="_x0000_s1027" style="position:absolute;left:4868;top:-447;width:4005;height:1182" coordorigin="4868,-447" coordsize="4005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39" o:spid="_x0000_s1028" style="position:absolute;left:4868;top:-447;width:4005;height:1182;visibility:visible;mso-wrap-style:square;v-text-anchor:top" coordsize="4005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+yMMA&#10;AADcAAAADwAAAGRycy9kb3ducmV2LnhtbERPTWvCQBC9C/0PyxR6040VJERXsUqpByk1Cl7H7JgN&#10;zc6G7Gpif323UPA2j/c582Vva3Gj1leOFYxHCQjiwumKSwXHw/swBeEDssbaMSm4k4fl4mkwx0y7&#10;jvd0y0MpYgj7DBWYEJpMSl8YsuhHriGO3MW1FkOEbSl1i10Mt7V8TZKptFhxbDDY0NpQ8Z1frYKi&#10;36W5PE8+vyyaD512P6e360apl+d+NQMRqA8P8b97q+P8yRj+nokX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A+yMMAAADcAAAADwAAAAAAAAAAAAAAAACYAgAAZHJzL2Rv&#10;d25yZXYueG1sUEsFBgAAAAAEAAQA9QAAAIgDAAAAAA==&#10;" path="m,1182r4005,l4005,,,,,1182xe" fillcolor="#ffffb8" stroked="f">
                    <v:path arrowok="t" o:connecttype="custom" o:connectlocs="0,735;4005,735;4005,-447;0,-447;0,735" o:connectangles="0,0,0,0,0"/>
                  </v:shape>
                  <v:group id="Group 31" o:spid="_x0000_s1029" style="position:absolute;left:4868;top:-447;width:4005;height:1182" coordorigin="4868,-447" coordsize="4005,1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Freeform 38" o:spid="_x0000_s1030" style="position:absolute;left:4868;top:-447;width:4005;height:1182;visibility:visible;mso-wrap-style:square;v-text-anchor:top" coordsize="4005,1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dbMIA&#10;AADcAAAADwAAAGRycy9kb3ducmV2LnhtbERPS2vCQBC+F/wPywi96ab10RBdRQVBfBwaFa9DdpqE&#10;ZmdDdqvx37uC0Nt8fM+ZzltTiSs1rrSs4KMfgSDOrC45V3A6rnsxCOeRNVaWScGdHMxnnbcpJtre&#10;+Juuqc9FCGGXoILC+zqR0mUFGXR9WxMH7sc2Bn2ATS51g7cQbir5GUVjabDk0FBgTauCst/0zyg4&#10;0Gi72O9idsM4peHy6+LPJ1bqvdsuJiA8tf5f/HJvdJg/GM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1swgAAANwAAAAPAAAAAAAAAAAAAAAAAJgCAABkcnMvZG93&#10;bnJldi54bWxQSwUGAAAAAAQABAD1AAAAhwMAAAAA&#10;" path="m,1182r4005,l4005,,,,,1182xe" filled="f" strokecolor="maroon" strokeweight=".26203mm">
                      <v:path arrowok="t" o:connecttype="custom" o:connectlocs="0,735;4005,735;4005,-447;0,-447;0,735" o:connectangles="0,0,0,0,0"/>
                    </v:shape>
                    <v:group id="Group 32" o:spid="_x0000_s1031" style="position:absolute;left:6188;top:-208;width:1485;height:643" coordorigin="6188,-208" coordsize="148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Freeform 37" o:spid="_x0000_s1032" style="position:absolute;left:6188;top:-208;width:1485;height:643;visibility:visible;mso-wrap-style:square;v-text-anchor:top" coordsize="148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/K3cEA&#10;AADcAAAADwAAAGRycy9kb3ducmV2LnhtbERPzWqDQBC+F/oOyxRyq2sbasRmE0IhIEIPTXyAwZ2o&#10;xJ01uxu1b98tFHqbj+93tvvFDGIi53vLCl6SFARxY3XPrYL6fHzOQfiArHGwTAq+ycN+9/iwxULb&#10;mb9oOoVWxBD2BSroQhgLKX3TkUGf2JE4chfrDIYIXSu1wzmGm0G+pmkmDfYcGzoc6aOj5nq6GwWe&#10;P+u0v/k5q+o8q/R1U5XWKbV6Wg7vIAIt4V/85y51nL9+g99n4gV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vyt3BAAAA3AAAAA8AAAAAAAAAAAAAAAAAmAIAAGRycy9kb3du&#10;cmV2LnhtbFBLBQYAAAAABAAEAPUAAACGAwAAAAA=&#10;" path="m,314r10,53l38,417r45,48l142,508r74,38l302,579r96,27l450,617r53,9l559,634r57,5l675,642r60,1l798,642r60,-3l918,634r57,-8l1030,617r53,-11l1133,594r48,-15l1268,546r74,-38l1403,465r45,-48l1476,367r9,-53l1483,288r-19,-51l1427,189r-53,-43l1307,107,1226,74,1133,46,1083,34,1030,24,975,15,918,9,858,4,798,1,735,,675,1,616,4,559,9r-56,6l450,24,398,34,349,46,257,74r-79,33l111,146,58,189,22,237,3,288,,314xe" fillcolor="#ffffb8" stroked="f">
                        <v:path arrowok="t" o:connecttype="custom" o:connectlocs="0,106;10,159;38,209;83,257;142,300;216,338;302,371;398,398;450,409;503,418;559,426;616,431;675,434;735,435;798,434;858,431;918,426;975,418;1030,409;1083,398;1133,386;1181,371;1268,338;1342,300;1403,257;1448,209;1476,159;1485,106;1483,80;1464,29;1427,-19;1374,-62;1307,-101;1226,-134;1133,-162;1083,-174;1030,-184;975,-193;918,-199;858,-204;798,-207;735,-208;675,-207;616,-204;559,-199;503,-193;450,-184;398,-174;349,-162;257,-134;178,-101;111,-62;58,-19;22,29;3,80;0,106" o:connectangles="0,0,0,0,0,0,0,0,0,0,0,0,0,0,0,0,0,0,0,0,0,0,0,0,0,0,0,0,0,0,0,0,0,0,0,0,0,0,0,0,0,0,0,0,0,0,0,0,0,0,0,0,0,0,0,0"/>
                      </v:shape>
                      <v:group id="Group 33" o:spid="_x0000_s1033" style="position:absolute;left:6188;top:-208;width:1485;height:643" coordorigin="6188,-208" coordsize="148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shape id="Freeform 36" o:spid="_x0000_s1034" style="position:absolute;left:6188;top:-208;width:1485;height:643;visibility:visible;mso-wrap-style:square;v-text-anchor:top" coordsize="1485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IO8MA&#10;AADcAAAADwAAAGRycy9kb3ducmV2LnhtbERPS2vCQBC+C/0PyxR6M5tWaWuajbQFMRREqj14HLKT&#10;B83Ohuxq4r93BcHbfHzPSZejacWJetdYVvAcxSCIC6sbrhT87VfTdxDOI2tsLZOCMzlYZg+TFBNt&#10;B/6l085XIoSwS1BB7X2XSOmKmgy6yHbEgSttb9AH2FdS9ziEcNPKlzh+lQYbDg01dvRdU/G/OxoF&#10;/LOJF+c5r305bMvVV57vD7O5Uk+P4+cHCE+jv4tv7lyH+bM3uD4TLp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IO8MAAADcAAAADwAAAAAAAAAAAAAAAACYAgAAZHJzL2Rv&#10;d25yZXYueG1sUEsFBgAAAAAEAAQA9QAAAIgDAAAAAA==&#10;" path="m,314r10,53l38,417r45,48l142,508r74,38l302,579r96,27l450,617r53,9l559,634r57,5l675,642r60,1l798,642r60,-3l918,634r57,-8l1030,617r53,-11l1133,594r48,-15l1268,546r74,-38l1403,465r45,-48l1476,367r9,-53l1483,288r-19,-51l1427,189r-53,-43l1307,107,1226,74,1133,46,1083,34,1030,24,975,15,918,9,858,4,798,1,735,,675,1,616,4,559,9r-56,6l450,24,398,34,349,46,257,74r-79,33l111,146,58,189,22,237,3,288,,314xe" filled="f" strokecolor="maroon" strokeweight=".26219mm">
                          <v:path arrowok="t" o:connecttype="custom" o:connectlocs="0,106;10,159;38,209;83,257;142,300;216,338;302,371;398,398;450,409;503,418;559,426;616,431;675,434;735,435;798,434;858,431;918,426;975,418;1030,409;1083,398;1133,386;1181,371;1268,338;1342,300;1403,257;1448,209;1476,159;1485,106;1483,80;1464,29;1427,-19;1374,-62;1307,-101;1226,-134;1133,-162;1083,-174;1030,-184;975,-193;918,-199;858,-204;798,-207;735,-208;675,-207;616,-204;559,-199;503,-193;450,-184;398,-174;349,-162;257,-134;178,-101;111,-62;58,-19;22,29;3,80;0,106" o:connectangles="0,0,0,0,0,0,0,0,0,0,0,0,0,0,0,0,0,0,0,0,0,0,0,0,0,0,0,0,0,0,0,0,0,0,0,0,0,0,0,0,0,0,0,0,0,0,0,0,0,0,0,0,0,0,0,0"/>
                        </v:shape>
                        <v:group id="Group 34" o:spid="_x0000_s1035" style="position:absolute;left:3076;top:159;width:3120;height:135" coordorigin="3076,159" coordsize="3120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<v:shape id="Freeform 35" o:spid="_x0000_s1036" style="position:absolute;left:3076;top:159;width:3120;height:135;visibility:visible;mso-wrap-style:square;v-text-anchor:top" coordsize="3120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cQlcUA&#10;AADcAAAADwAAAGRycy9kb3ducmV2LnhtbERPTWvCQBC9C/6HZQpeRDdaKza6SmlraU/VWERv0+yY&#10;BLOzIbtq+u+7guBtHu9zZovGlOJMtSssKxj0IxDEqdUFZwp+NsveBITzyBpLy6Tgjxws5u3WDGNt&#10;L7ymc+IzEULYxagg976KpXRpTgZd31bEgTvY2qAPsM6krvESwk0ph1E0lgYLDg05VvSaU3pMTkbB&#10;8bA6db/54/etfNr59yr5Gi23e6U6D83LFISnxt/FN/enDvMfn+H6TLh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xCVxQAAANwAAAAPAAAAAAAAAAAAAAAAAJgCAABkcnMv&#10;ZG93bnJldi54bWxQSwUGAAAAAAQABAD1AAAAigMAAAAA&#10;" path="m,134l3120,e" filled="f" strokecolor="maroon" strokeweight=".26186mm">
                            <v:path arrowok="t" o:connecttype="custom" o:connectlocs="0,293;3120,159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200634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200634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200634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200634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200634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200634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200634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200634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200634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200634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990F5D" w:rsidRDefault="00990F5D">
      <w:pPr>
        <w:spacing w:before="4" w:line="140" w:lineRule="exact"/>
        <w:rPr>
          <w:sz w:val="14"/>
          <w:szCs w:val="14"/>
        </w:rPr>
      </w:pPr>
    </w:p>
    <w:p w:rsidR="00990F5D" w:rsidRDefault="00990F5D">
      <w:pPr>
        <w:spacing w:line="200" w:lineRule="exact"/>
      </w:pPr>
    </w:p>
    <w:p w:rsidR="00990F5D" w:rsidRDefault="00200634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990F5D" w:rsidRDefault="00990F5D">
      <w:pPr>
        <w:spacing w:before="8" w:line="180" w:lineRule="exact"/>
        <w:rPr>
          <w:sz w:val="19"/>
          <w:szCs w:val="19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before="29"/>
        <w:ind w:left="2399" w:right="2067"/>
        <w:jc w:val="center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5</w:t>
      </w:r>
      <w:r>
        <w:rPr>
          <w:b/>
          <w:sz w:val="24"/>
          <w:szCs w:val="24"/>
        </w:rPr>
        <w:t>: &lt;Syst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&gt; A</w:t>
      </w:r>
      <w:r>
        <w:rPr>
          <w:b/>
          <w:spacing w:val="1"/>
          <w:sz w:val="24"/>
          <w:szCs w:val="24"/>
        </w:rPr>
        <w:t>ut</w:t>
      </w:r>
      <w:r>
        <w:rPr>
          <w:b/>
          <w:sz w:val="24"/>
          <w:szCs w:val="24"/>
        </w:rPr>
        <w:t xml:space="preserve">o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 xml:space="preserve"> c</w:t>
      </w:r>
      <w:r>
        <w:rPr>
          <w:b/>
          <w:sz w:val="24"/>
          <w:szCs w:val="24"/>
        </w:rPr>
        <w:t>ase diag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</w:p>
    <w:p w:rsidR="00990F5D" w:rsidRDefault="00990F5D">
      <w:pPr>
        <w:spacing w:before="1" w:line="100" w:lineRule="exact"/>
        <w:rPr>
          <w:sz w:val="10"/>
          <w:szCs w:val="10"/>
        </w:rPr>
      </w:pPr>
    </w:p>
    <w:p w:rsidR="00990F5D" w:rsidRDefault="00200634">
      <w:pPr>
        <w:ind w:left="3748" w:right="3418"/>
        <w:jc w:val="center"/>
        <w:rPr>
          <w:sz w:val="24"/>
          <w:szCs w:val="24"/>
        </w:rPr>
      </w:pPr>
      <w:r>
        <w:rPr>
          <w:b/>
          <w:sz w:val="24"/>
          <w:szCs w:val="24"/>
        </w:rPr>
        <w:t>Use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Case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Sp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990F5D" w:rsidRDefault="00990F5D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1153"/>
        <w:gridCol w:w="2088"/>
        <w:gridCol w:w="161"/>
        <w:gridCol w:w="2249"/>
        <w:gridCol w:w="2136"/>
        <w:gridCol w:w="114"/>
      </w:tblGrid>
      <w:tr w:rsidR="00990F5D">
        <w:trPr>
          <w:trHeight w:hRule="exact" w:val="283"/>
        </w:trPr>
        <w:tc>
          <w:tcPr>
            <w:tcW w:w="9000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 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B08</w:t>
            </w:r>
          </w:p>
        </w:tc>
      </w:tr>
      <w:tr w:rsidR="00990F5D">
        <w:trPr>
          <w:trHeight w:hRule="exact" w:val="290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2"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sion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6748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 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5"/>
                <w:sz w:val="24"/>
                <w:szCs w:val="24"/>
              </w:rPr>
              <w:t>u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ich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</w:p>
        </w:tc>
      </w:tr>
      <w:tr w:rsidR="00990F5D">
        <w:trPr>
          <w:trHeight w:hRule="exact" w:val="286"/>
        </w:trPr>
        <w:tc>
          <w:tcPr>
            <w:tcW w:w="225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ity</w:t>
            </w:r>
          </w:p>
        </w:tc>
        <w:tc>
          <w:tcPr>
            <w:tcW w:w="22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990F5D">
        <w:trPr>
          <w:trHeight w:hRule="exact" w:val="3908"/>
        </w:trPr>
        <w:tc>
          <w:tcPr>
            <w:tcW w:w="9000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tor: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uto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6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at sp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before="4"/>
              <w:ind w:left="102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oal: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 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bsi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s.</w:t>
            </w:r>
          </w:p>
          <w:p w:rsidR="00990F5D" w:rsidRDefault="00200634">
            <w:pPr>
              <w:spacing w:before="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igge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 hits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be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ost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itio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>ss: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 is inse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ted to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ted.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ai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Nothi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ch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 file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ted.</w:t>
            </w:r>
          </w:p>
          <w:p w:rsidR="00990F5D" w:rsidRDefault="00200634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ain</w:t>
            </w:r>
            <w:r>
              <w:rPr>
                <w:b/>
                <w:spacing w:val="1"/>
                <w:sz w:val="24"/>
                <w:szCs w:val="24"/>
              </w:rPr>
              <w:t xml:space="preserve"> Su</w:t>
            </w:r>
            <w:r>
              <w:rPr>
                <w:b/>
                <w:spacing w:val="-1"/>
                <w:sz w:val="24"/>
                <w:szCs w:val="24"/>
              </w:rPr>
              <w:t>cce</w:t>
            </w:r>
            <w:r>
              <w:rPr>
                <w:b/>
                <w:sz w:val="24"/>
                <w:szCs w:val="24"/>
              </w:rPr>
              <w:t xml:space="preserve">ss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</w:tc>
      </w:tr>
      <w:tr w:rsidR="00990F5D">
        <w:trPr>
          <w:trHeight w:hRule="exact" w:val="286"/>
        </w:trPr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27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tep</w:t>
            </w:r>
          </w:p>
        </w:tc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9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45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990F5D" w:rsidRDefault="00200634">
            <w:pPr>
              <w:spacing w:line="260" w:lineRule="exact"/>
              <w:ind w:left="1422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</w:tc>
        <w:tc>
          <w:tcPr>
            <w:tcW w:w="1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pgSz w:w="11920" w:h="16840"/>
          <w:pgMar w:top="1300" w:right="92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990F5D">
        <w:trPr>
          <w:trHeight w:hRule="exact" w:val="2861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 w:right="3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ind w:left="100" w:right="117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rts.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before="6" w:line="220" w:lineRule="exact"/>
              <w:rPr>
                <w:sz w:val="22"/>
                <w:szCs w:val="22"/>
              </w:rPr>
            </w:pPr>
          </w:p>
          <w:p w:rsidR="00990F5D" w:rsidRDefault="00200634">
            <w:pPr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the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nk.</w:t>
            </w:r>
          </w:p>
          <w:p w:rsidR="00990F5D" w:rsidRDefault="00200634">
            <w:pPr>
              <w:tabs>
                <w:tab w:val="left" w:pos="440"/>
              </w:tabs>
              <w:spacing w:before="19" w:line="260" w:lineRule="exact"/>
              <w:ind w:left="460" w:right="357" w:hanging="3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ab/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 xml:space="preserve">tch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rom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nse </w:t>
            </w:r>
            <w:r>
              <w:rPr>
                <w:spacing w:val="-1"/>
                <w:sz w:val="24"/>
                <w:szCs w:val="24"/>
              </w:rPr>
              <w:t>ba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 the input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XPaths.</w:t>
            </w:r>
          </w:p>
          <w:p w:rsidR="00990F5D" w:rsidRDefault="00200634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V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l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 xml:space="preserve">ta </w:t>
            </w:r>
            <w:r>
              <w:rPr>
                <w:spacing w:val="1"/>
                <w:position w:val="-1"/>
                <w:sz w:val="24"/>
                <w:szCs w:val="24"/>
              </w:rPr>
              <w:t>[</w:t>
            </w:r>
            <w:r>
              <w:rPr>
                <w:position w:val="-1"/>
                <w:sz w:val="24"/>
                <w:szCs w:val="24"/>
              </w:rPr>
              <w:t>E</w:t>
            </w:r>
            <w:r>
              <w:rPr>
                <w:spacing w:val="2"/>
                <w:position w:val="-1"/>
                <w:sz w:val="24"/>
                <w:szCs w:val="24"/>
              </w:rPr>
              <w:t>x</w:t>
            </w:r>
            <w:r>
              <w:rPr>
                <w:spacing w:val="-1"/>
                <w:position w:val="-1"/>
                <w:sz w:val="24"/>
                <w:szCs w:val="24"/>
              </w:rPr>
              <w:t>ce</w:t>
            </w:r>
            <w:r>
              <w:rPr>
                <w:position w:val="-1"/>
                <w:sz w:val="24"/>
                <w:szCs w:val="24"/>
              </w:rPr>
              <w:t>pt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on 1</w:t>
            </w:r>
            <w:r>
              <w:rPr>
                <w:spacing w:val="1"/>
                <w:position w:val="-1"/>
                <w:sz w:val="24"/>
                <w:szCs w:val="24"/>
              </w:rPr>
              <w:t>]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3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f</w:t>
            </w:r>
            <w:r>
              <w:rPr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ta is v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l</w:t>
            </w:r>
            <w:r>
              <w:rPr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position w:val="-1"/>
                <w:sz w:val="24"/>
                <w:szCs w:val="24"/>
              </w:rPr>
              <w:t>d, ins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rt to</w:t>
            </w:r>
            <w:r>
              <w:rPr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d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tab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se</w:t>
            </w:r>
          </w:p>
          <w:p w:rsidR="00990F5D" w:rsidRDefault="00200634">
            <w:pPr>
              <w:spacing w:line="260" w:lineRule="exact"/>
              <w:ind w:left="422" w:right="2557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1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990F5D"/>
        </w:tc>
      </w:tr>
      <w:tr w:rsidR="00990F5D">
        <w:trPr>
          <w:trHeight w:hRule="exact" w:val="9021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18" w:line="260" w:lineRule="exact"/>
              <w:rPr>
                <w:sz w:val="26"/>
                <w:szCs w:val="26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</w:t>
            </w:r>
            <w:r>
              <w:rPr>
                <w:b/>
                <w:spacing w:val="-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ive S</w:t>
            </w:r>
            <w:r>
              <w:rPr>
                <w:b/>
                <w:spacing w:val="2"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io:</w:t>
            </w:r>
          </w:p>
          <w:p w:rsidR="00990F5D" w:rsidRDefault="00200634">
            <w:pPr>
              <w:spacing w:before="5"/>
              <w:ind w:left="199" w:right="1536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tep                    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  </w:t>
            </w:r>
            <w:r>
              <w:rPr>
                <w:spacing w:val="3"/>
                <w:sz w:val="24"/>
                <w:szCs w:val="24"/>
              </w:rPr>
              <w:t xml:space="preserve"> 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tabs>
                <w:tab w:val="left" w:pos="900"/>
              </w:tabs>
              <w:spacing w:before="13"/>
              <w:ind w:left="906" w:right="4847" w:hanging="5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ks the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me,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rse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rts.</w:t>
            </w:r>
          </w:p>
          <w:p w:rsidR="00990F5D" w:rsidRDefault="00200634">
            <w:pPr>
              <w:tabs>
                <w:tab w:val="left" w:pos="4820"/>
              </w:tabs>
              <w:spacing w:before="22" w:line="260" w:lineRule="exact"/>
              <w:ind w:left="4824" w:right="307" w:hanging="36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ab/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tc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5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its info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mation.</w:t>
            </w:r>
          </w:p>
          <w:p w:rsidR="00990F5D" w:rsidRDefault="00200634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l</w:t>
            </w:r>
            <w:r>
              <w:rPr>
                <w:spacing w:val="2"/>
                <w:position w:val="-1"/>
                <w:sz w:val="24"/>
                <w:szCs w:val="24"/>
              </w:rPr>
              <w:t>o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990F5D">
            <w:pPr>
              <w:spacing w:before="7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tion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  <w:p w:rsidR="00990F5D" w:rsidRDefault="00200634">
            <w:pPr>
              <w:spacing w:before="5"/>
              <w:ind w:left="4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                    </w:t>
            </w:r>
            <w:r>
              <w:rPr>
                <w:spacing w:val="1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                   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sponse</w:t>
            </w:r>
          </w:p>
          <w:p w:rsidR="00990F5D" w:rsidRDefault="00200634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position w:val="2"/>
                <w:sz w:val="24"/>
                <w:szCs w:val="24"/>
              </w:rPr>
              <w:t>1         D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ta is inv</w:t>
            </w:r>
            <w:r>
              <w:rPr>
                <w:spacing w:val="-1"/>
                <w:position w:val="2"/>
                <w:sz w:val="24"/>
                <w:szCs w:val="24"/>
              </w:rPr>
              <w:t>a</w:t>
            </w:r>
            <w:r>
              <w:rPr>
                <w:position w:val="2"/>
                <w:sz w:val="24"/>
                <w:szCs w:val="24"/>
              </w:rPr>
              <w:t>l</w:t>
            </w:r>
            <w:r>
              <w:rPr>
                <w:spacing w:val="1"/>
                <w:position w:val="2"/>
                <w:sz w:val="24"/>
                <w:szCs w:val="24"/>
              </w:rPr>
              <w:t>i</w:t>
            </w:r>
            <w:r>
              <w:rPr>
                <w:position w:val="2"/>
                <w:sz w:val="24"/>
                <w:szCs w:val="24"/>
              </w:rPr>
              <w:t xml:space="preserve">d.                            </w:t>
            </w:r>
            <w:r>
              <w:rPr>
                <w:spacing w:val="42"/>
                <w:position w:val="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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Don</w:t>
            </w:r>
            <w:r>
              <w:rPr>
                <w:spacing w:val="-1"/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line="280" w:lineRule="exact"/>
              <w:ind w:left="4440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</w:t>
            </w: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n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position w:val="-1"/>
                <w:sz w:val="24"/>
                <w:szCs w:val="24"/>
              </w:rPr>
              <w:t>te l</w:t>
            </w:r>
            <w:r>
              <w:rPr>
                <w:spacing w:val="2"/>
                <w:position w:val="-1"/>
                <w:sz w:val="24"/>
                <w:szCs w:val="24"/>
              </w:rPr>
              <w:t>o</w:t>
            </w:r>
            <w:r>
              <w:rPr>
                <w:position w:val="-1"/>
                <w:sz w:val="24"/>
                <w:szCs w:val="24"/>
              </w:rPr>
              <w:t>g</w:t>
            </w:r>
            <w:r>
              <w:rPr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spacing w:val="-1"/>
                <w:position w:val="-1"/>
                <w:sz w:val="24"/>
                <w:szCs w:val="24"/>
              </w:rPr>
              <w:t>f</w:t>
            </w:r>
            <w:r>
              <w:rPr>
                <w:position w:val="-1"/>
                <w:sz w:val="24"/>
                <w:szCs w:val="24"/>
              </w:rPr>
              <w:t>i</w:t>
            </w:r>
            <w:r>
              <w:rPr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position w:val="-1"/>
                <w:sz w:val="24"/>
                <w:szCs w:val="24"/>
              </w:rPr>
              <w:t>.</w:t>
            </w:r>
          </w:p>
          <w:p w:rsidR="00990F5D" w:rsidRDefault="00200634">
            <w:pPr>
              <w:spacing w:before="9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latio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s: </w:t>
            </w:r>
            <w:r>
              <w:rPr>
                <w:sz w:val="24"/>
                <w:szCs w:val="24"/>
              </w:rPr>
              <w:t>N/A</w:t>
            </w:r>
          </w:p>
          <w:p w:rsidR="00990F5D" w:rsidRDefault="00200634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ss 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les:</w:t>
            </w:r>
          </w:p>
          <w:p w:rsidR="00990F5D" w:rsidRDefault="00200634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in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, do not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990F5D">
            <w:pPr>
              <w:spacing w:before="9" w:line="160" w:lineRule="exact"/>
              <w:rPr>
                <w:sz w:val="17"/>
                <w:szCs w:val="17"/>
              </w:rPr>
            </w:pPr>
          </w:p>
          <w:p w:rsidR="00990F5D" w:rsidRDefault="00200634">
            <w:pPr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nk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sour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not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ive, do not ins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to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990F5D" w:rsidRDefault="00200634">
            <w:pPr>
              <w:spacing w:before="13" w:line="440" w:lineRule="atLeast"/>
              <w:ind w:left="102" w:right="6395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 ARB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</w:t>
            </w:r>
            <w:r>
              <w:rPr>
                <w:spacing w:val="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file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lúc: {Cr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}, {Cr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 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</w:t>
            </w:r>
          </w:p>
          <w:p w:rsidR="00990F5D" w:rsidRDefault="00990F5D">
            <w:pPr>
              <w:spacing w:before="6" w:line="280" w:lineRule="exact"/>
              <w:rPr>
                <w:sz w:val="28"/>
                <w:szCs w:val="28"/>
              </w:rPr>
            </w:pPr>
          </w:p>
          <w:p w:rsidR="00990F5D" w:rsidRDefault="00200634">
            <w:pPr>
              <w:ind w:left="1528" w:right="426" w:hanging="131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TT  </w:t>
            </w:r>
            <w:r>
              <w:rPr>
                <w:spacing w:val="36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ink  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ời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ian        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dữ      </w:t>
            </w:r>
            <w:r>
              <w:rPr>
                <w:spacing w:val="5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số s</w:t>
            </w:r>
            <w:r>
              <w:rPr>
                <w:spacing w:val="1"/>
                <w:sz w:val="24"/>
                <w:szCs w:val="24"/>
              </w:rPr>
              <w:t>á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   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th</w:t>
            </w:r>
            <w:r>
              <w:rPr>
                <w:spacing w:val="-1"/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nh        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 th</w:t>
            </w:r>
            <w:r>
              <w:rPr>
                <w:spacing w:val="-1"/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rse                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</w:t>
            </w:r>
            <w:r>
              <w:rPr>
                <w:spacing w:val="-1"/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u              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nh</w:t>
            </w:r>
            <w:r>
              <w:rPr>
                <w:spacing w:val="-1"/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 xml:space="preserve">n được       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ông                   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  <w:p w:rsidR="00990F5D" w:rsidRDefault="00990F5D">
            <w:pPr>
              <w:spacing w:before="4" w:line="180" w:lineRule="exact"/>
              <w:rPr>
                <w:sz w:val="18"/>
                <w:szCs w:val="18"/>
              </w:rPr>
            </w:pPr>
          </w:p>
          <w:p w:rsidR="00990F5D" w:rsidRDefault="00990F5D">
            <w:pPr>
              <w:spacing w:line="200" w:lineRule="exact"/>
            </w:pPr>
          </w:p>
          <w:p w:rsidR="00990F5D" w:rsidRDefault="00990F5D">
            <w:pPr>
              <w:spacing w:line="200" w:lineRule="exact"/>
            </w:pPr>
          </w:p>
          <w:p w:rsidR="00990F5D" w:rsidRDefault="00200634">
            <w:pPr>
              <w:ind w:left="102" w:right="35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thời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ian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ạ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 </w:t>
            </w:r>
            <w:r>
              <w:rPr>
                <w:spacing w:val="5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}: {El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psed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me} 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thời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ian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 {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otal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laps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me}</w:t>
            </w:r>
          </w:p>
          <w:p w:rsidR="00990F5D" w:rsidRDefault="00200634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Tổng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3"/>
                <w:sz w:val="24"/>
                <w:szCs w:val="24"/>
              </w:rPr>
              <w:t>ư</w:t>
            </w:r>
            <w:r>
              <w:rPr>
                <w:sz w:val="24"/>
                <w:szCs w:val="24"/>
              </w:rPr>
              <w:t>ợ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 {Tot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books}</w:t>
            </w:r>
          </w:p>
          <w:p w:rsidR="00990F5D" w:rsidRDefault="00200634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990F5D" w:rsidRDefault="003A2105">
      <w:pPr>
        <w:spacing w:before="53"/>
        <w:ind w:left="2499"/>
        <w:rPr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CB616B" wp14:editId="396543AD">
                <wp:simplePos x="0" y="0"/>
                <wp:positionH relativeFrom="page">
                  <wp:posOffset>1261745</wp:posOffset>
                </wp:positionH>
                <wp:positionV relativeFrom="page">
                  <wp:posOffset>3068955</wp:posOffset>
                </wp:positionV>
                <wp:extent cx="5525770" cy="1275715"/>
                <wp:effectExtent l="4445" t="1905" r="3810" b="0"/>
                <wp:wrapNone/>
                <wp:docPr id="1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1275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1"/>
                              <w:gridCol w:w="3558"/>
                              <w:gridCol w:w="443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6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4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1707"/>
                              </w:trPr>
                              <w:tc>
                                <w:tcPr>
                                  <w:tcW w:w="69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43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B616B" id="Text Box 28" o:spid="_x0000_s1034" type="#_x0000_t202" style="position:absolute;left:0;text-align:left;margin-left:99.35pt;margin-top:241.65pt;width:435.1pt;height:100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1"/>
                        <w:gridCol w:w="3558"/>
                        <w:gridCol w:w="443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6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5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4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1707"/>
                        </w:trPr>
                        <w:tc>
                          <w:tcPr>
                            <w:tcW w:w="69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55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43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E21CC9" wp14:editId="09773C2A">
                <wp:simplePos x="0" y="0"/>
                <wp:positionH relativeFrom="page">
                  <wp:posOffset>1261745</wp:posOffset>
                </wp:positionH>
                <wp:positionV relativeFrom="paragraph">
                  <wp:posOffset>-3766185</wp:posOffset>
                </wp:positionV>
                <wp:extent cx="5582285" cy="574040"/>
                <wp:effectExtent l="4445" t="0" r="4445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86"/>
                              <w:gridCol w:w="3241"/>
                              <w:gridCol w:w="4546"/>
                            </w:tblGrid>
                            <w:tr w:rsidR="001D35AB">
                              <w:trPr>
                                <w:trHeight w:hRule="exact" w:val="276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9D9D9"/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602"/>
                              </w:trPr>
                              <w:tc>
                                <w:tcPr>
                                  <w:tcW w:w="98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32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45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1CC9" id="Text Box 27" o:spid="_x0000_s1035" type="#_x0000_t202" style="position:absolute;left:0;text-align:left;margin-left:99.35pt;margin-top:-296.55pt;width:439.55pt;height:45.2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86"/>
                        <w:gridCol w:w="3241"/>
                        <w:gridCol w:w="4546"/>
                      </w:tblGrid>
                      <w:tr w:rsidR="001D35AB">
                        <w:trPr>
                          <w:trHeight w:hRule="exact" w:val="276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9D9D9"/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602"/>
                        </w:trPr>
                        <w:tc>
                          <w:tcPr>
                            <w:tcW w:w="98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32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45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b/>
          <w:sz w:val="24"/>
          <w:szCs w:val="24"/>
        </w:rPr>
        <w:t>Ta</w:t>
      </w:r>
      <w:r w:rsidR="00200634">
        <w:rPr>
          <w:b/>
          <w:spacing w:val="1"/>
          <w:sz w:val="24"/>
          <w:szCs w:val="24"/>
        </w:rPr>
        <w:t>b</w:t>
      </w:r>
      <w:r w:rsidR="00200634">
        <w:rPr>
          <w:b/>
          <w:sz w:val="24"/>
          <w:szCs w:val="24"/>
        </w:rPr>
        <w:t xml:space="preserve">le 7: </w:t>
      </w:r>
      <w:r w:rsidR="00200634">
        <w:rPr>
          <w:b/>
          <w:spacing w:val="-1"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>to pa</w:t>
      </w:r>
      <w:r w:rsidR="00200634">
        <w:rPr>
          <w:b/>
          <w:spacing w:val="-1"/>
          <w:sz w:val="24"/>
          <w:szCs w:val="24"/>
        </w:rPr>
        <w:t>r</w:t>
      </w:r>
      <w:r w:rsidR="00200634">
        <w:rPr>
          <w:b/>
          <w:sz w:val="24"/>
          <w:szCs w:val="24"/>
        </w:rPr>
        <w:t>se</w:t>
      </w:r>
      <w:r w:rsidR="00200634">
        <w:rPr>
          <w:b/>
          <w:spacing w:val="59"/>
          <w:sz w:val="24"/>
          <w:szCs w:val="24"/>
        </w:rPr>
        <w:t xml:space="preserve"> </w:t>
      </w:r>
      <w:r w:rsidR="00200634">
        <w:rPr>
          <w:b/>
          <w:spacing w:val="1"/>
          <w:sz w:val="24"/>
          <w:szCs w:val="24"/>
        </w:rPr>
        <w:t>u</w:t>
      </w:r>
      <w:r w:rsidR="00200634">
        <w:rPr>
          <w:b/>
          <w:sz w:val="24"/>
          <w:szCs w:val="24"/>
        </w:rPr>
        <w:t>se</w:t>
      </w:r>
      <w:r w:rsidR="00200634">
        <w:rPr>
          <w:b/>
          <w:spacing w:val="-1"/>
          <w:sz w:val="24"/>
          <w:szCs w:val="24"/>
        </w:rPr>
        <w:t xml:space="preserve"> c</w:t>
      </w:r>
      <w:r w:rsidR="00200634">
        <w:rPr>
          <w:b/>
          <w:sz w:val="24"/>
          <w:szCs w:val="24"/>
        </w:rPr>
        <w:t>ase spe</w:t>
      </w:r>
      <w:r w:rsidR="00200634">
        <w:rPr>
          <w:b/>
          <w:spacing w:val="-1"/>
          <w:sz w:val="24"/>
          <w:szCs w:val="24"/>
        </w:rPr>
        <w:t>c</w:t>
      </w:r>
      <w:r w:rsidR="00200634">
        <w:rPr>
          <w:b/>
          <w:sz w:val="24"/>
          <w:szCs w:val="24"/>
        </w:rPr>
        <w:t>i</w:t>
      </w:r>
      <w:r w:rsidR="00200634">
        <w:rPr>
          <w:b/>
          <w:spacing w:val="2"/>
          <w:sz w:val="24"/>
          <w:szCs w:val="24"/>
        </w:rPr>
        <w:t>f</w:t>
      </w:r>
      <w:r w:rsidR="00200634">
        <w:rPr>
          <w:b/>
          <w:sz w:val="24"/>
          <w:szCs w:val="24"/>
        </w:rPr>
        <w:t>ica</w:t>
      </w:r>
      <w:r w:rsidR="00200634">
        <w:rPr>
          <w:b/>
          <w:spacing w:val="-1"/>
          <w:sz w:val="24"/>
          <w:szCs w:val="24"/>
        </w:rPr>
        <w:t>t</w:t>
      </w:r>
      <w:r w:rsidR="00200634">
        <w:rPr>
          <w:b/>
          <w:sz w:val="24"/>
          <w:szCs w:val="24"/>
        </w:rPr>
        <w:t>ion</w:t>
      </w:r>
      <w:r w:rsidR="00200634">
        <w:rPr>
          <w:b/>
          <w:spacing w:val="1"/>
          <w:sz w:val="24"/>
          <w:szCs w:val="24"/>
        </w:rPr>
        <w:t xml:space="preserve"> </w:t>
      </w:r>
      <w:r w:rsidR="00200634">
        <w:rPr>
          <w:b/>
          <w:spacing w:val="-1"/>
          <w:sz w:val="24"/>
          <w:szCs w:val="24"/>
        </w:rPr>
        <w:t>t</w:t>
      </w:r>
      <w:r w:rsidR="00200634">
        <w:rPr>
          <w:b/>
          <w:sz w:val="24"/>
          <w:szCs w:val="24"/>
        </w:rPr>
        <w:t>a</w:t>
      </w:r>
      <w:r w:rsidR="00200634">
        <w:rPr>
          <w:b/>
          <w:spacing w:val="1"/>
          <w:sz w:val="24"/>
          <w:szCs w:val="24"/>
        </w:rPr>
        <w:t>b</w:t>
      </w:r>
      <w:r w:rsidR="00200634">
        <w:rPr>
          <w:b/>
          <w:sz w:val="24"/>
          <w:szCs w:val="24"/>
        </w:rPr>
        <w:t>le</w:t>
      </w:r>
    </w:p>
    <w:p w:rsidR="00990F5D" w:rsidRDefault="00990F5D">
      <w:pPr>
        <w:spacing w:before="10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3A2105" w:rsidP="003F6A3D">
      <w:pPr>
        <w:pStyle w:val="Heading2"/>
        <w:rPr>
          <w:rFonts w:ascii="Cambria" w:eastAsia="Cambria" w:hAnsi="Cambria" w:cs="Cambria"/>
          <w:sz w:val="32"/>
          <w:szCs w:val="32"/>
        </w:rPr>
        <w:sectPr w:rsidR="00990F5D">
          <w:pgSz w:w="11920" w:h="16840"/>
          <w:pgMar w:top="1300" w:right="920" w:bottom="280" w:left="1440" w:header="0" w:footer="796" w:gutter="0"/>
          <w:cols w:space="720"/>
        </w:sectPr>
      </w:pPr>
      <w:bookmarkStart w:id="40" w:name="_Toc419320486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E4BD586" wp14:editId="7E4B4D58">
                <wp:simplePos x="0" y="0"/>
                <wp:positionH relativeFrom="page">
                  <wp:posOffset>1261745</wp:posOffset>
                </wp:positionH>
                <wp:positionV relativeFrom="paragraph">
                  <wp:posOffset>-2103120</wp:posOffset>
                </wp:positionV>
                <wp:extent cx="5582285" cy="734695"/>
                <wp:effectExtent l="4445" t="0" r="4445" b="0"/>
                <wp:wrapNone/>
                <wp:docPr id="1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3"/>
                              <w:gridCol w:w="670"/>
                              <w:gridCol w:w="1527"/>
                              <w:gridCol w:w="1304"/>
                              <w:gridCol w:w="1507"/>
                              <w:gridCol w:w="1690"/>
                              <w:gridCol w:w="1433"/>
                            </w:tblGrid>
                            <w:tr w:rsidR="001D35AB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  <w:tr w:rsidR="001D35AB">
                              <w:trPr>
                                <w:trHeight w:hRule="exact" w:val="289"/>
                              </w:trPr>
                              <w:tc>
                                <w:tcPr>
                                  <w:tcW w:w="6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67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2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6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  <w:tc>
                                <w:tcPr>
                                  <w:tcW w:w="1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1D35AB" w:rsidRDefault="001D35AB"/>
                              </w:tc>
                            </w:tr>
                          </w:tbl>
                          <w:p w:rsidR="001D35AB" w:rsidRDefault="001D35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BD586" id="Text Box 26" o:spid="_x0000_s1036" type="#_x0000_t202" style="position:absolute;left:0;text-align:left;margin-left:99.35pt;margin-top:-165.6pt;width:439.55pt;height:57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+Z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3"/>
                        <w:gridCol w:w="670"/>
                        <w:gridCol w:w="1527"/>
                        <w:gridCol w:w="1304"/>
                        <w:gridCol w:w="1507"/>
                        <w:gridCol w:w="1690"/>
                        <w:gridCol w:w="1433"/>
                      </w:tblGrid>
                      <w:tr w:rsidR="001D35AB">
                        <w:trPr>
                          <w:trHeight w:hRule="exact" w:val="562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86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  <w:tr w:rsidR="001D35AB">
                        <w:trPr>
                          <w:trHeight w:hRule="exact" w:val="289"/>
                        </w:trPr>
                        <w:tc>
                          <w:tcPr>
                            <w:tcW w:w="6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67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2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30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6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  <w:tc>
                          <w:tcPr>
                            <w:tcW w:w="1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1D35AB" w:rsidRDefault="001D35AB"/>
                        </w:tc>
                      </w:tr>
                    </w:tbl>
                    <w:p w:rsidR="001D35AB" w:rsidRDefault="001D35AB"/>
                  </w:txbxContent>
                </v:textbox>
                <w10:wrap anchorx="page"/>
              </v:shape>
            </w:pict>
          </mc:Fallback>
        </mc:AlternateConten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3</w:t>
      </w:r>
      <w:r w:rsidR="00200634">
        <w:rPr>
          <w:rFonts w:ascii="Cambria" w:eastAsia="Cambria" w:hAnsi="Cambria" w:cs="Cambria"/>
          <w:b w:val="0"/>
          <w:sz w:val="32"/>
          <w:szCs w:val="32"/>
        </w:rPr>
        <w:t>.</w:t>
      </w:r>
      <w:r w:rsidR="00200634"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z w:val="32"/>
          <w:szCs w:val="32"/>
        </w:rPr>
        <w:t>Softw</w: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a</w:t>
      </w:r>
      <w:r w:rsidR="00200634">
        <w:rPr>
          <w:rFonts w:ascii="Cambria" w:eastAsia="Cambria" w:hAnsi="Cambria" w:cs="Cambria"/>
          <w:b w:val="0"/>
          <w:sz w:val="32"/>
          <w:szCs w:val="32"/>
        </w:rPr>
        <w:t>re</w:t>
      </w:r>
      <w:r w:rsidR="00200634">
        <w:rPr>
          <w:rFonts w:ascii="Cambria" w:eastAsia="Cambria" w:hAnsi="Cambria" w:cs="Cambria"/>
          <w:b w:val="0"/>
          <w:spacing w:val="-13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pacing w:val="-1"/>
          <w:sz w:val="32"/>
          <w:szCs w:val="32"/>
        </w:rPr>
        <w:t>S</w:t>
      </w:r>
      <w:r w:rsidR="00200634">
        <w:rPr>
          <w:rFonts w:ascii="Cambria" w:eastAsia="Cambria" w:hAnsi="Cambria" w:cs="Cambria"/>
          <w:b w:val="0"/>
          <w:sz w:val="32"/>
          <w:szCs w:val="32"/>
        </w:rPr>
        <w:t>ys</w:t>
      </w:r>
      <w:r w:rsidR="00200634">
        <w:rPr>
          <w:rFonts w:ascii="Cambria" w:eastAsia="Cambria" w:hAnsi="Cambria" w:cs="Cambria"/>
          <w:b w:val="0"/>
          <w:spacing w:val="2"/>
          <w:sz w:val="32"/>
          <w:szCs w:val="32"/>
        </w:rPr>
        <w:t>t</w:t>
      </w:r>
      <w:r w:rsidR="00200634">
        <w:rPr>
          <w:rFonts w:ascii="Cambria" w:eastAsia="Cambria" w:hAnsi="Cambria" w:cs="Cambria"/>
          <w:b w:val="0"/>
          <w:spacing w:val="3"/>
          <w:sz w:val="32"/>
          <w:szCs w:val="32"/>
        </w:rPr>
        <w:t>e</w:t>
      </w:r>
      <w:r w:rsidR="00200634">
        <w:rPr>
          <w:rFonts w:ascii="Cambria" w:eastAsia="Cambria" w:hAnsi="Cambria" w:cs="Cambria"/>
          <w:b w:val="0"/>
          <w:sz w:val="32"/>
          <w:szCs w:val="32"/>
        </w:rPr>
        <w:t>m</w:t>
      </w:r>
      <w:r w:rsidR="00200634"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 w:rsidR="00200634">
        <w:rPr>
          <w:rFonts w:ascii="Cambria" w:eastAsia="Cambria" w:hAnsi="Cambria" w:cs="Cambria"/>
          <w:b w:val="0"/>
          <w:sz w:val="32"/>
          <w:szCs w:val="32"/>
        </w:rPr>
        <w:t>A</w:t>
      </w:r>
      <w:r w:rsidR="00200634">
        <w:rPr>
          <w:rFonts w:ascii="Cambria" w:eastAsia="Cambria" w:hAnsi="Cambria" w:cs="Cambria"/>
          <w:b w:val="0"/>
          <w:spacing w:val="1"/>
          <w:sz w:val="32"/>
          <w:szCs w:val="32"/>
        </w:rPr>
        <w:t>tt</w:t>
      </w:r>
      <w:r w:rsidR="00200634">
        <w:rPr>
          <w:rFonts w:ascii="Cambria" w:eastAsia="Cambria" w:hAnsi="Cambria" w:cs="Cambria"/>
          <w:b w:val="0"/>
          <w:sz w:val="32"/>
          <w:szCs w:val="32"/>
        </w:rPr>
        <w:t>ribute</w:t>
      </w:r>
      <w:bookmarkEnd w:id="40"/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lastRenderedPageBreak/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nonfunctio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al,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hì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thì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ạc,</w:t>
      </w:r>
    </w:p>
    <w:p w:rsidR="00990F5D" w:rsidRDefault="00200634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thế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ào&gt;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1" w:name="_Toc419320487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Us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1"/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2" w:name="_Toc419320488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eli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bi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3" w:name="_Toc419320489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bil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ty</w:t>
      </w:r>
      <w:bookmarkEnd w:id="43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4" w:name="_Toc419320490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Secu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4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5" w:name="_Toc419320491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ty</w:t>
      </w:r>
      <w:bookmarkEnd w:id="45"/>
    </w:p>
    <w:p w:rsidR="00990F5D" w:rsidRDefault="00990F5D">
      <w:pPr>
        <w:spacing w:before="8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6" w:name="_Toc419320492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il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y</w:t>
      </w:r>
      <w:bookmarkEnd w:id="46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47" w:name="_Toc419320493"/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Perf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rm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47"/>
    </w:p>
    <w:p w:rsidR="00990F5D" w:rsidRDefault="00200634">
      <w:pPr>
        <w:spacing w:before="3"/>
        <w:ind w:left="2130" w:right="706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990F5D" w:rsidRDefault="00990F5D">
      <w:pPr>
        <w:spacing w:line="120" w:lineRule="exact"/>
        <w:rPr>
          <w:sz w:val="12"/>
          <w:szCs w:val="12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48" w:name="_Toc419320494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Con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l</w:t>
      </w:r>
      <w:r>
        <w:rPr>
          <w:rFonts w:ascii="Cambria" w:eastAsia="Cambria" w:hAnsi="Cambria" w:cs="Cambria"/>
          <w:b w:val="0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 w:val="0"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 w:val="0"/>
          <w:w w:val="99"/>
          <w:sz w:val="32"/>
          <w:szCs w:val="32"/>
        </w:rPr>
        <w:t>m</w:t>
      </w:r>
      <w:bookmarkEnd w:id="48"/>
    </w:p>
    <w:p w:rsidR="00990F5D" w:rsidRDefault="00200634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>m: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ỉ 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ho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hính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2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990F5D" w:rsidRDefault="00200634">
      <w:pPr>
        <w:spacing w:before="44"/>
        <w:ind w:left="5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pgSz w:w="11920" w:h="16840"/>
          <w:pgMar w:top="1320" w:right="920" w:bottom="280" w:left="1440" w:header="0" w:footer="796" w:gutter="0"/>
          <w:cols w:space="720"/>
        </w:sectPr>
      </w:pPr>
    </w:p>
    <w:p w:rsidR="00990F5D" w:rsidRDefault="00990F5D">
      <w:pPr>
        <w:spacing w:before="4" w:line="120" w:lineRule="exact"/>
        <w:rPr>
          <w:sz w:val="13"/>
          <w:szCs w:val="13"/>
        </w:rPr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49" w:name="_Toc419320495"/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Re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 w:val="0"/>
          <w:sz w:val="36"/>
          <w:szCs w:val="36"/>
        </w:rPr>
        <w:t>o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t No. 4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oftware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i</w:t>
      </w:r>
      <w:r>
        <w:rPr>
          <w:rFonts w:ascii="Cambria" w:eastAsia="Cambria" w:hAnsi="Cambria" w:cs="Cambria"/>
          <w:b w:val="0"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n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c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 w:val="0"/>
          <w:sz w:val="36"/>
          <w:szCs w:val="36"/>
        </w:rPr>
        <w:t>ip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 w:val="0"/>
          <w:sz w:val="36"/>
          <w:szCs w:val="36"/>
        </w:rPr>
        <w:t>i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 w:val="0"/>
          <w:sz w:val="36"/>
          <w:szCs w:val="36"/>
        </w:rPr>
        <w:t>n</w:t>
      </w:r>
      <w:bookmarkEnd w:id="49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0" w:name="_Toc419320496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sign</w:t>
      </w:r>
      <w:r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v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rvi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w</w:t>
      </w:r>
      <w:bookmarkEnd w:id="50"/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hảo&gt;</w:t>
      </w:r>
    </w:p>
    <w:p w:rsidR="00990F5D" w:rsidRDefault="00200634">
      <w:pPr>
        <w:tabs>
          <w:tab w:val="left" w:pos="1260"/>
        </w:tabs>
        <w:spacing w:before="45" w:line="258" w:lineRule="auto"/>
        <w:ind w:left="1268" w:right="262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the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echn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cal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rf</w:t>
      </w:r>
      <w:r>
        <w:rPr>
          <w:rFonts w:ascii="Cambria" w:eastAsia="Cambria" w:hAnsi="Cambria" w:cs="Cambria"/>
          <w:sz w:val="24"/>
          <w:szCs w:val="24"/>
        </w:rPr>
        <w:t xml:space="preserve">ace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of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MS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detailed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n of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busin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unctions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design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el.</w:t>
      </w:r>
    </w:p>
    <w:p w:rsidR="00990F5D" w:rsidRDefault="00200634">
      <w:pPr>
        <w:tabs>
          <w:tab w:val="left" w:pos="1260"/>
        </w:tabs>
        <w:spacing w:before="1" w:line="258" w:lineRule="auto"/>
        <w:ind w:left="1268" w:right="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erall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the 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em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the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each main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ubs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m.</w:t>
      </w:r>
    </w:p>
    <w:p w:rsidR="00990F5D" w:rsidRDefault="00200634">
      <w:pPr>
        <w:tabs>
          <w:tab w:val="left" w:pos="1260"/>
        </w:tabs>
        <w:spacing w:before="2" w:line="259" w:lineRule="auto"/>
        <w:ind w:left="1268" w:right="166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de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es 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ic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dy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mic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unctions.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nclu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class explan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 se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uence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ams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 cas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200634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elat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onshi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s 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tween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ls</w:t>
      </w:r>
    </w:p>
    <w:p w:rsidR="00990F5D" w:rsidRDefault="00200634">
      <w:pPr>
        <w:spacing w:before="23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ty.</w:t>
      </w:r>
    </w:p>
    <w:p w:rsidR="00990F5D" w:rsidRDefault="00200634">
      <w:pPr>
        <w:spacing w:before="2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before="24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2: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ives 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erall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n.</w:t>
      </w:r>
    </w:p>
    <w:p w:rsidR="00990F5D" w:rsidRDefault="00200634">
      <w:pPr>
        <w:tabs>
          <w:tab w:val="left" w:pos="1700"/>
        </w:tabs>
        <w:spacing w:before="22" w:line="257" w:lineRule="auto"/>
        <w:ind w:left="1719" w:right="25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3: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ives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conn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ction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 of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system.</w:t>
      </w:r>
    </w:p>
    <w:p w:rsidR="00990F5D" w:rsidRDefault="00200634">
      <w:pPr>
        <w:tabs>
          <w:tab w:val="left" w:pos="1700"/>
        </w:tabs>
        <w:spacing w:before="2" w:line="258" w:lineRule="auto"/>
        <w:ind w:left="1719" w:right="769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4: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ives the detail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desc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class explan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uence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to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ls the a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lica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 functions.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5: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sc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ns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n.</w:t>
      </w:r>
    </w:p>
    <w:p w:rsidR="00990F5D" w:rsidRDefault="00200634">
      <w:pPr>
        <w:spacing w:before="2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ection 6: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ul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tributed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4"/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1260" w:bottom="280" w:left="1440" w:header="0" w:footer="796" w:gutter="0"/>
          <w:cols w:space="720"/>
        </w:sect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ection 7: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(H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z w:val="24"/>
          <w:szCs w:val="24"/>
        </w:rPr>
        <w:t>W).</w:t>
      </w:r>
    </w:p>
    <w:p w:rsidR="00990F5D" w:rsidRDefault="00990F5D">
      <w:pPr>
        <w:spacing w:line="280" w:lineRule="exact"/>
        <w:rPr>
          <w:sz w:val="28"/>
          <w:szCs w:val="28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1" w:name="_Toc419320497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Sys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em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 w:val="0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l</w:t>
      </w:r>
      <w:r>
        <w:rPr>
          <w:rFonts w:ascii="Cambria" w:eastAsia="Cambria" w:hAnsi="Cambria" w:cs="Cambria"/>
          <w:b w:val="0"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gn</w:t>
      </w:r>
      <w:bookmarkEnd w:id="51"/>
    </w:p>
    <w:p w:rsidR="00990F5D" w:rsidRDefault="00200634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</w:p>
    <w:p w:rsidR="00990F5D" w:rsidRDefault="00200634">
      <w:pPr>
        <w:spacing w:before="42" w:line="276" w:lineRule="auto"/>
        <w:ind w:left="1359" w:right="40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xác tự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sẽ là chính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ư</w:t>
      </w:r>
      <w:r>
        <w:rPr>
          <w:rFonts w:ascii="Cambria" w:eastAsia="Cambria" w:hAnsi="Cambria" w:cs="Cambria"/>
          <w:spacing w:val="1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n và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Nếu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 v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i lòng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ay cạnh hình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line="276" w:lineRule="auto"/>
        <w:ind w:left="1359" w:right="48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 xml:space="preserve">RS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Intr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du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của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line="274" w:lineRule="auto"/>
        <w:ind w:left="1359" w:right="26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before="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43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Nếu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mob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le thì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tả theo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2.2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2" w:name="_Toc419320498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eb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pli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rch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tec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des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52"/>
    </w:p>
    <w:p w:rsidR="00990F5D" w:rsidRDefault="00200634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3" w:name="_Toc419320499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b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le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ppl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 w:val="0"/>
          <w:sz w:val="28"/>
          <w:szCs w:val="28"/>
        </w:rPr>
        <w:t>re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cr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bookmarkEnd w:id="53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ể&gt;</w:t>
      </w:r>
    </w:p>
    <w:p w:rsidR="00990F5D" w:rsidRDefault="00990F5D">
      <w:pPr>
        <w:spacing w:before="2" w:line="140" w:lineRule="exact"/>
        <w:rPr>
          <w:sz w:val="15"/>
          <w:szCs w:val="15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4" w:name="_Toc419320500"/>
      <w:r>
        <w:rPr>
          <w:rFonts w:ascii="Cambria" w:eastAsia="Cambria" w:hAnsi="Cambria" w:cs="Cambria"/>
          <w:b w:val="0"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Co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 w:val="0"/>
          <w:sz w:val="32"/>
          <w:szCs w:val="32"/>
        </w:rPr>
        <w:t>onent</w:t>
      </w:r>
      <w:r>
        <w:rPr>
          <w:rFonts w:ascii="Cambria" w:eastAsia="Cambria" w:hAnsi="Cambria" w:cs="Cambria"/>
          <w:b w:val="0"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m</w:t>
      </w:r>
      <w:bookmarkEnd w:id="54"/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line="276" w:lineRule="auto"/>
        <w:ind w:left="1359" w:right="7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>n g</w:t>
      </w:r>
      <w:r>
        <w:rPr>
          <w:rFonts w:ascii="Cambria" w:eastAsia="Cambria" w:hAnsi="Cambria" w:cs="Cambria"/>
          <w:spacing w:val="-1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>c nhìn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của các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ối</w:t>
      </w:r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kế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>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</w:p>
    <w:p w:rsidR="00990F5D" w:rsidRDefault="00200634">
      <w:pPr>
        <w:spacing w:before="42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ẽ&gt;</w:t>
      </w:r>
    </w:p>
    <w:p w:rsidR="00990F5D" w:rsidRDefault="00200634">
      <w:pPr>
        <w:spacing w:before="40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5" w:name="_Toc419320501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 w:val="0"/>
          <w:sz w:val="32"/>
          <w:szCs w:val="32"/>
        </w:rPr>
        <w:t>ail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 w:val="0"/>
          <w:sz w:val="32"/>
          <w:szCs w:val="32"/>
        </w:rPr>
        <w:t>ri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55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6" w:name="_Toc419320502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56"/>
    </w:p>
    <w:p w:rsidR="00990F5D" w:rsidRDefault="00200634">
      <w:pPr>
        <w:spacing w:line="275" w:lineRule="auto"/>
        <w:ind w:left="1359" w:right="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990F5D" w:rsidRDefault="00200634">
      <w:pPr>
        <w:spacing w:before="1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ời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ẽ,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tránh lệ thuộc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hệ</w:t>
      </w:r>
    </w:p>
    <w:p w:rsidR="00990F5D" w:rsidRDefault="00200634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compon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ả</w:t>
      </w:r>
      <w:r>
        <w:rPr>
          <w:rFonts w:ascii="Cambria" w:eastAsia="Cambria" w:hAnsi="Cambria" w:cs="Cambria"/>
          <w:position w:val="-1"/>
          <w:sz w:val="24"/>
          <w:szCs w:val="24"/>
        </w:rPr>
        <w:t>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990F5D" w:rsidRDefault="00990F5D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990F5D">
        <w:trPr>
          <w:trHeight w:hRule="exact" w:val="266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90F5D" w:rsidRDefault="00200634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2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990F5D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9" w:line="260" w:lineRule="exact"/>
        <w:rPr>
          <w:sz w:val="26"/>
          <w:szCs w:val="2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7" w:name="_Toc419320503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la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57"/>
    </w:p>
    <w:p w:rsidR="00990F5D" w:rsidRDefault="00200634">
      <w:pPr>
        <w:ind w:left="135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56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các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sz w:val="24"/>
          <w:szCs w:val="24"/>
        </w:rPr>
        <w:t>p&gt;</w:t>
      </w:r>
    </w:p>
    <w:p w:rsidR="00990F5D" w:rsidRDefault="00200634">
      <w:pPr>
        <w:spacing w:before="70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lastRenderedPageBreak/>
        <w:t>V</w:t>
      </w:r>
      <w:r>
        <w:rPr>
          <w:rFonts w:ascii="Cambria" w:eastAsia="Cambria" w:hAnsi="Cambria" w:cs="Cambria"/>
          <w:sz w:val="24"/>
          <w:szCs w:val="24"/>
        </w:rPr>
        <w:t xml:space="preserve">í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position w:val="-1"/>
          <w:sz w:val="26"/>
          <w:szCs w:val="26"/>
        </w:rPr>
        <w:t xml:space="preserve">4.2.1 </w:t>
      </w:r>
      <w:r>
        <w:rPr>
          <w:rFonts w:ascii="Cambria" w:eastAsia="Cambria" w:hAnsi="Cambria" w:cs="Cambria"/>
          <w:b w:val="0"/>
          <w:spacing w:val="19"/>
          <w:position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position w:val="-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1"/>
          <w:position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position w:val="-1"/>
          <w:sz w:val="26"/>
          <w:szCs w:val="26"/>
        </w:rPr>
        <w:t>le</w:t>
      </w:r>
    </w:p>
    <w:p w:rsidR="00990F5D" w:rsidRDefault="00990F5D">
      <w:pPr>
        <w:spacing w:before="7" w:line="100" w:lineRule="exact"/>
        <w:rPr>
          <w:sz w:val="10"/>
          <w:szCs w:val="10"/>
        </w:rPr>
      </w:pPr>
    </w:p>
    <w:p w:rsidR="00990F5D" w:rsidRDefault="00200634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ute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990F5D">
        <w:trPr>
          <w:trHeight w:hRule="exact" w:val="290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8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6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562" w:right="156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</w:tr>
      <w:tr w:rsidR="00990F5D">
        <w:trPr>
          <w:trHeight w:hRule="exact" w:val="290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 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</w:t>
            </w:r>
          </w:p>
        </w:tc>
      </w:tr>
      <w:tr w:rsidR="00990F5D">
        <w:trPr>
          <w:trHeight w:hRule="exact" w:val="293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string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</w:t>
            </w:r>
          </w:p>
        </w:tc>
      </w:tr>
    </w:tbl>
    <w:p w:rsidR="00990F5D" w:rsidRDefault="00200634">
      <w:pPr>
        <w:spacing w:before="96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990F5D">
        <w:trPr>
          <w:trHeight w:hRule="exact" w:val="290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8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34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urn 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lity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9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</w:tr>
      <w:tr w:rsidR="00990F5D">
        <w:trPr>
          <w:trHeight w:hRule="exact" w:val="293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Gett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ute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Get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tribute val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</w:tc>
      </w:tr>
      <w:tr w:rsidR="00990F5D">
        <w:trPr>
          <w:trHeight w:hRule="exact" w:val="290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Publ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alue of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</w:p>
        </w:tc>
      </w:tr>
    </w:tbl>
    <w:p w:rsidR="00990F5D" w:rsidRDefault="00990F5D">
      <w:pPr>
        <w:spacing w:before="6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58" w:name="_Toc419320504"/>
      <w:r>
        <w:rPr>
          <w:rFonts w:ascii="Cambria" w:eastAsia="Cambria" w:hAnsi="Cambria" w:cs="Cambria"/>
          <w:b w:val="0"/>
          <w:color w:val="FF0000"/>
          <w:sz w:val="28"/>
          <w:szCs w:val="28"/>
        </w:rPr>
        <w:t>4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3</w:t>
      </w:r>
      <w:r>
        <w:rPr>
          <w:rFonts w:ascii="Cambria" w:eastAsia="Cambria" w:hAnsi="Cambria" w:cs="Cambria"/>
          <w:b w:val="0"/>
          <w:color w:val="FF000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I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er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c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color w:val="FF000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color w:val="FF000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n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Di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gr</w:t>
      </w:r>
      <w:r>
        <w:rPr>
          <w:rFonts w:ascii="Cambria" w:eastAsia="Cambria" w:hAnsi="Cambria" w:cs="Cambria"/>
          <w:b w:val="0"/>
          <w:color w:val="FF000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color w:val="FF0000"/>
          <w:sz w:val="28"/>
          <w:szCs w:val="28"/>
        </w:rPr>
        <w:t>m</w:t>
      </w:r>
      <w:bookmarkEnd w:id="58"/>
    </w:p>
    <w:p w:rsidR="00990F5D" w:rsidRDefault="00200634" w:rsidP="003F6A3D">
      <w:pPr>
        <w:pStyle w:val="Heading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4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 w:rsidR="003F6A3D">
        <w:rPr>
          <w:rFonts w:ascii="Cambria" w:eastAsia="Cambria" w:hAnsi="Cambria" w:cs="Cambria"/>
          <w:b w:val="0"/>
          <w:sz w:val="24"/>
          <w:szCs w:val="24"/>
        </w:rPr>
        <w:t xml:space="preserve">1 </w:t>
      </w:r>
      <w:r>
        <w:rPr>
          <w:rFonts w:ascii="Cambria" w:eastAsia="Cambria" w:hAnsi="Cambria" w:cs="Cambria"/>
          <w:b w:val="0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Tên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I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z w:val="24"/>
          <w:szCs w:val="24"/>
        </w:rPr>
        <w:t>erac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on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 w:val="0"/>
          <w:sz w:val="24"/>
          <w:szCs w:val="24"/>
        </w:rPr>
        <w:t>gr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 w:val="0"/>
          <w:sz w:val="24"/>
          <w:szCs w:val="24"/>
        </w:rPr>
        <w:t>m</w:t>
      </w:r>
    </w:p>
    <w:p w:rsidR="00990F5D" w:rsidRDefault="00990F5D">
      <w:pPr>
        <w:spacing w:before="19" w:line="220" w:lineRule="exact"/>
        <w:rPr>
          <w:sz w:val="22"/>
          <w:szCs w:val="22"/>
        </w:rPr>
      </w:pPr>
    </w:p>
    <w:p w:rsidR="00990F5D" w:rsidRDefault="00200634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 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nói về mục</w:t>
      </w:r>
    </w:p>
    <w:p w:rsidR="00990F5D" w:rsidRDefault="00200634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>
      <w:pPr>
        <w:ind w:left="548"/>
        <w:rPr>
          <w:sz w:val="24"/>
          <w:szCs w:val="24"/>
        </w:r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990F5D">
      <w:pPr>
        <w:spacing w:before="3" w:line="240" w:lineRule="exact"/>
        <w:rPr>
          <w:sz w:val="24"/>
          <w:szCs w:val="24"/>
        </w:rPr>
      </w:pPr>
    </w:p>
    <w:p w:rsidR="00990F5D" w:rsidRDefault="00200634" w:rsidP="003F6A3D">
      <w:pPr>
        <w:pStyle w:val="Heading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 w:val="0"/>
          <w:sz w:val="24"/>
          <w:szCs w:val="24"/>
        </w:rPr>
        <w:t>4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3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>1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 w:val="0"/>
          <w:sz w:val="24"/>
          <w:szCs w:val="24"/>
        </w:rPr>
        <w:t xml:space="preserve">1     </w:t>
      </w:r>
      <w:r>
        <w:rPr>
          <w:rFonts w:ascii="Cambria" w:eastAsia="Cambria" w:hAnsi="Cambria" w:cs="Cambria"/>
          <w:b w:val="0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 w:val="0"/>
          <w:sz w:val="24"/>
          <w:szCs w:val="24"/>
        </w:rPr>
        <w:t>&lt;Member&gt;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 w:val="0"/>
          <w:sz w:val="24"/>
          <w:szCs w:val="24"/>
        </w:rPr>
        <w:t>ew Fr</w:t>
      </w:r>
      <w:r>
        <w:rPr>
          <w:rFonts w:ascii="Cambria" w:eastAsia="Cambria" w:hAnsi="Cambria" w:cs="Cambria"/>
          <w:b w:val="0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 w:val="0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b w:val="0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b w:val="0"/>
          <w:sz w:val="24"/>
          <w:szCs w:val="24"/>
        </w:rPr>
        <w:t>d List</w:t>
      </w:r>
    </w:p>
    <w:p w:rsidR="00990F5D" w:rsidRDefault="00990F5D">
      <w:pPr>
        <w:spacing w:before="4" w:line="280" w:lineRule="exact"/>
        <w:rPr>
          <w:sz w:val="28"/>
          <w:szCs w:val="28"/>
        </w:rPr>
      </w:pPr>
    </w:p>
    <w:p w:rsidR="00990F5D" w:rsidRDefault="00200634">
      <w:pPr>
        <w:spacing w:line="280" w:lineRule="exact"/>
        <w:ind w:left="2708" w:right="289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s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 h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member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all 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MSS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acts 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dr</w:t>
      </w:r>
      <w:r>
        <w:rPr>
          <w:rFonts w:ascii="Cambria" w:eastAsia="Cambria" w:hAnsi="Cambria" w:cs="Cambria"/>
          <w:sz w:val="24"/>
          <w:szCs w:val="24"/>
        </w:rPr>
        <w:t>oid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cell p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one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cts.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29E316BE" wp14:editId="07EC2E8D">
            <wp:extent cx="5581650" cy="4981575"/>
            <wp:effectExtent l="0" t="0" r="0" b="9525"/>
            <wp:docPr id="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3" w:line="200" w:lineRule="exact"/>
      </w:pPr>
    </w:p>
    <w:p w:rsidR="00990F5D" w:rsidRDefault="00200634">
      <w:pPr>
        <w:spacing w:before="26"/>
        <w:ind w:left="289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6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emb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r&gt;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 Fr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 List</w:t>
      </w:r>
    </w:p>
    <w:p w:rsidR="00990F5D" w:rsidRDefault="00990F5D">
      <w:pPr>
        <w:spacing w:before="2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>4.3.2</w:t>
      </w:r>
      <w:r>
        <w:rPr>
          <w:rFonts w:ascii="Cambria" w:eastAsia="Cambria" w:hAnsi="Cambria" w:cs="Cambria"/>
          <w:b w:val="0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&lt;Membe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&gt;</w:t>
      </w:r>
      <w:r>
        <w:rPr>
          <w:rFonts w:ascii="Cambria" w:eastAsia="Cambria" w:hAnsi="Cambria" w:cs="Cambria"/>
          <w:b w:val="0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y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nt</w:t>
      </w:r>
    </w:p>
    <w:p w:rsidR="00990F5D" w:rsidRDefault="00200634">
      <w:pPr>
        <w:spacing w:before="85" w:line="280" w:lineRule="exact"/>
        <w:ind w:left="2708" w:right="372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0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 s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s h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membe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ay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oo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0AC27B31" wp14:editId="61FCC178">
            <wp:extent cx="5581650" cy="5419725"/>
            <wp:effectExtent l="0" t="0" r="0" b="9525"/>
            <wp:docPr id="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2" w:line="200" w:lineRule="exact"/>
      </w:pPr>
    </w:p>
    <w:p w:rsidR="00990F5D" w:rsidRDefault="00200634">
      <w:pPr>
        <w:spacing w:before="26"/>
        <w:ind w:left="333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7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emb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&gt;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Pa</w:t>
      </w:r>
      <w:r>
        <w:rPr>
          <w:rFonts w:ascii="Cambria" w:eastAsia="Cambria" w:hAnsi="Cambria" w:cs="Cambria"/>
          <w:b/>
          <w:sz w:val="24"/>
          <w:szCs w:val="24"/>
        </w:rPr>
        <w:t>yme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t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0"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59" w:name="_Toc419320505"/>
      <w:r>
        <w:rPr>
          <w:rFonts w:ascii="Cambria" w:eastAsia="Cambria" w:hAnsi="Cambria" w:cs="Cambria"/>
          <w:b w:val="0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Us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nt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er</w:t>
      </w:r>
      <w:r>
        <w:rPr>
          <w:rFonts w:ascii="Cambria" w:eastAsia="Cambria" w:hAnsi="Cambria" w:cs="Cambria"/>
          <w:b w:val="0"/>
          <w:sz w:val="32"/>
          <w:szCs w:val="32"/>
        </w:rPr>
        <w:t>f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ce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D</w:t>
      </w:r>
      <w:r>
        <w:rPr>
          <w:rFonts w:ascii="Cambria" w:eastAsia="Cambria" w:hAnsi="Cambria" w:cs="Cambria"/>
          <w:b w:val="0"/>
          <w:sz w:val="32"/>
          <w:szCs w:val="32"/>
        </w:rPr>
        <w:t>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gn</w:t>
      </w:r>
      <w:bookmarkEnd w:id="59"/>
    </w:p>
    <w:p w:rsidR="00990F5D" w:rsidRDefault="00200634">
      <w:pPr>
        <w:spacing w:before="3"/>
        <w:ind w:left="2708" w:right="37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ố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rol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iện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990F5D" w:rsidRDefault="00200634">
      <w:pPr>
        <w:spacing w:line="28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10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0" w:name="_Toc419320506"/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ue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rfa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60"/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  <w:sectPr w:rsidR="00990F5D">
          <w:pgSz w:w="11920" w:h="16840"/>
          <w:pgMar w:top="130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 w:val="0"/>
          <w:sz w:val="26"/>
          <w:szCs w:val="26"/>
        </w:rPr>
        <w:t xml:space="preserve">5.1.1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gin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3896FB0D" wp14:editId="1329EF20">
            <wp:extent cx="5581650" cy="2762250"/>
            <wp:effectExtent l="0" t="0" r="0" b="0"/>
            <wp:docPr id="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7" w:line="200" w:lineRule="exact"/>
      </w:pPr>
    </w:p>
    <w:p w:rsidR="00990F5D" w:rsidRDefault="00200634">
      <w:pPr>
        <w:spacing w:before="23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8: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L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n</w:t>
      </w:r>
    </w:p>
    <w:p w:rsidR="00990F5D" w:rsidRDefault="00990F5D">
      <w:pPr>
        <w:spacing w:before="1" w:line="200" w:lineRule="exact"/>
      </w:pPr>
    </w:p>
    <w:p w:rsidR="00990F5D" w:rsidRDefault="00200634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el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</w:t>
      </w:r>
    </w:p>
    <w:p w:rsidR="00990F5D" w:rsidRDefault="00990F5D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311"/>
        <w:gridCol w:w="1553"/>
        <w:gridCol w:w="915"/>
        <w:gridCol w:w="1428"/>
        <w:gridCol w:w="1335"/>
        <w:gridCol w:w="965"/>
        <w:gridCol w:w="977"/>
      </w:tblGrid>
      <w:tr w:rsidR="00990F5D">
        <w:trPr>
          <w:trHeight w:hRule="exact" w:val="574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eld</w:t>
            </w:r>
          </w:p>
          <w:p w:rsidR="00990F5D" w:rsidRDefault="00200634">
            <w:pPr>
              <w:spacing w:before="2" w:line="280" w:lineRule="exact"/>
              <w:ind w:left="33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10" w:right="131" w:hanging="3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 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ly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datory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05" w:right="20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</w:t>
            </w:r>
          </w:p>
          <w:p w:rsidR="00990F5D" w:rsidRDefault="00200634">
            <w:pPr>
              <w:spacing w:before="2" w:line="280" w:lineRule="exact"/>
              <w:ind w:left="347" w:right="3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2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</w:p>
          <w:p w:rsidR="00990F5D" w:rsidRDefault="00200634">
            <w:pPr>
              <w:spacing w:before="2" w:line="280" w:lineRule="exact"/>
              <w:ind w:left="2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Type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</w:p>
        </w:tc>
      </w:tr>
      <w:tr w:rsidR="00990F5D">
        <w:trPr>
          <w:trHeight w:hRule="exact" w:val="571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5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ill user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extbox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990F5D">
        <w:trPr>
          <w:trHeight w:hRule="exact" w:val="574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1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 w:right="39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ill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assw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Yes</w:t>
            </w:r>
          </w:p>
        </w:tc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tring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</w:tbl>
    <w:p w:rsidR="00990F5D" w:rsidRDefault="00990F5D">
      <w:pPr>
        <w:spacing w:before="8" w:line="200" w:lineRule="exact"/>
      </w:pPr>
    </w:p>
    <w:p w:rsidR="00990F5D" w:rsidRDefault="00200634">
      <w:pPr>
        <w:spacing w:before="26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/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perl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ks</w:t>
      </w:r>
    </w:p>
    <w:p w:rsidR="00990F5D" w:rsidRDefault="00990F5D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"/>
        <w:gridCol w:w="1195"/>
        <w:gridCol w:w="2495"/>
        <w:gridCol w:w="1363"/>
        <w:gridCol w:w="2533"/>
      </w:tblGrid>
      <w:tr w:rsidR="00990F5D">
        <w:trPr>
          <w:trHeight w:hRule="exact" w:val="293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Func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59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lid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7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come</w:t>
            </w:r>
          </w:p>
        </w:tc>
      </w:tr>
      <w:tr w:rsidR="00990F5D">
        <w:trPr>
          <w:trHeight w:hRule="exact" w:val="290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ignin</w:t>
            </w:r>
          </w:p>
        </w:tc>
        <w:tc>
          <w:tcPr>
            <w:tcW w:w="2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to the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</w:p>
        </w:tc>
        <w:tc>
          <w:tcPr>
            <w:tcW w:w="1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to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age</w:t>
            </w:r>
          </w:p>
        </w:tc>
      </w:tr>
    </w:tbl>
    <w:p w:rsidR="00990F5D" w:rsidRDefault="00990F5D">
      <w:pPr>
        <w:spacing w:before="3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1" w:name="_Toc419320507"/>
      <w:r>
        <w:rPr>
          <w:rFonts w:ascii="Cambria" w:eastAsia="Cambria" w:hAnsi="Cambria" w:cs="Cambria"/>
          <w:b w:val="0"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abase</w:t>
      </w:r>
      <w:r>
        <w:rPr>
          <w:rFonts w:ascii="Cambria" w:eastAsia="Cambria" w:hAnsi="Cambria" w:cs="Cambria"/>
          <w:b w:val="0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61"/>
    </w:p>
    <w:p w:rsidR="00990F5D" w:rsidRDefault="00990F5D">
      <w:pPr>
        <w:spacing w:before="9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2" w:name="_Toc419320508"/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l 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62"/>
    </w:p>
    <w:p w:rsidR="00990F5D" w:rsidRDefault="00200634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lo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ical&gt;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3" w:name="_Toc419320509"/>
      <w:r>
        <w:rPr>
          <w:rFonts w:ascii="Cambria" w:eastAsia="Cambria" w:hAnsi="Cambria" w:cs="Cambria"/>
          <w:b w:val="0"/>
          <w:sz w:val="28"/>
          <w:szCs w:val="28"/>
        </w:rPr>
        <w:t>6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ta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ry</w:t>
      </w:r>
      <w:bookmarkEnd w:id="63"/>
    </w:p>
    <w:p w:rsidR="00990F5D" w:rsidRDefault="00200634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990F5D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990F5D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990F5D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pacing w:before="15" w:line="280" w:lineRule="exact"/>
        <w:rPr>
          <w:sz w:val="28"/>
          <w:szCs w:val="28"/>
        </w:rPr>
      </w:pPr>
    </w:p>
    <w:p w:rsidR="00990F5D" w:rsidRDefault="00200634">
      <w:pPr>
        <w:spacing w:before="23"/>
        <w:ind w:left="3767" w:right="3760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8: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ty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ta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y</w:t>
      </w:r>
    </w:p>
    <w:p w:rsidR="00990F5D" w:rsidRDefault="00990F5D">
      <w:pPr>
        <w:spacing w:before="7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985"/>
        <w:gridCol w:w="2977"/>
        <w:gridCol w:w="1843"/>
        <w:gridCol w:w="708"/>
      </w:tblGrid>
      <w:tr w:rsidR="00990F5D">
        <w:trPr>
          <w:trHeight w:hRule="exact" w:val="293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23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4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1" w:line="28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990F5D">
        <w:trPr>
          <w:trHeight w:hRule="exact" w:val="574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{PK}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before="3" w:line="280" w:lineRule="exact"/>
              <w:ind w:left="102" w:right="31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 auto 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990F5D">
      <w:pPr>
        <w:sectPr w:rsidR="00990F5D">
          <w:pgSz w:w="11920" w:h="16840"/>
          <w:pgMar w:top="1300" w:right="600" w:bottom="280" w:left="1440" w:header="0" w:footer="796" w:gutter="0"/>
          <w:cols w:space="720"/>
        </w:sectPr>
      </w:pPr>
    </w:p>
    <w:p w:rsidR="00990F5D" w:rsidRDefault="00990F5D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985"/>
        <w:gridCol w:w="2977"/>
        <w:gridCol w:w="1843"/>
        <w:gridCol w:w="708"/>
      </w:tblGrid>
      <w:tr w:rsidR="00990F5D">
        <w:trPr>
          <w:trHeight w:hRule="exact" w:val="29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200634">
      <w:pPr>
        <w:spacing w:line="200" w:lineRule="exact"/>
        <w:ind w:left="3764" w:right="3757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9: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990F5D" w:rsidRDefault="00990F5D">
      <w:pPr>
        <w:spacing w:before="1" w:line="200" w:lineRule="exact"/>
      </w:pPr>
    </w:p>
    <w:p w:rsidR="00990F5D" w:rsidRDefault="00200634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990F5D" w:rsidRDefault="00200634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4" w:name="_Toc419320510"/>
      <w:r>
        <w:rPr>
          <w:rFonts w:ascii="Cambria" w:eastAsia="Cambria" w:hAnsi="Cambria" w:cs="Cambria"/>
          <w:b w:val="0"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Alg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rit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 w:val="0"/>
          <w:sz w:val="32"/>
          <w:szCs w:val="32"/>
        </w:rPr>
        <w:t>ms</w:t>
      </w:r>
      <w:bookmarkEnd w:id="64"/>
    </w:p>
    <w:p w:rsidR="00990F5D" w:rsidRDefault="00200634">
      <w:pPr>
        <w:spacing w:before="1" w:line="275" w:lineRule="auto"/>
        <w:ind w:left="548" w:right="77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oán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dụng, chú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ất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là th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oán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pacing w:val="-2"/>
          <w:sz w:val="24"/>
          <w:szCs w:val="24"/>
        </w:rPr>
        <w:t>ế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 có thể là cách tổ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ật do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nhóm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 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về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tham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uồn&gt;</w:t>
      </w:r>
    </w:p>
    <w:p w:rsidR="00990F5D" w:rsidRDefault="00200634">
      <w:pPr>
        <w:spacing w:line="276" w:lineRule="auto"/>
        <w:ind w:left="548" w:right="682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hay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 trình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yển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ài toán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làm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 tay - 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để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áp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toán hay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vấn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 ch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 cách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 trình máy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548"/>
        <w:rPr>
          <w:sz w:val="24"/>
          <w:szCs w:val="24"/>
        </w:r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990F5D">
      <w:pPr>
        <w:spacing w:before="1" w:line="240" w:lineRule="exact"/>
        <w:rPr>
          <w:sz w:val="24"/>
          <w:szCs w:val="24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5" w:name="_Toc419320511"/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cum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nt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b w:val="0"/>
          <w:sz w:val="28"/>
          <w:szCs w:val="28"/>
        </w:rPr>
        <w:t>rea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kd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bookmarkEnd w:id="65"/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</w:p>
    <w:p w:rsidR="00990F5D" w:rsidRDefault="00200634">
      <w:pPr>
        <w:spacing w:before="76" w:line="276" w:lineRule="auto"/>
        <w:ind w:left="1628" w:right="77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the way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many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small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arts.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E</w:t>
      </w:r>
      <w:r>
        <w:rPr>
          <w:rFonts w:ascii="Cambria" w:eastAsia="Cambria" w:hAnsi="Cambria" w:cs="Cambria"/>
          <w:sz w:val="24"/>
          <w:szCs w:val="24"/>
        </w:rPr>
        <w:t>ach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art has it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 of</w:t>
      </w:r>
      <w:r>
        <w:rPr>
          <w:rFonts w:ascii="Cambria" w:eastAsia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fin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 has tree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e.</w:t>
      </w:r>
    </w:p>
    <w:p w:rsidR="00990F5D" w:rsidRDefault="00990F5D">
      <w:pPr>
        <w:spacing w:before="4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ne</w:t>
      </w:r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b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</w:p>
    <w:p w:rsidR="00990F5D" w:rsidRDefault="00200634">
      <w:pPr>
        <w:spacing w:before="79" w:line="276" w:lineRule="auto"/>
        <w:ind w:left="1628" w:right="127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c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of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icute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e so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must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4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- constr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c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using.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7.1.3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lut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</w:p>
    <w:p w:rsidR="00990F5D" w:rsidRDefault="00200634">
      <w:pPr>
        <w:spacing w:before="79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 so</w:t>
      </w:r>
      <w:r>
        <w:rPr>
          <w:rFonts w:ascii="Cambria" w:eastAsia="Cambria" w:hAnsi="Cambria" w:cs="Cambria"/>
          <w:spacing w:val="-1"/>
          <w:sz w:val="24"/>
          <w:szCs w:val="24"/>
        </w:rPr>
        <w:t>lv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oblem,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 sho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ep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200634">
      <w:pPr>
        <w:spacing w:before="45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onve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(save)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OC</w:t>
      </w:r>
      <w:r>
        <w:rPr>
          <w:rFonts w:ascii="Cambria" w:eastAsia="Cambria" w:hAnsi="Cambria" w:cs="Cambria"/>
          <w:sz w:val="24"/>
          <w:szCs w:val="24"/>
        </w:rPr>
        <w:t xml:space="preserve">X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 html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ty</w:t>
      </w:r>
      <w:r>
        <w:rPr>
          <w:rFonts w:ascii="Cambria" w:eastAsia="Cambria" w:hAnsi="Cambria" w:cs="Cambria"/>
          <w:spacing w:val="3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using </w:t>
      </w:r>
      <w:r>
        <w:rPr>
          <w:rFonts w:ascii="Cambria" w:eastAsia="Cambria" w:hAnsi="Cambria" w:cs="Cambria"/>
          <w:spacing w:val="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ic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oso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save as Web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ilt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340"/>
        </w:tabs>
        <w:spacing w:before="23" w:line="258" w:lineRule="auto"/>
        <w:ind w:left="2348" w:right="1098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mpo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oth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tml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irecto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ses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p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es of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 to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a of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tml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ile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s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 h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spacing w:val="1"/>
          <w:sz w:val="24"/>
          <w:szCs w:val="24"/>
        </w:rPr>
        <w:t>,</w:t>
      </w:r>
      <w:r>
        <w:rPr>
          <w:rFonts w:ascii="Cambria" w:eastAsia="Cambria" w:hAnsi="Cambria" w:cs="Cambria"/>
          <w:sz w:val="24"/>
          <w:szCs w:val="24"/>
        </w:rPr>
        <w:t>…,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image,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xt c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3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ave them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 b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lo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ntA</w:t>
      </w:r>
    </w:p>
    <w:p w:rsidR="00990F5D" w:rsidRDefault="00200634">
      <w:pPr>
        <w:spacing w:before="23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</w:t>
      </w:r>
      <w:r>
        <w:rPr>
          <w:rFonts w:ascii="Cambria" w:eastAsia="Cambria" w:hAnsi="Cambria" w:cs="Cambria"/>
          <w:spacing w:val="-1"/>
          <w:sz w:val="24"/>
          <w:szCs w:val="24"/>
        </w:rPr>
        <w:t>-T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1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-----</w:t>
      </w:r>
      <w:r>
        <w:rPr>
          <w:rFonts w:ascii="Cambria" w:eastAsia="Cambria" w:hAnsi="Cambria" w:cs="Cambria"/>
          <w:spacing w:val="2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</w:p>
    <w:p w:rsidR="00990F5D" w:rsidRDefault="00200634">
      <w:pPr>
        <w:spacing w:before="23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-----</w:t>
      </w:r>
      <w:r>
        <w:rPr>
          <w:rFonts w:ascii="Cambria" w:eastAsia="Cambria" w:hAnsi="Cambria" w:cs="Cambria"/>
          <w:spacing w:val="2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A1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2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--</w:t>
      </w:r>
      <w:r>
        <w:rPr>
          <w:rFonts w:ascii="Cambria" w:eastAsia="Cambria" w:hAnsi="Cambria" w:cs="Cambria"/>
          <w:spacing w:val="-1"/>
          <w:sz w:val="24"/>
          <w:szCs w:val="24"/>
        </w:rPr>
        <w:t>-T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leA</w:t>
      </w:r>
      <w:r>
        <w:rPr>
          <w:rFonts w:ascii="Cambria" w:eastAsia="Cambria" w:hAnsi="Cambria" w:cs="Cambria"/>
          <w:spacing w:val="1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2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lastRenderedPageBreak/>
        <w:t xml:space="preserve">7.1.4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x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it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</w:p>
    <w:p w:rsidR="00990F5D" w:rsidRDefault="00200634">
      <w:pPr>
        <w:spacing w:before="77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otal,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complexi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this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is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A2105">
        <w:rPr>
          <w:noProof/>
          <w:lang w:eastAsia="ja-JP"/>
        </w:rPr>
        <w:drawing>
          <wp:inline distT="0" distB="0" distL="0" distR="0" wp14:anchorId="4AC76A74" wp14:editId="5F4BB716">
            <wp:extent cx="219075" cy="200025"/>
            <wp:effectExtent l="0" t="0" r="9525" b="9525"/>
            <wp:docPr id="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  <w:sectPr w:rsidR="00990F5D">
          <w:pgSz w:w="11920" w:h="16840"/>
          <w:pgMar w:top="1300" w:right="60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7.1.5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2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w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</w:p>
    <w:p w:rsidR="00990F5D" w:rsidRDefault="003A2105">
      <w:pPr>
        <w:spacing w:line="200" w:lineRule="exact"/>
        <w:sectPr w:rsidR="00990F5D">
          <w:footerReference w:type="default" r:id="rId35"/>
          <w:pgSz w:w="11920" w:h="16840"/>
          <w:pgMar w:top="1560" w:right="1680" w:bottom="280" w:left="1680" w:header="0" w:footer="0" w:gutter="0"/>
          <w:cols w:space="720"/>
        </w:sectPr>
      </w:pPr>
      <w:r>
        <w:rPr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76BBA3C0" wp14:editId="1785F803">
                <wp:simplePos x="0" y="0"/>
                <wp:positionH relativeFrom="page">
                  <wp:posOffset>984250</wp:posOffset>
                </wp:positionH>
                <wp:positionV relativeFrom="page">
                  <wp:posOffset>895985</wp:posOffset>
                </wp:positionV>
                <wp:extent cx="5601970" cy="9723120"/>
                <wp:effectExtent l="3175" t="635" r="5080" b="1270"/>
                <wp:wrapNone/>
                <wp:docPr id="1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970" cy="9723120"/>
                          <a:chOff x="1550" y="1411"/>
                          <a:chExt cx="8822" cy="15312"/>
                        </a:xfrm>
                      </wpg:grpSpPr>
                      <wpg:grpSp>
                        <wpg:cNvPr id="119" name="Group 15"/>
                        <wpg:cNvGrpSpPr>
                          <a:grpSpLocks/>
                        </wpg:cNvGrpSpPr>
                        <wpg:grpSpPr bwMode="auto">
                          <a:xfrm>
                            <a:off x="1560" y="15850"/>
                            <a:ext cx="8802" cy="0"/>
                            <a:chOff x="1560" y="15850"/>
                            <a:chExt cx="8802" cy="0"/>
                          </a:xfrm>
                        </wpg:grpSpPr>
                        <wps:wsp>
                          <wps:cNvPr id="120" name="Freeform 21"/>
                          <wps:cNvSpPr>
                            <a:spLocks/>
                          </wps:cNvSpPr>
                          <wps:spPr bwMode="auto">
                            <a:xfrm>
                              <a:off x="1560" y="15850"/>
                              <a:ext cx="8802" cy="0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02"/>
                                <a:gd name="T2" fmla="+- 0 10363 1560"/>
                                <a:gd name="T3" fmla="*/ T2 w 88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02">
                                  <a:moveTo>
                                    <a:pt x="0" y="0"/>
                                  </a:moveTo>
                                  <a:lnTo>
                                    <a:pt x="8803" y="0"/>
                                  </a:lnTo>
                                </a:path>
                              </a:pathLst>
                            </a:custGeom>
                            <a:noFill/>
                            <a:ln w="4319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1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560" y="16205"/>
                              <a:ext cx="8802" cy="0"/>
                              <a:chOff x="1560" y="16205"/>
                              <a:chExt cx="8802" cy="0"/>
                            </a:xfrm>
                          </wpg:grpSpPr>
                          <wps:wsp>
                            <wps:cNvPr id="122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1560" y="16205"/>
                                <a:ext cx="8802" cy="0"/>
                              </a:xfrm>
                              <a:custGeom>
                                <a:avLst/>
                                <a:gdLst>
                                  <a:gd name="T0" fmla="+- 0 1560 1560"/>
                                  <a:gd name="T1" fmla="*/ T0 w 8802"/>
                                  <a:gd name="T2" fmla="+- 0 10363 1560"/>
                                  <a:gd name="T3" fmla="*/ T2 w 880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802">
                                    <a:moveTo>
                                      <a:pt x="0" y="0"/>
                                    </a:moveTo>
                                    <a:lnTo>
                                      <a:pt x="8803" y="0"/>
                                    </a:lnTo>
                                  </a:path>
                                </a:pathLst>
                              </a:custGeom>
                              <a:noFill/>
                              <a:ln w="4318">
                                <a:solidFill>
                                  <a:srgbClr val="4F81B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3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60" y="15852"/>
                                <a:ext cx="8802" cy="350"/>
                                <a:chOff x="1560" y="15852"/>
                                <a:chExt cx="8802" cy="350"/>
                              </a:xfrm>
                            </wpg:grpSpPr>
                            <wps:wsp>
                              <wps:cNvPr id="124" name="Free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60" y="15852"/>
                                  <a:ext cx="8802" cy="350"/>
                                </a:xfrm>
                                <a:custGeom>
                                  <a:avLst/>
                                  <a:gdLst>
                                    <a:gd name="T0" fmla="+- 0 1560 1560"/>
                                    <a:gd name="T1" fmla="*/ T0 w 8802"/>
                                    <a:gd name="T2" fmla="+- 0 16202 15852"/>
                                    <a:gd name="T3" fmla="*/ 16202 h 350"/>
                                    <a:gd name="T4" fmla="+- 0 10363 1560"/>
                                    <a:gd name="T5" fmla="*/ T4 w 8802"/>
                                    <a:gd name="T6" fmla="+- 0 16202 15852"/>
                                    <a:gd name="T7" fmla="*/ 16202 h 350"/>
                                    <a:gd name="T8" fmla="+- 0 10363 1560"/>
                                    <a:gd name="T9" fmla="*/ T8 w 8802"/>
                                    <a:gd name="T10" fmla="+- 0 15852 15852"/>
                                    <a:gd name="T11" fmla="*/ 15852 h 350"/>
                                    <a:gd name="T12" fmla="+- 0 1560 1560"/>
                                    <a:gd name="T13" fmla="*/ T12 w 8802"/>
                                    <a:gd name="T14" fmla="+- 0 15852 15852"/>
                                    <a:gd name="T15" fmla="*/ 15852 h 350"/>
                                    <a:gd name="T16" fmla="+- 0 1560 1560"/>
                                    <a:gd name="T17" fmla="*/ T16 w 8802"/>
                                    <a:gd name="T18" fmla="+- 0 16202 15852"/>
                                    <a:gd name="T19" fmla="*/ 16202 h 35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8802" h="350">
                                      <a:moveTo>
                                        <a:pt x="0" y="350"/>
                                      </a:moveTo>
                                      <a:lnTo>
                                        <a:pt x="8803" y="350"/>
                                      </a:lnTo>
                                      <a:lnTo>
                                        <a:pt x="88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5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60" y="1411"/>
                                  <a:ext cx="7236" cy="1531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B3B0C" id="Group 14" o:spid="_x0000_s1026" style="position:absolute;margin-left:77.5pt;margin-top:70.55pt;width:441.1pt;height:765.6pt;z-index:-251596800;mso-position-horizontal-relative:page;mso-position-vertical-relative:page" coordorigin="1550,1411" coordsize="8822,153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">
                <v:group id="Group 15" o:spid="_x0000_s1027" style="position:absolute;left:1560;top:15850;width:8802;height:0" coordorigin="1560,15850" coordsize="8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21" o:spid="_x0000_s1028" style="position:absolute;left:1560;top:15850;width:8802;height:0;visibility:visible;mso-wrap-style:square;v-text-anchor:top" coordsize="8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JHScQA&#10;AADcAAAADwAAAGRycy9kb3ducmV2LnhtbESPQWvCQBCF7wX/wzJCb3WjB9HoKqWgFAoV04LXITsm&#10;wexs2F1j2l/vHARvM7w3732z3g6uVT2F2Hg2MJ1koIhLbxuuDPz+7N4WoGJCtth6JgN/FGG7Gb2s&#10;Mbf+xkfqi1QpCeGYo4E6pS7XOpY1OYwT3xGLdvbBYZI1VNoGvEm4a/Usy+baYcPSUGNHHzWVl+Lq&#10;DHwdThfq9t+7Zh5O/QLd/n9ZOGNex8P7ClSiIT3Nj+tPK/gzwZdnZAK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SR0nEAAAA3AAAAA8AAAAAAAAAAAAAAAAAmAIAAGRycy9k&#10;b3ducmV2LnhtbFBLBQYAAAAABAAEAPUAAACJAwAAAAA=&#10;" path="m,l8803,e" filled="f" strokecolor="#4f81bc" strokeweight=".12mm">
                    <v:path arrowok="t" o:connecttype="custom" o:connectlocs="0,0;8803,0" o:connectangles="0,0"/>
                  </v:shape>
                  <v:group id="Group 16" o:spid="_x0000_s1029" style="position:absolute;left:1560;top:16205;width:8802;height:0" coordorigin="1560,16205" coordsize="88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Freeform 20" o:spid="_x0000_s1030" style="position:absolute;left:1560;top:16205;width:8802;height:0;visibility:visible;mso-wrap-style:square;v-text-anchor:top" coordsize="88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+O8IA&#10;AADcAAAADwAAAGRycy9kb3ducmV2LnhtbESPQYvCMBCF74L/IYywN03tQaUaRURFhD2s+gOGZmxa&#10;m0lponb99RthwdsM771v3ixWna3Fg1pfOlYwHiUgiHOnSy4UXM674QyED8gaa8ek4Jc8rJb93gIz&#10;7Z78Q49TKESEsM9QgQmhyaT0uSGLfuQa4qhdXWsxxLUtpG7xGeG2lmmSTKTFkuMFgw1tDOW3090q&#10;2B919d3dAkX21Fypeu0O20qpr0G3noMI1IWP+T990LF+msL7mT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X47wgAAANwAAAAPAAAAAAAAAAAAAAAAAJgCAABkcnMvZG93&#10;bnJldi54bWxQSwUGAAAAAAQABAD1AAAAhwMAAAAA&#10;" path="m,l8803,e" filled="f" strokecolor="#4f81bc" strokeweight=".34pt">
                      <v:path arrowok="t" o:connecttype="custom" o:connectlocs="0,0;8803,0" o:connectangles="0,0"/>
                    </v:shape>
                    <v:group id="Group 17" o:spid="_x0000_s1031" style="position:absolute;left:1560;top:15852;width:8802;height:350" coordorigin="1560,15852" coordsize="8802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<v:shape id="Freeform 19" o:spid="_x0000_s1032" style="position:absolute;left:1560;top:15852;width:8802;height:350;visibility:visible;mso-wrap-style:square;v-text-anchor:top" coordsize="8802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3zE8MA&#10;AADcAAAADwAAAGRycy9kb3ducmV2LnhtbERPTWvCQBC9F/wPywi91Y2pikRXEaHQHoqYKHgcs2MS&#10;zM7G7Fbjv+8Kgrd5vM+ZLztTiyu1rrKsYDiIQBDnVldcKNhlXx9TEM4ja6wtk4I7OVguem9zTLS9&#10;8ZauqS9ECGGXoILS+yaR0uUlGXQD2xAH7mRbgz7AtpC6xVsIN7WMo2giDVYcGkpsaF1Sfk7/jILi&#10;J7usD+NNLH+P2aqZ7NPP0fCu1Hu/W81AeOr8S/x0f+swPx7B45lw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3zE8MAAADcAAAADwAAAAAAAAAAAAAAAACYAgAAZHJzL2Rv&#10;d25yZXYueG1sUEsFBgAAAAAEAAQA9QAAAIgDAAAAAA==&#10;" path="m,350r8803,l8803,,,,,350xe" fillcolor="#4f81bc" stroked="f">
                        <v:path arrowok="t" o:connecttype="custom" o:connectlocs="0,16202;8803,16202;8803,15852;0,15852;0,16202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" o:spid="_x0000_s1033" type="#_x0000_t75" style="position:absolute;left:2760;top:1411;width:7236;height:15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3eMDEAAAA3AAAAA8AAABkcnMvZG93bnJldi54bWxEj81uwjAQhO9IfQdrkXorDpFaUMBE9C+q&#10;ygnCAyzxEkfE6yh2Q3j7ulIlbrua+WZn1/loWzFQ7xvHCuazBARx5XTDtYJj+fm0BOEDssbWMSm4&#10;kYd88zBZY6bdlfc0HEItYgj7DBWYELpMSl8ZsuhnriOO2tn1FkNc+1rqHq8x3LYyTZIXabHheMFg&#10;R2+Gqsvhx8YazWJXUPFhy1P5ujC+SG/v31apx+m4XYEINIa7+Z/+0pFLn+HvmTiB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j3eMDEAAAA3AAAAA8AAAAAAAAAAAAAAAAA&#10;nwIAAGRycy9kb3ducmV2LnhtbFBLBQYAAAAABAAEAPcAAACQAwAAAAA=&#10;">
                        <v:imagedata r:id="rId37" o:title="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98836ED" wp14:editId="49AFDF8A">
                <wp:simplePos x="0" y="0"/>
                <wp:positionH relativeFrom="page">
                  <wp:posOffset>1752600</wp:posOffset>
                </wp:positionH>
                <wp:positionV relativeFrom="page">
                  <wp:posOffset>895985</wp:posOffset>
                </wp:positionV>
                <wp:extent cx="4594860" cy="9723120"/>
                <wp:effectExtent l="0" t="635" r="0" b="1270"/>
                <wp:wrapNone/>
                <wp:docPr id="1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972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line="200" w:lineRule="exact"/>
                            </w:pPr>
                          </w:p>
                          <w:p w:rsidR="001D35AB" w:rsidRDefault="001D35AB">
                            <w:pPr>
                              <w:spacing w:before="19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D35AB" w:rsidRDefault="001D35AB">
                            <w:pPr>
                              <w:ind w:left="1981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47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\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GEFO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3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836ED" id="Text Box 13" o:spid="_x0000_s1037" type="#_x0000_t202" style="position:absolute;margin-left:138pt;margin-top:70.55pt;width:361.8pt;height:765.6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jRtA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" filled="f" stroked="f">
                <v:textbox inset="0,0,0,0">
                  <w:txbxContent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line="200" w:lineRule="exact"/>
                      </w:pPr>
                    </w:p>
                    <w:p w:rsidR="001D35AB" w:rsidRDefault="001D35AB">
                      <w:pPr>
                        <w:spacing w:before="19" w:line="260" w:lineRule="exact"/>
                        <w:rPr>
                          <w:sz w:val="26"/>
                          <w:szCs w:val="26"/>
                        </w:rPr>
                      </w:pPr>
                    </w:p>
                    <w:p w:rsidR="001D35AB" w:rsidRDefault="001D35AB">
                      <w:pPr>
                        <w:ind w:left="1981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>G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 xml:space="preserve">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47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\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GEFO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3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90F5D" w:rsidRDefault="00200634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9: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3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990F5D" w:rsidRDefault="00990F5D">
      <w:pPr>
        <w:spacing w:before="8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6" w:name="_Toc419320512"/>
      <w:r>
        <w:rPr>
          <w:rFonts w:ascii="Cambria" w:eastAsia="Cambria" w:hAnsi="Cambria" w:cs="Cambria"/>
          <w:b w:val="0"/>
          <w:sz w:val="28"/>
          <w:szCs w:val="28"/>
        </w:rPr>
        <w:t>7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 w:val="0"/>
          <w:sz w:val="28"/>
          <w:szCs w:val="28"/>
        </w:rPr>
        <w:t>Str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son</w:t>
      </w:r>
      <w:bookmarkEnd w:id="66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7.2.1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ne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b</w:t>
      </w:r>
      <w:r>
        <w:rPr>
          <w:rFonts w:ascii="Cambria" w:eastAsia="Cambria" w:hAnsi="Cambria" w:cs="Cambria"/>
          <w:b w:val="0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</w:p>
    <w:p w:rsidR="00990F5D" w:rsidRDefault="00200634">
      <w:pPr>
        <w:spacing w:before="76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Gi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two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strings.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alc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late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heir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7.2.2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nt</w:t>
      </w:r>
    </w:p>
    <w:p w:rsidR="00990F5D" w:rsidRDefault="00200634">
      <w:pPr>
        <w:tabs>
          <w:tab w:val="left" w:pos="2340"/>
        </w:tabs>
        <w:spacing w:before="79" w:line="258" w:lineRule="auto"/>
        <w:ind w:left="2348" w:right="63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  <w:t>Robustn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 to changes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er: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ngs 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same w</w:t>
      </w:r>
      <w:r>
        <w:rPr>
          <w:rFonts w:ascii="Cambria" w:eastAsia="Cambria" w:hAnsi="Cambria" w:cs="Cambria"/>
          <w:spacing w:val="-1"/>
          <w:sz w:val="24"/>
          <w:szCs w:val="24"/>
        </w:rPr>
        <w:t>ord</w:t>
      </w:r>
      <w:r>
        <w:rPr>
          <w:rFonts w:ascii="Cambria" w:eastAsia="Cambria" w:hAnsi="Cambria" w:cs="Cambria"/>
          <w:sz w:val="24"/>
          <w:szCs w:val="24"/>
        </w:rPr>
        <w:t>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be reco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sed 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simila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1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sh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 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</w:p>
    <w:p w:rsidR="00990F5D" w:rsidRDefault="00200634">
      <w:pPr>
        <w:spacing w:before="21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ish,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but 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many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if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erent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es.</w:t>
      </w:r>
    </w:p>
    <w:p w:rsidR="00990F5D" w:rsidRDefault="00990F5D">
      <w:pPr>
        <w:spacing w:before="4" w:line="140" w:lineRule="exact"/>
        <w:rPr>
          <w:sz w:val="14"/>
          <w:szCs w:val="14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7.2.3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lut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</w:p>
    <w:p w:rsidR="00990F5D" w:rsidRDefault="00200634">
      <w:pPr>
        <w:spacing w:before="79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s many 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to a list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s.</w:t>
      </w:r>
    </w:p>
    <w:p w:rsidR="00990F5D" w:rsidRDefault="00200634">
      <w:pPr>
        <w:tabs>
          <w:tab w:val="left" w:pos="2340"/>
        </w:tabs>
        <w:spacing w:before="23" w:line="258" w:lineRule="auto"/>
        <w:ind w:left="2348" w:right="246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 fi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out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many 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acter p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irs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cont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tabs>
          <w:tab w:val="left" w:pos="2340"/>
        </w:tabs>
        <w:spacing w:before="2" w:line="258" w:lineRule="auto"/>
        <w:ind w:left="2348" w:right="205" w:hanging="36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 funct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pa</w:t>
      </w:r>
      <w:r>
        <w:rPr>
          <w:rFonts w:ascii="Cambria" w:eastAsia="Cambria" w:hAnsi="Cambria" w:cs="Cambria"/>
          <w:i/>
          <w:sz w:val="24"/>
          <w:szCs w:val="24"/>
        </w:rPr>
        <w:t>irs</w:t>
      </w:r>
      <w:r>
        <w:rPr>
          <w:rFonts w:ascii="Cambria" w:eastAsia="Cambria" w:hAnsi="Cambria" w:cs="Cambria"/>
          <w:i/>
          <w:spacing w:val="-3"/>
          <w:sz w:val="24"/>
          <w:szCs w:val="24"/>
        </w:rPr>
        <w:t>(</w:t>
      </w:r>
      <w:r>
        <w:rPr>
          <w:rFonts w:ascii="Cambria" w:eastAsia="Cambria" w:hAnsi="Cambria" w:cs="Cambria"/>
          <w:i/>
          <w:sz w:val="24"/>
          <w:szCs w:val="24"/>
        </w:rPr>
        <w:t xml:space="preserve">s)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ns 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list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aracter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string </w:t>
      </w:r>
      <w:r>
        <w:rPr>
          <w:rFonts w:ascii="Cambria" w:eastAsia="Cambria" w:hAnsi="Cambria" w:cs="Cambria"/>
          <w:i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hen,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use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la to calc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late ma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3A2105">
      <w:pPr>
        <w:spacing w:before="17"/>
        <w:ind w:left="2410"/>
      </w:pPr>
      <w:r>
        <w:rPr>
          <w:noProof/>
          <w:lang w:eastAsia="ja-JP"/>
        </w:rPr>
        <w:drawing>
          <wp:inline distT="0" distB="0" distL="0" distR="0" wp14:anchorId="7B1F88DF" wp14:editId="03D2C7C1">
            <wp:extent cx="3209925" cy="409575"/>
            <wp:effectExtent l="0" t="0" r="9525" b="9525"/>
            <wp:docPr id="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5" w:line="160" w:lineRule="exact"/>
        <w:rPr>
          <w:sz w:val="16"/>
          <w:szCs w:val="16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7.2.4    </w:t>
      </w:r>
      <w:r>
        <w:rPr>
          <w:rFonts w:ascii="Cambria" w:eastAsia="Cambria" w:hAnsi="Cambria" w:cs="Cambria"/>
          <w:b w:val="0"/>
          <w:spacing w:val="2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x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</w:p>
    <w:p w:rsidR="00990F5D" w:rsidRDefault="00200634">
      <w:pPr>
        <w:spacing w:before="79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alcu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matching p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 of 2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strings: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ch.</w:t>
      </w:r>
    </w:p>
    <w:p w:rsidR="00990F5D" w:rsidRDefault="00200634">
      <w:pPr>
        <w:spacing w:before="45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pp</w:t>
      </w:r>
      <w:r>
        <w:rPr>
          <w:rFonts w:ascii="Cambria" w:eastAsia="Cambria" w:hAnsi="Cambria" w:cs="Cambria"/>
          <w:sz w:val="24"/>
          <w:szCs w:val="24"/>
        </w:rPr>
        <w:t>er case 2 st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3A2105">
      <w:pPr>
        <w:spacing w:before="21"/>
        <w:ind w:left="30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4845EA97" wp14:editId="3D457487">
                <wp:simplePos x="0" y="0"/>
                <wp:positionH relativeFrom="page">
                  <wp:posOffset>3570605</wp:posOffset>
                </wp:positionH>
                <wp:positionV relativeFrom="paragraph">
                  <wp:posOffset>17145</wp:posOffset>
                </wp:positionV>
                <wp:extent cx="132715" cy="400685"/>
                <wp:effectExtent l="0" t="1905" r="1905" b="0"/>
                <wp:wrapNone/>
                <wp:docPr id="1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400685"/>
                          <a:chOff x="5623" y="27"/>
                          <a:chExt cx="209" cy="631"/>
                        </a:xfrm>
                      </wpg:grpSpPr>
                      <pic:pic xmlns:pic="http://schemas.openxmlformats.org/drawingml/2006/picture">
                        <pic:nvPicPr>
                          <pic:cNvPr id="1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3" y="27"/>
                            <a:ext cx="19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8" y="358"/>
                            <a:ext cx="194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76EE1" id="Group 9" o:spid="_x0000_s1026" style="position:absolute;margin-left:281.15pt;margin-top:1.35pt;width:10.45pt;height:31.55pt;z-index:-251589632;mso-position-horizontal-relative:page" coordorigin="5623,27" coordsize="209,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">
                <v:shape id="Picture 11" o:spid="_x0000_s1027" type="#_x0000_t75" style="position:absolute;left:5623;top:27;width:19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V53DFAAAA3AAAAA8AAABkcnMvZG93bnJldi54bWxET0trwkAQvgv9D8sUvATdRFBKdBXxAe2l&#10;1AeCt2l2mkSzsyG7mthf3y0UepuP7zmzRWcqcafGlZYVJMMYBHFmdcm5guNhO3gB4TyyxsoyKXiQ&#10;g8X8qTfDVNuWd3Tf+1yEEHYpKii8r1MpXVaQQTe0NXHgvmxj0AfY5FI32IZwU8lRHE+kwZJDQ4E1&#10;rQrKrvubURDJ9fj9LYouj1ubrD/O5eb78xQr1X/ullMQnjr/L/5zv+owPxnD7zPhAjn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FedwxQAAANwAAAAPAAAAAAAAAAAAAAAA&#10;AJ8CAABkcnMvZG93bnJldi54bWxQSwUGAAAAAAQABAD3AAAAkQMAAAAA&#10;">
                  <v:imagedata r:id="rId40" o:title=""/>
                </v:shape>
                <v:shape id="Picture 10" o:spid="_x0000_s1028" type="#_x0000_t75" style="position:absolute;left:5638;top:358;width:194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HeQfFAAAA3AAAAA8AAABkcnMvZG93bnJldi54bWxET01rwkAQvQv9D8sUvATdRKiUmFWKtqCX&#10;orYI3qbZaZKanQ3Z1cT+ercg9DaP9znZoje1uFDrKssKknEMgji3uuJCwefH2+gZhPPIGmvLpOBK&#10;Dhbzh0GGqbYd7+iy94UIIexSVFB636RSurwkg25sG+LAfdvWoA+wLaRusQvhppaTOJ5KgxWHhhIb&#10;WpaUn/ZnoyCSq6f3TRT9XM9dstoeq9ffr0Os1PCxf5mB8NT7f/HdvdZhfjKFv2fCBX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x3kHxQAAANwAAAAPAAAAAAAAAAAAAAAA&#10;AJ8CAABkcnMvZG93bnJldi54bWxQSwUGAAAAAAQABAD3AAAAkQMAAAAA&#10;">
                  <v:imagedata r:id="rId40" o:title=""/>
                </v:shape>
                <w10:wrap anchorx="page"/>
              </v:group>
            </w:pict>
          </mc:Fallback>
        </mc:AlternateContent>
      </w:r>
      <w:r w:rsidR="00200634">
        <w:rPr>
          <w:rFonts w:ascii="Courier New" w:eastAsia="Courier New" w:hAnsi="Courier New" w:cs="Courier New"/>
          <w:sz w:val="24"/>
          <w:szCs w:val="24"/>
        </w:rPr>
        <w:t>+</w:t>
      </w:r>
      <w:r w:rsidR="00200634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 xml:space="preserve">ce    </w:t>
      </w:r>
      <w:r w:rsidR="00200634">
        <w:rPr>
          <w:rFonts w:ascii="Cambria" w:eastAsia="Cambria" w:hAnsi="Cambria" w:cs="Cambria"/>
          <w:spacing w:val="37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RAN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E</w:t>
      </w:r>
      <w:r w:rsidR="00200634"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31"/>
        <w:ind w:left="306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ch    </w:t>
      </w:r>
      <w:r>
        <w:rPr>
          <w:rFonts w:ascii="Cambria" w:eastAsia="Cambria" w:hAnsi="Cambria" w:cs="Cambria"/>
          <w:spacing w:val="3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28"/>
        <w:ind w:left="23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string 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 list of a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acent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aracter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s:</w:t>
      </w:r>
    </w:p>
    <w:p w:rsidR="00990F5D" w:rsidRDefault="003A2105">
      <w:pPr>
        <w:spacing w:before="23"/>
        <w:ind w:left="3068"/>
        <w:rPr>
          <w:rFonts w:ascii="Cambria" w:eastAsia="Cambria" w:hAnsi="Cambria" w:cs="Cambria"/>
          <w:sz w:val="24"/>
          <w:szCs w:val="24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2C94386F" wp14:editId="4D45C88D">
                <wp:simplePos x="0" y="0"/>
                <wp:positionH relativeFrom="page">
                  <wp:posOffset>3672840</wp:posOffset>
                </wp:positionH>
                <wp:positionV relativeFrom="paragraph">
                  <wp:posOffset>18415</wp:posOffset>
                </wp:positionV>
                <wp:extent cx="1542415" cy="400685"/>
                <wp:effectExtent l="0" t="4445" r="4445" b="4445"/>
                <wp:wrapNone/>
                <wp:docPr id="1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2415" cy="400685"/>
                          <a:chOff x="5784" y="29"/>
                          <a:chExt cx="2429" cy="631"/>
                        </a:xfrm>
                      </wpg:grpSpPr>
                      <pic:pic xmlns:pic="http://schemas.openxmlformats.org/drawingml/2006/picture">
                        <pic:nvPicPr>
                          <pic:cNvPr id="1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4" y="29"/>
                            <a:ext cx="2386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8" y="360"/>
                            <a:ext cx="241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66FE1" id="Group 6" o:spid="_x0000_s1026" style="position:absolute;margin-left:289.2pt;margin-top:1.45pt;width:121.45pt;height:31.55pt;z-index:-251582464;mso-position-horizontal-relative:page" coordorigin="5784,29" coordsize="2429,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">
                <v:shape id="Picture 8" o:spid="_x0000_s1027" type="#_x0000_t75" style="position:absolute;left:5784;top:29;width:2386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cTpXCAAAA3AAAAA8AAABkcnMvZG93bnJldi54bWxET99rwjAQfhf8H8IJe5up3RDXGUUcA1FQ&#10;dCJ7PJqzrTaXkmRa/3sjDHy7j+/njaetqcWFnK8sKxj0ExDEudUVFwr2P9+vIxA+IGusLZOCG3mY&#10;TrqdMWbaXnlLl10oRAxhn6GCMoQmk9LnJRn0fdsQR+5oncEQoSukdniN4aaWaZIMpcGKY0OJDc1L&#10;ys+7P6NgWb3hYfWR8zKtndx8/b6fTuuFUi+9dvYJIlAbnuJ/90LH+YMUHs/EC+Tk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HE6VwgAAANwAAAAPAAAAAAAAAAAAAAAAAJ8C&#10;AABkcnMvZG93bnJldi54bWxQSwUGAAAAAAQABAD3AAAAjgMAAAAA&#10;">
                  <v:imagedata r:id="rId43" o:title=""/>
                </v:shape>
                <v:shape id="Picture 7" o:spid="_x0000_s1028" type="#_x0000_t75" style="position:absolute;left:5798;top:360;width:2415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c8ErEAAAA3AAAAA8AAABkcnMvZG93bnJldi54bWxET01rwkAQvRf8D8sIvRTdWKWVNBuRQqin&#10;gjEo3obsNAlmZ9Ps1qT/vlsQvM3jfU6yGU0rrtS7xrKCxTwCQVxa3XCloDhkszUI55E1tpZJwS85&#10;2KSThwRjbQfe0zX3lQgh7GJUUHvfxVK6siaDbm474sB92d6gD7CvpO5xCOGmlc9R9CINNhwaauzo&#10;vabykv8YBXlzjj6LbP+xOg7Z0zF/5e/RnJR6nI7bNxCeRn8X39w7HeYvlvD/TLhAp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c8ErEAAAA3AAAAA8AAAAAAAAAAAAAAAAA&#10;nwIAAGRycy9kb3ducmV2LnhtbFBLBQYAAAAABAAEAPcAAACQAwAAAAA=&#10;">
                  <v:imagedata r:id="rId44" o:title=""/>
                </v:shape>
                <w10:wrap anchorx="page"/>
              </v:group>
            </w:pict>
          </mc:Fallback>
        </mc:AlternateContent>
      </w:r>
      <w:r w:rsidR="00200634">
        <w:rPr>
          <w:rFonts w:ascii="Courier New" w:eastAsia="Courier New" w:hAnsi="Courier New" w:cs="Courier New"/>
          <w:sz w:val="24"/>
          <w:szCs w:val="24"/>
        </w:rPr>
        <w:t>+</w:t>
      </w:r>
      <w:r w:rsidR="00200634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F</w:t>
      </w:r>
      <w:r w:rsidR="00200634">
        <w:rPr>
          <w:rFonts w:ascii="Cambria" w:eastAsia="Cambria" w:hAnsi="Cambria" w:cs="Cambria"/>
          <w:sz w:val="24"/>
          <w:szCs w:val="24"/>
        </w:rPr>
        <w:t>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A</w:t>
      </w:r>
      <w:r w:rsidR="00200634">
        <w:rPr>
          <w:rFonts w:ascii="Cambria" w:eastAsia="Cambria" w:hAnsi="Cambria" w:cs="Cambria"/>
          <w:sz w:val="24"/>
          <w:szCs w:val="24"/>
        </w:rPr>
        <w:t>N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E</w:t>
      </w:r>
    </w:p>
    <w:p w:rsidR="00990F5D" w:rsidRDefault="00200634">
      <w:pPr>
        <w:spacing w:before="31"/>
        <w:ind w:left="306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</w:p>
    <w:p w:rsidR="00990F5D" w:rsidRDefault="003A2105">
      <w:pPr>
        <w:spacing w:before="28"/>
        <w:ind w:left="2348"/>
        <w:rPr>
          <w:rFonts w:ascii="Cambria" w:eastAsia="Cambria" w:hAnsi="Cambria" w:cs="Cambria"/>
          <w:sz w:val="24"/>
          <w:szCs w:val="24"/>
        </w:rPr>
        <w:sectPr w:rsidR="00990F5D">
          <w:pgSz w:w="11920" w:h="16840"/>
          <w:pgMar w:top="1320" w:right="1060" w:bottom="280" w:left="1440" w:header="0" w:footer="0" w:gutter="0"/>
          <w:cols w:space="720"/>
        </w:sect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092B94FB" wp14:editId="67FF06CC">
                <wp:simplePos x="0" y="0"/>
                <wp:positionH relativeFrom="page">
                  <wp:posOffset>1261745</wp:posOffset>
                </wp:positionH>
                <wp:positionV relativeFrom="paragraph">
                  <wp:posOffset>208915</wp:posOffset>
                </wp:positionV>
                <wp:extent cx="5463540" cy="807720"/>
                <wp:effectExtent l="0" t="635" r="0" b="1270"/>
                <wp:wrapNone/>
                <wp:docPr id="10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3540" cy="807720"/>
                          <a:chOff x="1987" y="329"/>
                          <a:chExt cx="8604" cy="1272"/>
                        </a:xfrm>
                      </wpg:grpSpPr>
                      <pic:pic xmlns:pic="http://schemas.openxmlformats.org/drawingml/2006/picture">
                        <pic:nvPicPr>
                          <pic:cNvPr id="10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329"/>
                            <a:ext cx="8429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1015"/>
                            <a:ext cx="2011" cy="5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14B79" id="Group 3" o:spid="_x0000_s1026" style="position:absolute;margin-left:99.35pt;margin-top:16.45pt;width:430.2pt;height:63.6pt;z-index:-251575296;mso-position-horizontal-relative:page" coordorigin="1987,329" coordsize="8604,1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">
                <v:shape id="Picture 5" o:spid="_x0000_s1027" type="#_x0000_t75" style="position:absolute;left:2162;top:329;width:8429;height: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VOhvBAAAA3AAAAA8AAABkcnMvZG93bnJldi54bWxET9tqAjEQfS/0H8IUfKvZihTdGqVIS/Wl&#10;4OUDhs10s5pMliRd49+bQsG3OZzrLFbZWTFQiJ1nBS/jCgRx43XHrYLj4fN5BiImZI3WMym4UoTV&#10;8vFhgbX2F97RsE+tKCEca1RgUuprKWNjyGEc+564cD8+OEwFhlbqgJcS7qycVNWrdNhxaTDY09pQ&#10;c97/OgXWZmu+ph/bvD7MBw6778nxREqNnvL7G4hEOd3F/+6NLvOrOfw9Uy6Qy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VOhvBAAAA3AAAAA8AAAAAAAAAAAAAAAAAnwIA&#10;AGRycy9kb3ducmV2LnhtbFBLBQYAAAAABAAEAPcAAACNAwAAAAA=&#10;">
                  <v:imagedata r:id="rId47" o:title=""/>
                </v:shape>
                <v:shape id="Picture 4" o:spid="_x0000_s1028" type="#_x0000_t75" style="position:absolute;left:1987;top:1015;width:201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ajbDAAAA3AAAAA8AAABkcnMvZG93bnJldi54bWxEj0FrwkAQhe+C/2EZoTfdWCHY6CpSKK3H&#10;Rn/AkJ0m0exsyG5M0l/fORS8zfDevPfN/ji6Rj2oC7VnA+tVAoq48Lbm0sD18rHcggoR2WLjmQxM&#10;FOB4mM/2mFk/8Dc98lgqCeGQoYEqxjbTOhQVOQwr3xKL9uM7h1HWrtS2w0HCXaNfkyTVDmuWhgpb&#10;eq+ouOe9M/Cb5Ok0nDfnt55iz9PtM71cN8a8LMbTDlSkMT7N/9dfVvDXgi/PyAT68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0ZqNsMAAADcAAAADwAAAAAAAAAAAAAAAACf&#10;AgAAZHJzL2Rvd25yZXYueG1sUEsFBgAAAAAEAAQA9wAAAI8DAAAAAA==&#10;">
                  <v:imagedata r:id="rId48" o:title=""/>
                </v:shape>
                <w10:wrap anchorx="page"/>
              </v:group>
            </w:pict>
          </mc:Fallback>
        </mc:AlternateContent>
      </w:r>
      <w:r w:rsidR="00200634">
        <w:rPr>
          <w:rFonts w:ascii="Cambria" w:eastAsia="Cambria" w:hAnsi="Cambria" w:cs="Cambria"/>
          <w:sz w:val="24"/>
          <w:szCs w:val="24"/>
        </w:rPr>
        <w:t xml:space="preserve">-    </w:t>
      </w:r>
      <w:r w:rsidR="00200634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alcu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l</w:t>
      </w:r>
      <w:r w:rsidR="00200634">
        <w:rPr>
          <w:rFonts w:ascii="Cambria" w:eastAsia="Cambria" w:hAnsi="Cambria" w:cs="Cambria"/>
          <w:sz w:val="24"/>
          <w:szCs w:val="24"/>
        </w:rPr>
        <w:t>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 xml:space="preserve">e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i</w:t>
      </w:r>
      <w:r w:rsidR="00200634">
        <w:rPr>
          <w:rFonts w:ascii="Cambria" w:eastAsia="Cambria" w:hAnsi="Cambria" w:cs="Cambria"/>
          <w:sz w:val="24"/>
          <w:szCs w:val="24"/>
        </w:rPr>
        <w:t>ts ma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t</w:t>
      </w:r>
      <w:r w:rsidR="00200634">
        <w:rPr>
          <w:rFonts w:ascii="Cambria" w:eastAsia="Cambria" w:hAnsi="Cambria" w:cs="Cambria"/>
          <w:sz w:val="24"/>
          <w:szCs w:val="24"/>
        </w:rPr>
        <w:t>c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200634">
        <w:rPr>
          <w:rFonts w:ascii="Cambria" w:eastAsia="Cambria" w:hAnsi="Cambria" w:cs="Cambria"/>
          <w:sz w:val="24"/>
          <w:szCs w:val="24"/>
        </w:rPr>
        <w:t>i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g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p</w:t>
      </w:r>
      <w:r w:rsidR="00200634">
        <w:rPr>
          <w:rFonts w:ascii="Cambria" w:eastAsia="Cambria" w:hAnsi="Cambria" w:cs="Cambria"/>
          <w:sz w:val="24"/>
          <w:szCs w:val="24"/>
        </w:rPr>
        <w:t>er</w:t>
      </w:r>
      <w:r w:rsidR="00200634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200634">
        <w:rPr>
          <w:rFonts w:ascii="Cambria" w:eastAsia="Cambria" w:hAnsi="Cambria" w:cs="Cambria"/>
          <w:sz w:val="24"/>
          <w:szCs w:val="24"/>
        </w:rPr>
        <w:t>e</w:t>
      </w:r>
      <w:r w:rsidR="00200634">
        <w:rPr>
          <w:rFonts w:ascii="Cambria" w:eastAsia="Cambria" w:hAnsi="Cambria" w:cs="Cambria"/>
          <w:spacing w:val="1"/>
          <w:sz w:val="24"/>
          <w:szCs w:val="24"/>
        </w:rPr>
        <w:t>n</w:t>
      </w:r>
      <w:r w:rsidR="00200634">
        <w:rPr>
          <w:rFonts w:ascii="Cambria" w:eastAsia="Cambria" w:hAnsi="Cambria" w:cs="Cambria"/>
          <w:sz w:val="24"/>
          <w:szCs w:val="24"/>
        </w:rPr>
        <w:t>t.</w:t>
      </w:r>
    </w:p>
    <w:p w:rsidR="00990F5D" w:rsidRDefault="00990F5D">
      <w:pPr>
        <w:spacing w:before="1" w:line="120" w:lineRule="exact"/>
        <w:rPr>
          <w:sz w:val="13"/>
          <w:szCs w:val="13"/>
        </w:rPr>
      </w:pPr>
    </w:p>
    <w:p w:rsidR="00990F5D" w:rsidRDefault="00990F5D">
      <w:pPr>
        <w:spacing w:line="200" w:lineRule="exact"/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67" w:name="_Toc419320513"/>
      <w:r>
        <w:rPr>
          <w:rFonts w:ascii="Cambria" w:eastAsia="Cambria" w:hAnsi="Cambria" w:cs="Cambria"/>
          <w:b w:val="0"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Sy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tem Im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 w:val="0"/>
          <w:sz w:val="36"/>
          <w:szCs w:val="36"/>
        </w:rPr>
        <w:t>l</w:t>
      </w:r>
      <w:r>
        <w:rPr>
          <w:rFonts w:ascii="Cambria" w:eastAsia="Cambria" w:hAnsi="Cambria" w:cs="Cambria"/>
          <w:b w:val="0"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 w:val="0"/>
          <w:sz w:val="36"/>
          <w:szCs w:val="36"/>
        </w:rPr>
        <w:t>entati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 w:val="0"/>
          <w:sz w:val="36"/>
          <w:szCs w:val="36"/>
        </w:rPr>
        <w:t xml:space="preserve">n &amp; 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 w:val="0"/>
          <w:sz w:val="36"/>
          <w:szCs w:val="36"/>
        </w:rPr>
        <w:t>e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 w:val="0"/>
          <w:sz w:val="36"/>
          <w:szCs w:val="36"/>
        </w:rPr>
        <w:t>t</w:t>
      </w:r>
      <w:bookmarkEnd w:id="67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68" w:name="_Toc419320514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ntr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cti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 w:val="0"/>
          <w:sz w:val="32"/>
          <w:szCs w:val="32"/>
        </w:rPr>
        <w:t>n</w:t>
      </w:r>
      <w:bookmarkEnd w:id="68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69" w:name="_Toc419320515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 w:val="0"/>
          <w:sz w:val="28"/>
          <w:szCs w:val="28"/>
        </w:rPr>
        <w:t>erview</w:t>
      </w:r>
      <w:bookmarkEnd w:id="69"/>
    </w:p>
    <w:p w:rsidR="00990F5D" w:rsidRDefault="00200634">
      <w:pPr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990F5D" w:rsidRDefault="00200634">
      <w:pPr>
        <w:spacing w:before="4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ơ</w:t>
      </w:r>
      <w:r>
        <w:rPr>
          <w:rFonts w:ascii="Cambria" w:eastAsia="Cambria" w:hAnsi="Cambria" w:cs="Cambria"/>
          <w:position w:val="-1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ệ</w:t>
      </w:r>
      <w:r>
        <w:rPr>
          <w:rFonts w:ascii="Cambria" w:eastAsia="Cambria" w:hAnsi="Cambria" w:cs="Cambria"/>
          <w:position w:val="-1"/>
          <w:sz w:val="24"/>
          <w:szCs w:val="24"/>
        </w:rPr>
        <w:t>c tes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990F5D" w:rsidRDefault="00990F5D">
      <w:pPr>
        <w:spacing w:before="3" w:line="220" w:lineRule="exact"/>
        <w:rPr>
          <w:sz w:val="22"/>
          <w:szCs w:val="22"/>
        </w:rPr>
        <w:sectPr w:rsidR="00990F5D">
          <w:pgSz w:w="11920" w:h="16840"/>
          <w:pgMar w:top="1560" w:right="600" w:bottom="280" w:left="1440" w:header="0" w:footer="0" w:gutter="0"/>
          <w:cols w:space="720"/>
        </w:sectPr>
      </w:pPr>
    </w:p>
    <w:p w:rsidR="00990F5D" w:rsidRDefault="00200634">
      <w:pPr>
        <w:spacing w:before="26"/>
        <w:ind w:left="908" w:right="-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200634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90F5D" w:rsidRDefault="00990F5D">
      <w:pPr>
        <w:spacing w:line="200" w:lineRule="exact"/>
      </w:pPr>
    </w:p>
    <w:p w:rsidR="00990F5D" w:rsidRDefault="00200634">
      <w:pPr>
        <w:spacing w:line="276" w:lineRule="auto"/>
        <w:ind w:right="74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his sec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 detail 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ll nec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ssary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about im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lemen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ion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 and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 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of M</w:t>
      </w:r>
      <w:r>
        <w:rPr>
          <w:rFonts w:ascii="Cambria" w:eastAsia="Cambria" w:hAnsi="Cambria" w:cs="Cambria"/>
          <w:spacing w:val="1"/>
          <w:sz w:val="24"/>
          <w:szCs w:val="24"/>
        </w:rPr>
        <w:t>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</w:p>
    <w:p w:rsidR="00990F5D" w:rsidRDefault="00200634">
      <w:pPr>
        <w:spacing w:line="260" w:lineRule="exact"/>
        <w:rPr>
          <w:rFonts w:ascii="Cambria" w:eastAsia="Cambria" w:hAnsi="Cambria" w:cs="Cambria"/>
          <w:sz w:val="24"/>
          <w:szCs w:val="24"/>
        </w:rPr>
        <w:sectPr w:rsidR="00990F5D">
          <w:type w:val="continuous"/>
          <w:pgSz w:w="11920" w:h="16840"/>
          <w:pgMar w:top="1300" w:right="600" w:bottom="280" w:left="1440" w:header="720" w:footer="720" w:gutter="0"/>
          <w:cols w:num="2" w:space="720" w:equalWidth="0">
            <w:col w:w="1474" w:space="154"/>
            <w:col w:w="8252"/>
          </w:cols>
        </w:sect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lans,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t cases,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st r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su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position w:val="-1"/>
          <w:sz w:val="24"/>
          <w:szCs w:val="24"/>
        </w:rPr>
        <w:t>isks est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mat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ons.</w:t>
      </w:r>
    </w:p>
    <w:p w:rsidR="00990F5D" w:rsidRDefault="00990F5D">
      <w:pPr>
        <w:spacing w:before="9" w:line="140" w:lineRule="exact"/>
        <w:rPr>
          <w:sz w:val="14"/>
          <w:szCs w:val="14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0" w:name="_Toc419320516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App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ch</w:t>
      </w:r>
      <w:bookmarkEnd w:id="70"/>
    </w:p>
    <w:p w:rsidR="00990F5D" w:rsidRDefault="00200634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9" w:line="120" w:lineRule="exact"/>
        <w:rPr>
          <w:sz w:val="13"/>
          <w:szCs w:val="13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1" w:name="_Toc419320517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abase</w:t>
      </w:r>
      <w:r>
        <w:rPr>
          <w:rFonts w:ascii="Cambria" w:eastAsia="Cambria" w:hAnsi="Cambria" w:cs="Cambria"/>
          <w:b w:val="0"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Rela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ons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p</w:t>
      </w:r>
      <w:r>
        <w:rPr>
          <w:rFonts w:ascii="Cambria" w:eastAsia="Cambria" w:hAnsi="Cambria" w:cs="Cambria"/>
          <w:b w:val="0"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Di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 w:val="0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 w:val="0"/>
          <w:sz w:val="32"/>
          <w:szCs w:val="32"/>
        </w:rPr>
        <w:t>am</w:t>
      </w:r>
      <w:bookmarkEnd w:id="71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2" w:name="_Toc419320518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Phy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l Di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g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m</w:t>
      </w:r>
      <w:bookmarkEnd w:id="72"/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ố cục c</w:t>
      </w:r>
      <w:r>
        <w:rPr>
          <w:rFonts w:ascii="Cambria" w:eastAsia="Cambria" w:hAnsi="Cambria" w:cs="Cambria"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 xml:space="preserve">ích thước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ọc thể</w:t>
      </w:r>
    </w:p>
    <w:p w:rsidR="00990F5D" w:rsidRDefault="00200634">
      <w:pPr>
        <w:spacing w:before="42"/>
        <w:ind w:left="510" w:right="5401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hiện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ôn trọng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ười xem tài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3" w:name="_Toc419320519"/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ta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ion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ry</w:t>
      </w:r>
      <w:bookmarkEnd w:id="73"/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ới</w:t>
      </w:r>
    </w:p>
    <w:p w:rsidR="00990F5D" w:rsidRDefault="00990F5D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990F5D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990F5D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990F5D">
        <w:trPr>
          <w:trHeight w:hRule="exact" w:val="281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8" w:line="240" w:lineRule="exact"/>
        <w:rPr>
          <w:sz w:val="24"/>
          <w:szCs w:val="24"/>
        </w:rPr>
      </w:pPr>
    </w:p>
    <w:p w:rsidR="00990F5D" w:rsidRDefault="00200634">
      <w:pPr>
        <w:spacing w:before="26" w:line="260" w:lineRule="exact"/>
        <w:ind w:left="3491" w:right="348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0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Di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ry</w:t>
      </w:r>
    </w:p>
    <w:p w:rsidR="00990F5D" w:rsidRDefault="00990F5D">
      <w:pPr>
        <w:spacing w:before="3"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26"/>
        <w:gridCol w:w="2835"/>
        <w:gridCol w:w="1843"/>
        <w:gridCol w:w="708"/>
      </w:tblGrid>
      <w:tr w:rsidR="00990F5D">
        <w:trPr>
          <w:trHeight w:hRule="exact" w:val="290"/>
        </w:trPr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25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ble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4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76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990F5D">
        <w:trPr>
          <w:trHeight w:hRule="exact" w:val="574"/>
        </w:trPr>
        <w:tc>
          <w:tcPr>
            <w:tcW w:w="18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eID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{PK}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 w:right="1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ue 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e, auto 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eme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  <w:tr w:rsidR="00990F5D">
        <w:trPr>
          <w:trHeight w:hRule="exact" w:val="290"/>
        </w:trPr>
        <w:tc>
          <w:tcPr>
            <w:tcW w:w="18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ame.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(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</w:t>
            </w:r>
          </w:p>
        </w:tc>
      </w:tr>
    </w:tbl>
    <w:p w:rsidR="00990F5D" w:rsidRDefault="00990F5D">
      <w:pPr>
        <w:spacing w:line="200" w:lineRule="exact"/>
      </w:pPr>
    </w:p>
    <w:p w:rsidR="00990F5D" w:rsidRDefault="00990F5D">
      <w:pPr>
        <w:spacing w:before="11" w:line="240" w:lineRule="exact"/>
        <w:rPr>
          <w:sz w:val="24"/>
          <w:szCs w:val="24"/>
        </w:rPr>
      </w:pPr>
    </w:p>
    <w:p w:rsidR="00990F5D" w:rsidRDefault="00200634">
      <w:pPr>
        <w:spacing w:before="26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990F5D" w:rsidRDefault="00990F5D">
      <w:pPr>
        <w:spacing w:before="7" w:line="180" w:lineRule="exact"/>
        <w:rPr>
          <w:sz w:val="19"/>
          <w:szCs w:val="19"/>
        </w:rPr>
      </w:pPr>
    </w:p>
    <w:p w:rsidR="00990F5D" w:rsidRDefault="00200634" w:rsidP="003F6A3D">
      <w:pPr>
        <w:pStyle w:val="Heading2"/>
      </w:pPr>
      <w:bookmarkStart w:id="74" w:name="_Toc419320520"/>
      <w:r>
        <w:rPr>
          <w:spacing w:val="1"/>
        </w:rPr>
        <w:t>3</w:t>
      </w:r>
      <w:r>
        <w:t>.</w:t>
      </w:r>
      <w:r>
        <w:rPr>
          <w:spacing w:val="23"/>
        </w:rPr>
        <w:t xml:space="preserve"> 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2"/>
        </w:rPr>
        <w:t>r</w:t>
      </w:r>
      <w:r>
        <w:t>m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9"/>
        </w:rPr>
        <w:t xml:space="preserve"> </w:t>
      </w:r>
      <w:r>
        <w:rPr>
          <w:spacing w:val="3"/>
        </w:rPr>
        <w:t>Me</w:t>
      </w:r>
      <w:r>
        <w:t>asures</w:t>
      </w:r>
      <w:bookmarkEnd w:id="74"/>
    </w:p>
    <w:p w:rsidR="00990F5D" w:rsidRDefault="00200634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đạc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ố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200634">
      <w:pPr>
        <w:spacing w:before="4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ụ</w:t>
      </w:r>
    </w:p>
    <w:p w:rsidR="00990F5D" w:rsidRDefault="00990F5D">
      <w:pPr>
        <w:spacing w:before="1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5" w:name="_Toc419320521"/>
      <w:r>
        <w:rPr>
          <w:rFonts w:ascii="Cambria" w:eastAsia="Cambria" w:hAnsi="Cambria" w:cs="Cambria"/>
          <w:b w:val="0"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Clust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ring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 w:val="0"/>
          <w:sz w:val="28"/>
          <w:szCs w:val="28"/>
        </w:rPr>
        <w:t>erfo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>ma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ce</w:t>
      </w:r>
      <w:bookmarkEnd w:id="75"/>
    </w:p>
    <w:p w:rsidR="00990F5D" w:rsidRDefault="00200634">
      <w:pPr>
        <w:tabs>
          <w:tab w:val="left" w:pos="1700"/>
        </w:tabs>
        <w:spacing w:before="3" w:line="257" w:lineRule="auto"/>
        <w:ind w:left="1719" w:right="1512" w:hanging="360"/>
        <w:rPr>
          <w:rFonts w:ascii="Cambria" w:eastAsia="Cambria" w:hAnsi="Cambria" w:cs="Cambri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med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unn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ng K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Al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has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lexity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(n * k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* 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*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200634">
      <w:pPr>
        <w:spacing w:before="3"/>
        <w:ind w:left="1585" w:right="5768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 : nu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ber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oin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</w:p>
    <w:p w:rsidR="00990F5D" w:rsidRDefault="00200634">
      <w:pPr>
        <w:spacing w:before="2"/>
        <w:ind w:left="1588" w:right="5723"/>
        <w:jc w:val="center"/>
        <w:rPr>
          <w:rFonts w:ascii="Cambria" w:eastAsia="Cambria" w:hAnsi="Cambria" w:cs="Cambria"/>
          <w:sz w:val="24"/>
          <w:szCs w:val="24"/>
        </w:rPr>
        <w:sectPr w:rsidR="00990F5D">
          <w:type w:val="continuous"/>
          <w:pgSz w:w="11920" w:h="16840"/>
          <w:pgMar w:top="1300" w:right="600" w:bottom="280" w:left="14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</w:p>
    <w:p w:rsidR="00990F5D" w:rsidRDefault="00200634">
      <w:pPr>
        <w:spacing w:before="72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</w:p>
    <w:p w:rsidR="00990F5D" w:rsidRDefault="00200634">
      <w:pPr>
        <w:spacing w:before="2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number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tributes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>
      <w:pPr>
        <w:spacing w:line="276" w:lineRule="auto"/>
        <w:ind w:left="1628" w:right="6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lu</w:t>
      </w:r>
      <w:r>
        <w:rPr>
          <w:rFonts w:ascii="Cambria" w:eastAsia="Cambria" w:hAnsi="Cambria" w:cs="Cambria"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ost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me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ocess that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e can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me 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load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 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igit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-1"/>
          <w:sz w:val="24"/>
          <w:szCs w:val="24"/>
        </w:rPr>
        <w:t>z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a.</w:t>
      </w:r>
    </w:p>
    <w:p w:rsidR="00990F5D" w:rsidRDefault="00990F5D">
      <w:pPr>
        <w:spacing w:before="9" w:line="180" w:lineRule="exact"/>
        <w:rPr>
          <w:sz w:val="19"/>
          <w:szCs w:val="19"/>
        </w:rPr>
      </w:pPr>
    </w:p>
    <w:p w:rsidR="00990F5D" w:rsidRDefault="00200634">
      <w:pPr>
        <w:spacing w:line="275" w:lineRule="auto"/>
        <w:ind w:left="1628" w:right="7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ill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se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amatically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hen 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ose </w:t>
      </w:r>
      <w:r>
        <w:rPr>
          <w:rFonts w:ascii="Cambria" w:eastAsia="Cambria" w:hAnsi="Cambria" w:cs="Cambria"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this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is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ot ab</w:t>
      </w:r>
      <w:r>
        <w:rPr>
          <w:rFonts w:ascii="Cambria" w:eastAsia="Cambria" w:hAnsi="Cambria" w:cs="Cambria"/>
          <w:spacing w:val="-3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ut o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mi</w:t>
      </w:r>
      <w:r>
        <w:rPr>
          <w:rFonts w:ascii="Cambria" w:eastAsia="Cambria" w:hAnsi="Cambria" w:cs="Cambria"/>
          <w:spacing w:val="-1"/>
          <w:sz w:val="24"/>
          <w:szCs w:val="24"/>
        </w:rPr>
        <w:t>z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5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it is 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cce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 let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un 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ll it complet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990F5D" w:rsidRDefault="00200634">
      <w:pPr>
        <w:spacing w:before="3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 clustering is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un by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ff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ime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s acce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le.</w:t>
      </w:r>
    </w:p>
    <w:p w:rsidR="00990F5D" w:rsidRDefault="00990F5D">
      <w:pPr>
        <w:spacing w:line="240" w:lineRule="exact"/>
        <w:rPr>
          <w:sz w:val="24"/>
          <w:szCs w:val="24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6" w:name="_Toc419320522"/>
      <w:r>
        <w:rPr>
          <w:rFonts w:ascii="Cambria" w:eastAsia="Cambria" w:hAnsi="Cambria" w:cs="Cambria"/>
          <w:b w:val="0"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Test</w:t>
      </w:r>
      <w:r>
        <w:rPr>
          <w:rFonts w:ascii="Cambria" w:eastAsia="Cambria" w:hAnsi="Cambria" w:cs="Cambria"/>
          <w:b w:val="0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Plan</w:t>
      </w:r>
      <w:bookmarkEnd w:id="76"/>
    </w:p>
    <w:p w:rsidR="00990F5D" w:rsidRDefault="00200634">
      <w:pPr>
        <w:spacing w:before="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&lt;Đư</w:t>
      </w:r>
      <w:r>
        <w:rPr>
          <w:rFonts w:ascii="Cambria" w:eastAsia="Cambria" w:hAnsi="Cambria" w:cs="Cambria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hoạch tes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200634">
      <w:pPr>
        <w:spacing w:before="41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b/>
          <w:sz w:val="24"/>
          <w:szCs w:val="24"/>
        </w:rPr>
        <w:t>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dụ</w:t>
      </w:r>
    </w:p>
    <w:p w:rsidR="00990F5D" w:rsidRDefault="00200634">
      <w:pPr>
        <w:spacing w:before="42" w:line="276" w:lineRule="auto"/>
        <w:ind w:left="1268" w:right="2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ose 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this 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ction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s to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erify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hat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MSS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mee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n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on 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other </w:t>
      </w:r>
      <w:r>
        <w:rPr>
          <w:rFonts w:ascii="Cambria" w:eastAsia="Cambria" w:hAnsi="Cambria" w:cs="Cambria"/>
          <w:spacing w:val="-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ts f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e fo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lo</w:t>
      </w:r>
      <w:r>
        <w:rPr>
          <w:rFonts w:ascii="Cambria" w:eastAsia="Cambria" w:hAnsi="Cambria" w:cs="Cambria"/>
          <w:spacing w:val="-2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art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 xml:space="preserve">ill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escri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ich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hich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w</w:t>
      </w:r>
      <w:r>
        <w:rPr>
          <w:rFonts w:ascii="Cambria" w:eastAsia="Cambria" w:hAnsi="Cambria" w:cs="Cambria"/>
          <w:sz w:val="24"/>
          <w:szCs w:val="24"/>
        </w:rPr>
        <w:t>ill not.</w:t>
      </w:r>
    </w:p>
    <w:p w:rsidR="00990F5D" w:rsidRDefault="00990F5D">
      <w:pPr>
        <w:spacing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7" w:name="_Toc419320523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 w:val="0"/>
          <w:sz w:val="28"/>
          <w:szCs w:val="28"/>
        </w:rPr>
        <w:t>ea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be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ed</w:t>
      </w:r>
      <w:bookmarkEnd w:id="77"/>
    </w:p>
    <w:p w:rsidR="00990F5D" w:rsidRDefault="00200634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3" w:line="160" w:lineRule="exact"/>
        <w:rPr>
          <w:sz w:val="16"/>
          <w:szCs w:val="16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78" w:name="_Toc419320524"/>
      <w:r>
        <w:rPr>
          <w:rFonts w:ascii="Cambria" w:eastAsia="Cambria" w:hAnsi="Cambria" w:cs="Cambria"/>
          <w:b w:val="0"/>
          <w:sz w:val="28"/>
          <w:szCs w:val="28"/>
        </w:rPr>
        <w:t>4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 w:val="0"/>
          <w:sz w:val="28"/>
          <w:szCs w:val="28"/>
        </w:rPr>
        <w:t>ea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ur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not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 w:val="0"/>
          <w:sz w:val="28"/>
          <w:szCs w:val="28"/>
        </w:rPr>
        <w:t>o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be</w:t>
      </w:r>
      <w:r>
        <w:rPr>
          <w:rFonts w:ascii="Cambria" w:eastAsia="Cambria" w:hAnsi="Cambria" w:cs="Cambria"/>
          <w:b w:val="0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>d</w:t>
      </w:r>
      <w:bookmarkEnd w:id="78"/>
    </w:p>
    <w:p w:rsidR="00990F5D" w:rsidRDefault="00200634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2" w:line="140" w:lineRule="exact"/>
        <w:rPr>
          <w:sz w:val="14"/>
          <w:szCs w:val="14"/>
        </w:rPr>
      </w:pPr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79" w:name="_Toc419320525"/>
      <w:r>
        <w:rPr>
          <w:rFonts w:ascii="Cambria" w:eastAsia="Cambria" w:hAnsi="Cambria" w:cs="Cambria"/>
          <w:b w:val="0"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Sys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em</w:t>
      </w:r>
      <w:r>
        <w:rPr>
          <w:rFonts w:ascii="Cambria" w:eastAsia="Cambria" w:hAnsi="Cambria" w:cs="Cambria"/>
          <w:b w:val="0"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 w:val="0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 w:val="0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Test</w:t>
      </w:r>
      <w:r>
        <w:rPr>
          <w:rFonts w:ascii="Cambria" w:eastAsia="Cambria" w:hAnsi="Cambria" w:cs="Cambria"/>
          <w:b w:val="0"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 w:val="0"/>
          <w:sz w:val="32"/>
          <w:szCs w:val="32"/>
        </w:rPr>
        <w:t>ase</w:t>
      </w:r>
      <w:bookmarkEnd w:id="79"/>
    </w:p>
    <w:p w:rsidR="00990F5D" w:rsidRDefault="00990F5D">
      <w:pPr>
        <w:spacing w:before="2" w:line="100" w:lineRule="exact"/>
        <w:rPr>
          <w:sz w:val="11"/>
          <w:szCs w:val="11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990F5D" w:rsidRDefault="00200634">
      <w:pPr>
        <w:spacing w:line="280" w:lineRule="exact"/>
        <w:ind w:left="170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990F5D" w:rsidRDefault="00990F5D">
      <w:pPr>
        <w:spacing w:before="9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ind w:left="548"/>
        <w:rPr>
          <w:sz w:val="24"/>
          <w:szCs w:val="24"/>
        </w:rPr>
        <w:sectPr w:rsidR="00990F5D">
          <w:pgSz w:w="11920" w:h="16840"/>
          <w:pgMar w:top="1320" w:right="1040" w:bottom="280" w:left="1440" w:header="0" w:footer="0" w:gutter="0"/>
          <w:cols w:space="720"/>
        </w:sectPr>
      </w:pPr>
      <w:r>
        <w:rPr>
          <w:b/>
          <w:sz w:val="24"/>
          <w:szCs w:val="24"/>
        </w:rPr>
        <w:t xml:space="preserve">Ví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ụ</w:t>
      </w:r>
    </w:p>
    <w:p w:rsidR="00990F5D" w:rsidRDefault="003A2105">
      <w:pPr>
        <w:spacing w:before="93"/>
        <w:ind w:left="547"/>
      </w:pPr>
      <w:r>
        <w:rPr>
          <w:noProof/>
          <w:lang w:eastAsia="ja-JP"/>
        </w:rPr>
        <w:lastRenderedPageBreak/>
        <w:drawing>
          <wp:inline distT="0" distB="0" distL="0" distR="0" wp14:anchorId="3DB4A0FE" wp14:editId="559104CB">
            <wp:extent cx="5581650" cy="6410325"/>
            <wp:effectExtent l="0" t="0" r="0" b="9525"/>
            <wp:docPr id="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F5D" w:rsidRDefault="00990F5D">
      <w:pPr>
        <w:spacing w:before="15" w:line="200" w:lineRule="exact"/>
      </w:pPr>
    </w:p>
    <w:p w:rsidR="00990F5D" w:rsidRDefault="00200634">
      <w:pPr>
        <w:spacing w:before="26"/>
        <w:ind w:left="2948"/>
        <w:rPr>
          <w:rFonts w:ascii="Cambria" w:eastAsia="Cambria" w:hAnsi="Cambria" w:cs="Cambria"/>
          <w:sz w:val="24"/>
          <w:szCs w:val="24"/>
        </w:rPr>
        <w:sectPr w:rsidR="00990F5D">
          <w:footerReference w:type="default" r:id="rId50"/>
          <w:pgSz w:w="11920" w:h="16840"/>
          <w:pgMar w:top="1300" w:right="1020" w:bottom="280" w:left="1440" w:header="0" w:footer="284" w:gutter="0"/>
          <w:cols w:space="720"/>
        </w:sect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gure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0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ue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st</w:t>
      </w:r>
      <w:r>
        <w:rPr>
          <w:rFonts w:ascii="Cambria" w:eastAsia="Cambria" w:hAnsi="Cambria" w:cs="Cambria"/>
          <w:b/>
          <w:sz w:val="24"/>
          <w:szCs w:val="24"/>
        </w:rPr>
        <w:t xml:space="preserve">, Member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ore Flow</w:t>
      </w:r>
    </w:p>
    <w:p w:rsidR="00990F5D" w:rsidRDefault="00200634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9" w:line="220" w:lineRule="exact"/>
        <w:rPr>
          <w:sz w:val="22"/>
          <w:szCs w:val="2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0" w:name="_Toc419320526"/>
      <w:r>
        <w:rPr>
          <w:rFonts w:ascii="Cambria" w:eastAsia="Cambria" w:hAnsi="Cambria" w:cs="Cambria"/>
          <w:b w:val="0"/>
          <w:sz w:val="28"/>
          <w:szCs w:val="28"/>
        </w:rPr>
        <w:t>5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pacing w:val="9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 w:val="0"/>
          <w:sz w:val="28"/>
          <w:szCs w:val="28"/>
        </w:rPr>
        <w:t>ue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se</w:t>
      </w:r>
      <w:bookmarkEnd w:id="80"/>
    </w:p>
    <w:p w:rsidR="00990F5D" w:rsidRDefault="00990F5D">
      <w:pPr>
        <w:spacing w:before="3" w:line="120" w:lineRule="exact"/>
        <w:rPr>
          <w:sz w:val="12"/>
          <w:szCs w:val="12"/>
        </w:rPr>
      </w:pP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5.1.1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 w:val="0"/>
          <w:sz w:val="26"/>
          <w:szCs w:val="26"/>
        </w:rPr>
        <w:t>h</w:t>
      </w:r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</w:p>
    <w:p w:rsidR="00990F5D" w:rsidRDefault="00990F5D">
      <w:pPr>
        <w:spacing w:before="3" w:line="180" w:lineRule="exact"/>
        <w:rPr>
          <w:sz w:val="18"/>
          <w:szCs w:val="18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990F5D">
        <w:trPr>
          <w:trHeight w:hRule="exact" w:val="857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254" w:right="25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99" w:right="20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Case</w:t>
            </w:r>
          </w:p>
          <w:p w:rsidR="00990F5D" w:rsidRDefault="00200634">
            <w:pPr>
              <w:spacing w:before="45"/>
              <w:ind w:left="71" w:right="7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50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rocedure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7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ct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utp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200634">
            <w:pPr>
              <w:spacing w:line="260" w:lineRule="exact"/>
              <w:ind w:left="143" w:right="146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-t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Case</w:t>
            </w:r>
          </w:p>
          <w:p w:rsidR="00990F5D" w:rsidRDefault="00200634">
            <w:pPr>
              <w:spacing w:before="45"/>
              <w:ind w:left="263" w:right="26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epe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dence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4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>
            <w:pPr>
              <w:spacing w:before="2" w:line="160" w:lineRule="exact"/>
              <w:rPr>
                <w:sz w:val="16"/>
                <w:szCs w:val="16"/>
              </w:rPr>
            </w:pPr>
          </w:p>
          <w:p w:rsidR="00990F5D" w:rsidRDefault="00200634">
            <w:pPr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</w:tr>
      <w:tr w:rsidR="00990F5D">
        <w:trPr>
          <w:trHeight w:hRule="exact" w:val="53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0F5D" w:rsidRDefault="00990F5D"/>
        </w:tc>
      </w:tr>
    </w:tbl>
    <w:p w:rsidR="00990F5D" w:rsidRDefault="00990F5D">
      <w:pPr>
        <w:sectPr w:rsidR="00990F5D">
          <w:footerReference w:type="default" r:id="rId51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990F5D" w:rsidRDefault="00200634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before="15" w:line="260" w:lineRule="exact"/>
        <w:rPr>
          <w:sz w:val="26"/>
          <w:szCs w:val="26"/>
        </w:rPr>
      </w:pPr>
    </w:p>
    <w:p w:rsidR="00990F5D" w:rsidRDefault="00200634" w:rsidP="003F6A3D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81" w:name="_Toc419320527"/>
      <w:r>
        <w:rPr>
          <w:rFonts w:ascii="Cambria" w:eastAsia="Cambria" w:hAnsi="Cambria" w:cs="Cambria"/>
          <w:b w:val="0"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 w:val="0"/>
          <w:sz w:val="36"/>
          <w:szCs w:val="36"/>
        </w:rPr>
        <w:t>.</w:t>
      </w:r>
      <w:r>
        <w:rPr>
          <w:rFonts w:ascii="Cambria" w:eastAsia="Cambria" w:hAnsi="Cambria" w:cs="Cambria"/>
          <w:b w:val="0"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Software User’s Man</w:t>
      </w:r>
      <w:r>
        <w:rPr>
          <w:rFonts w:ascii="Cambria" w:eastAsia="Cambria" w:hAnsi="Cambria" w:cs="Cambria"/>
          <w:b w:val="0"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 w:val="0"/>
          <w:sz w:val="36"/>
          <w:szCs w:val="36"/>
        </w:rPr>
        <w:t>al</w:t>
      </w:r>
      <w:bookmarkEnd w:id="81"/>
    </w:p>
    <w:p w:rsidR="00990F5D" w:rsidRDefault="00200634" w:rsidP="003F6A3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2" w:name="_Toc419320528"/>
      <w:r>
        <w:rPr>
          <w:rFonts w:ascii="Cambria" w:eastAsia="Cambria" w:hAnsi="Cambria" w:cs="Cambria"/>
          <w:b w:val="0"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nsta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 w:val="0"/>
          <w:sz w:val="32"/>
          <w:szCs w:val="32"/>
        </w:rPr>
        <w:t>lat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 w:val="0"/>
          <w:sz w:val="32"/>
          <w:szCs w:val="32"/>
        </w:rPr>
        <w:t>on</w:t>
      </w:r>
      <w:r>
        <w:rPr>
          <w:rFonts w:ascii="Cambria" w:eastAsia="Cambria" w:hAnsi="Cambria" w:cs="Cambria"/>
          <w:b w:val="0"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 w:val="0"/>
          <w:sz w:val="32"/>
          <w:szCs w:val="32"/>
        </w:rPr>
        <w:t>e</w:t>
      </w:r>
      <w:bookmarkEnd w:id="82"/>
    </w:p>
    <w:p w:rsidR="00990F5D" w:rsidRDefault="00990F5D">
      <w:pPr>
        <w:spacing w:before="1" w:line="120" w:lineRule="exact"/>
        <w:rPr>
          <w:sz w:val="12"/>
          <w:szCs w:val="12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3" w:name="_Toc419320529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 up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env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nment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ver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83"/>
    </w:p>
    <w:p w:rsidR="00990F5D" w:rsidRDefault="00200634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1.1.1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Ha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z w:val="26"/>
          <w:szCs w:val="26"/>
        </w:rPr>
        <w:t>wa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z w:val="26"/>
          <w:szCs w:val="26"/>
        </w:rPr>
        <w:t>s</w:t>
      </w:r>
    </w:p>
    <w:p w:rsidR="00990F5D" w:rsidRDefault="00200634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1.1.2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ftware</w:t>
      </w:r>
      <w:r>
        <w:rPr>
          <w:rFonts w:ascii="Cambria" w:eastAsia="Cambria" w:hAnsi="Cambria" w:cs="Cambria"/>
          <w:b w:val="0"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qui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 w:val="0"/>
          <w:sz w:val="26"/>
          <w:szCs w:val="26"/>
        </w:rPr>
        <w:t>s</w:t>
      </w:r>
    </w:p>
    <w:p w:rsidR="00990F5D" w:rsidRDefault="00200634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990F5D" w:rsidRDefault="00990F5D">
      <w:pPr>
        <w:spacing w:before="5" w:line="100" w:lineRule="exact"/>
        <w:rPr>
          <w:sz w:val="11"/>
          <w:szCs w:val="11"/>
        </w:rPr>
      </w:pPr>
    </w:p>
    <w:p w:rsidR="00990F5D" w:rsidRDefault="00200634" w:rsidP="003F6A3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4" w:name="_Toc419320530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2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epl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ym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nt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 w:val="0"/>
          <w:sz w:val="28"/>
          <w:szCs w:val="28"/>
        </w:rPr>
        <w:t xml:space="preserve">ver 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de</w:t>
      </w:r>
      <w:bookmarkEnd w:id="84"/>
    </w:p>
    <w:p w:rsidR="00990F5D" w:rsidRDefault="00200634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990F5D" w:rsidRDefault="00200634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990F5D" w:rsidRDefault="00200634" w:rsidP="003F6A3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1.2.1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Pr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 w:val="0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packa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 w:val="0"/>
          <w:sz w:val="26"/>
          <w:szCs w:val="26"/>
        </w:rPr>
        <w:t>e</w:t>
      </w:r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1.2.2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C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 w:val="0"/>
          <w:sz w:val="26"/>
          <w:szCs w:val="26"/>
        </w:rPr>
        <w:t>fi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b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re</w:t>
      </w:r>
      <w:r>
        <w:rPr>
          <w:rFonts w:ascii="Cambria" w:eastAsia="Cambria" w:hAnsi="Cambria" w:cs="Cambria"/>
          <w:b w:val="0"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1.2.3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z w:val="26"/>
          <w:szCs w:val="26"/>
        </w:rPr>
        <w:t>D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y</w:t>
      </w:r>
      <w:r>
        <w:rPr>
          <w:rFonts w:ascii="Cambria" w:eastAsia="Cambria" w:hAnsi="Cambria" w:cs="Cambria"/>
          <w:b w:val="0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b</w:t>
      </w:r>
      <w:r>
        <w:rPr>
          <w:rFonts w:ascii="Cambria" w:eastAsia="Cambria" w:hAnsi="Cambria" w:cs="Cambria"/>
          <w:b w:val="0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 w:val="0"/>
          <w:sz w:val="26"/>
          <w:szCs w:val="26"/>
        </w:rPr>
        <w:t>lic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 w:val="0"/>
          <w:sz w:val="26"/>
          <w:szCs w:val="26"/>
        </w:rPr>
        <w:t>i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n</w:t>
      </w:r>
      <w:r>
        <w:rPr>
          <w:rFonts w:ascii="Cambria" w:eastAsia="Cambria" w:hAnsi="Cambria" w:cs="Cambria"/>
          <w:b w:val="0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</w:p>
    <w:p w:rsidR="00990F5D" w:rsidRDefault="00990F5D">
      <w:pPr>
        <w:spacing w:before="2" w:line="100" w:lineRule="exact"/>
        <w:rPr>
          <w:sz w:val="10"/>
          <w:szCs w:val="10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 w:rsidP="00D52BED">
      <w:pPr>
        <w:pStyle w:val="Heading3"/>
        <w:rPr>
          <w:rFonts w:ascii="Cambria" w:eastAsia="Cambria" w:hAnsi="Cambria" w:cs="Cambria"/>
          <w:sz w:val="28"/>
          <w:szCs w:val="28"/>
        </w:rPr>
      </w:pPr>
      <w:bookmarkStart w:id="85" w:name="_Toc419320531"/>
      <w:r>
        <w:rPr>
          <w:rFonts w:ascii="Cambria" w:eastAsia="Cambria" w:hAnsi="Cambria" w:cs="Cambria"/>
          <w:b w:val="0"/>
          <w:sz w:val="28"/>
          <w:szCs w:val="28"/>
        </w:rPr>
        <w:t>1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 w:val="0"/>
          <w:sz w:val="28"/>
          <w:szCs w:val="28"/>
        </w:rPr>
        <w:t>3</w:t>
      </w:r>
      <w:r>
        <w:rPr>
          <w:rFonts w:ascii="Cambria" w:eastAsia="Cambria" w:hAnsi="Cambria" w:cs="Cambria"/>
          <w:b w:val="0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Set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ng up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 w:val="0"/>
          <w:sz w:val="28"/>
          <w:szCs w:val="28"/>
        </w:rPr>
        <w:t>r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 w:val="0"/>
          <w:sz w:val="28"/>
          <w:szCs w:val="28"/>
        </w:rPr>
        <w:t>n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z w:val="28"/>
          <w:szCs w:val="28"/>
        </w:rPr>
        <w:t>c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 w:val="0"/>
          <w:sz w:val="28"/>
          <w:szCs w:val="28"/>
        </w:rPr>
        <w:t>ie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 w:val="0"/>
          <w:sz w:val="28"/>
          <w:szCs w:val="28"/>
        </w:rPr>
        <w:t>t</w:t>
      </w:r>
      <w:r>
        <w:rPr>
          <w:rFonts w:ascii="Cambria" w:eastAsia="Cambria" w:hAnsi="Cambria" w:cs="Cambria"/>
          <w:b w:val="0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 w:val="0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 w:val="0"/>
          <w:sz w:val="28"/>
          <w:szCs w:val="28"/>
        </w:rPr>
        <w:t>i</w:t>
      </w:r>
      <w:r>
        <w:rPr>
          <w:rFonts w:ascii="Cambria" w:eastAsia="Cambria" w:hAnsi="Cambria" w:cs="Cambria"/>
          <w:b w:val="0"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 w:val="0"/>
          <w:sz w:val="28"/>
          <w:szCs w:val="28"/>
        </w:rPr>
        <w:t>e</w:t>
      </w:r>
      <w:bookmarkEnd w:id="85"/>
    </w:p>
    <w:p w:rsidR="00990F5D" w:rsidRDefault="00200634" w:rsidP="00D52BED">
      <w:pPr>
        <w:pStyle w:val="Heading4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 w:val="0"/>
          <w:sz w:val="26"/>
          <w:szCs w:val="26"/>
        </w:rPr>
        <w:t xml:space="preserve">1.3.1 </w:t>
      </w:r>
      <w:r>
        <w:rPr>
          <w:rFonts w:ascii="Cambria" w:eastAsia="Cambria" w:hAnsi="Cambria" w:cs="Cambria"/>
          <w:b w:val="0"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 w:val="0"/>
          <w:sz w:val="26"/>
          <w:szCs w:val="26"/>
        </w:rPr>
        <w:t>ng</w:t>
      </w:r>
      <w:r>
        <w:rPr>
          <w:rFonts w:ascii="Cambria" w:eastAsia="Cambria" w:hAnsi="Cambria" w:cs="Cambria"/>
          <w:b w:val="0"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  <w:r>
        <w:rPr>
          <w:rFonts w:ascii="Cambria" w:eastAsia="Cambria" w:hAnsi="Cambria" w:cs="Cambria"/>
          <w:b w:val="0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 w:val="0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 w:val="0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 w:val="0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 w:val="0"/>
          <w:sz w:val="26"/>
          <w:szCs w:val="26"/>
        </w:rPr>
        <w:t>r</w:t>
      </w:r>
    </w:p>
    <w:p w:rsidR="00990F5D" w:rsidRDefault="00200634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3" w:line="180" w:lineRule="exact"/>
        <w:rPr>
          <w:sz w:val="18"/>
          <w:szCs w:val="18"/>
        </w:rPr>
      </w:pPr>
    </w:p>
    <w:p w:rsidR="00990F5D" w:rsidRDefault="00200634" w:rsidP="00D52BED">
      <w:pPr>
        <w:pStyle w:val="Heading2"/>
        <w:rPr>
          <w:rFonts w:ascii="Cambria" w:eastAsia="Cambria" w:hAnsi="Cambria" w:cs="Cambria"/>
          <w:sz w:val="32"/>
          <w:szCs w:val="32"/>
        </w:rPr>
      </w:pPr>
      <w:bookmarkStart w:id="86" w:name="_Toc419320532"/>
      <w:r>
        <w:rPr>
          <w:rFonts w:ascii="Cambria" w:eastAsia="Cambria" w:hAnsi="Cambria" w:cs="Cambria"/>
          <w:b w:val="0"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 w:val="0"/>
          <w:sz w:val="32"/>
          <w:szCs w:val="32"/>
        </w:rPr>
        <w:t>.</w:t>
      </w:r>
      <w:r>
        <w:rPr>
          <w:rFonts w:ascii="Cambria" w:eastAsia="Cambria" w:hAnsi="Cambria" w:cs="Cambria"/>
          <w:b w:val="0"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z w:val="32"/>
          <w:szCs w:val="32"/>
        </w:rPr>
        <w:t>Us</w:t>
      </w:r>
      <w:r>
        <w:rPr>
          <w:rFonts w:ascii="Cambria" w:eastAsia="Cambria" w:hAnsi="Cambria" w:cs="Cambria"/>
          <w:b w:val="0"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 w:val="0"/>
          <w:sz w:val="32"/>
          <w:szCs w:val="32"/>
        </w:rPr>
        <w:t>r</w:t>
      </w:r>
      <w:r>
        <w:rPr>
          <w:rFonts w:ascii="Cambria" w:eastAsia="Cambria" w:hAnsi="Cambria" w:cs="Cambria"/>
          <w:b w:val="0"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 w:val="0"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 w:val="0"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 w:val="0"/>
          <w:sz w:val="32"/>
          <w:szCs w:val="32"/>
        </w:rPr>
        <w:t>ide</w:t>
      </w:r>
      <w:bookmarkEnd w:id="86"/>
    </w:p>
    <w:p w:rsidR="00990F5D" w:rsidRDefault="00200634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990F5D" w:rsidRDefault="00990F5D">
      <w:pPr>
        <w:spacing w:before="1" w:line="180" w:lineRule="exact"/>
        <w:rPr>
          <w:sz w:val="18"/>
          <w:szCs w:val="18"/>
        </w:rPr>
      </w:pPr>
    </w:p>
    <w:p w:rsidR="00990F5D" w:rsidRDefault="00200634" w:rsidP="00FB5931">
      <w:pPr>
        <w:pStyle w:val="Heading1"/>
        <w:rPr>
          <w:rFonts w:ascii="Cambria" w:eastAsia="Cambria" w:hAnsi="Cambria" w:cs="Cambria"/>
          <w:sz w:val="36"/>
          <w:szCs w:val="36"/>
        </w:rPr>
      </w:pPr>
      <w:bookmarkStart w:id="87" w:name="_Toc419320533"/>
      <w:r>
        <w:rPr>
          <w:rFonts w:ascii="Cambria" w:eastAsia="Cambria" w:hAnsi="Cambria" w:cs="Cambria"/>
          <w:b w:val="0"/>
          <w:sz w:val="36"/>
          <w:szCs w:val="36"/>
        </w:rPr>
        <w:t>G.</w:t>
      </w:r>
      <w:r>
        <w:rPr>
          <w:rFonts w:ascii="Cambria" w:eastAsia="Cambria" w:hAnsi="Cambria" w:cs="Cambria"/>
          <w:b w:val="0"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 w:val="0"/>
          <w:sz w:val="36"/>
          <w:szCs w:val="36"/>
        </w:rPr>
        <w:t>A</w:t>
      </w:r>
      <w:r>
        <w:rPr>
          <w:rFonts w:ascii="Cambria" w:eastAsia="Cambria" w:hAnsi="Cambria" w:cs="Cambria"/>
          <w:b w:val="0"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 w:val="0"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 w:val="0"/>
          <w:sz w:val="36"/>
          <w:szCs w:val="36"/>
        </w:rPr>
        <w:t>n</w:t>
      </w:r>
      <w:r>
        <w:rPr>
          <w:rFonts w:ascii="Cambria" w:eastAsia="Cambria" w:hAnsi="Cambria" w:cs="Cambria"/>
          <w:b w:val="0"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 w:val="0"/>
          <w:sz w:val="36"/>
          <w:szCs w:val="36"/>
        </w:rPr>
        <w:t>ix</w:t>
      </w:r>
      <w:bookmarkEnd w:id="87"/>
    </w:p>
    <w:p w:rsidR="00990F5D" w:rsidRDefault="00200634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o thêm cách 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990F5D" w:rsidRDefault="00141144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2"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200634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200634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200634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200634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200634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200634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200634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990F5D" w:rsidRDefault="00990F5D">
      <w:pPr>
        <w:spacing w:before="7" w:line="120" w:lineRule="exact"/>
        <w:rPr>
          <w:sz w:val="12"/>
          <w:szCs w:val="12"/>
        </w:rPr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990F5D">
      <w:pPr>
        <w:spacing w:line="200" w:lineRule="exact"/>
      </w:pPr>
    </w:p>
    <w:p w:rsidR="00990F5D" w:rsidRDefault="00200634">
      <w:pPr>
        <w:spacing w:before="16"/>
        <w:ind w:right="492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37</w:t>
      </w:r>
    </w:p>
    <w:sectPr w:rsidR="00990F5D">
      <w:footerReference w:type="default" r:id="rId53"/>
      <w:pgSz w:w="11920" w:h="16840"/>
      <w:pgMar w:top="100" w:right="1160" w:bottom="280" w:left="440" w:header="0" w:footer="2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144" w:rsidRDefault="00141144">
      <w:r>
        <w:separator/>
      </w:r>
    </w:p>
  </w:endnote>
  <w:endnote w:type="continuationSeparator" w:id="0">
    <w:p w:rsidR="00141144" w:rsidRDefault="0014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2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51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48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48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49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49</w:t>
    </w:r>
    <w:r>
      <w:rPr>
        <w:color w:val="4F81BD" w:themeColor="accent1"/>
      </w:rPr>
      <w:fldChar w:fldCharType="end"/>
    </w:r>
  </w:p>
  <w:p w:rsidR="001D35AB" w:rsidRDefault="001D35AB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51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5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51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10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51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Pr="00CA068E" w:rsidRDefault="001D35AB">
    <w:pPr>
      <w:spacing w:line="200" w:lineRule="exact"/>
      <w:rPr>
        <w:b/>
        <w:sz w:val="24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21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24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Pr="001D35AB" w:rsidRDefault="001D35AB">
    <w:pPr>
      <w:pStyle w:val="Footer"/>
      <w:jc w:val="center"/>
      <w:rPr>
        <w:rFonts w:asciiTheme="majorHAnsi" w:hAnsiTheme="majorHAnsi"/>
        <w:b/>
        <w:sz w:val="24"/>
      </w:rPr>
    </w:pPr>
    <w:r w:rsidRPr="001D35AB">
      <w:rPr>
        <w:rFonts w:asciiTheme="majorHAnsi" w:hAnsiTheme="majorHAnsi"/>
        <w:b/>
        <w:sz w:val="24"/>
      </w:rPr>
      <w:t xml:space="preserve">Page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PAGE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25</w:t>
    </w:r>
    <w:r w:rsidRPr="001D35AB">
      <w:rPr>
        <w:rFonts w:asciiTheme="majorHAnsi" w:hAnsiTheme="majorHAnsi"/>
        <w:b/>
        <w:sz w:val="24"/>
      </w:rPr>
      <w:fldChar w:fldCharType="end"/>
    </w:r>
    <w:r w:rsidRPr="001D35AB">
      <w:rPr>
        <w:rFonts w:asciiTheme="majorHAnsi" w:hAnsiTheme="majorHAnsi"/>
        <w:b/>
        <w:sz w:val="24"/>
      </w:rPr>
      <w:t xml:space="preserve"> of </w:t>
    </w:r>
    <w:r w:rsidRPr="001D35AB">
      <w:rPr>
        <w:rFonts w:asciiTheme="majorHAnsi" w:hAnsiTheme="majorHAnsi"/>
        <w:b/>
        <w:sz w:val="24"/>
      </w:rPr>
      <w:fldChar w:fldCharType="begin"/>
    </w:r>
    <w:r w:rsidRPr="001D35AB">
      <w:rPr>
        <w:rFonts w:asciiTheme="majorHAnsi" w:hAnsiTheme="majorHAnsi"/>
        <w:b/>
        <w:sz w:val="24"/>
      </w:rPr>
      <w:instrText xml:space="preserve"> NUMPAGES  \* Arabic  \* MERGEFORMAT </w:instrText>
    </w:r>
    <w:r w:rsidRPr="001D35AB">
      <w:rPr>
        <w:rFonts w:asciiTheme="majorHAnsi" w:hAnsiTheme="majorHAnsi"/>
        <w:b/>
        <w:sz w:val="24"/>
      </w:rPr>
      <w:fldChar w:fldCharType="separate"/>
    </w:r>
    <w:r w:rsidR="005F1A94">
      <w:rPr>
        <w:rFonts w:asciiTheme="majorHAnsi" w:hAnsiTheme="majorHAnsi"/>
        <w:b/>
        <w:noProof/>
        <w:sz w:val="24"/>
      </w:rPr>
      <w:t>25</w:t>
    </w:r>
    <w:r w:rsidRPr="001D35AB">
      <w:rPr>
        <w:rFonts w:asciiTheme="majorHAnsi" w:hAnsiTheme="majorHAnsi"/>
        <w:b/>
        <w:sz w:val="24"/>
      </w:rPr>
      <w:fldChar w:fldCharType="end"/>
    </w:r>
  </w:p>
  <w:p w:rsidR="001D35AB" w:rsidRDefault="001D35AB">
    <w:pPr>
      <w:spacing w:line="200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26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26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27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30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42</w:t>
    </w:r>
    <w:r>
      <w:rPr>
        <w:color w:val="4F81BD" w:themeColor="accent1"/>
      </w:rPr>
      <w:fldChar w:fldCharType="end"/>
    </w:r>
  </w:p>
  <w:p w:rsidR="001D35AB" w:rsidRDefault="001D35AB">
    <w:pPr>
      <w:spacing w:line="200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5AB" w:rsidRDefault="001D35AB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47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 w:rsidR="005F1A94">
      <w:rPr>
        <w:noProof/>
        <w:color w:val="4F81BD" w:themeColor="accent1"/>
      </w:rPr>
      <w:t>47</w:t>
    </w:r>
    <w:r>
      <w:rPr>
        <w:color w:val="4F81BD" w:themeColor="accent1"/>
      </w:rPr>
      <w:fldChar w:fldCharType="end"/>
    </w:r>
  </w:p>
  <w:p w:rsidR="001D35AB" w:rsidRDefault="001D35AB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144" w:rsidRDefault="00141144">
      <w:r>
        <w:separator/>
      </w:r>
    </w:p>
  </w:footnote>
  <w:footnote w:type="continuationSeparator" w:id="0">
    <w:p w:rsidR="00141144" w:rsidRDefault="00141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64A77"/>
    <w:multiLevelType w:val="multilevel"/>
    <w:tmpl w:val="F81E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5D"/>
    <w:rsid w:val="0006041F"/>
    <w:rsid w:val="00141144"/>
    <w:rsid w:val="00145A71"/>
    <w:rsid w:val="00147EA9"/>
    <w:rsid w:val="001A5DAC"/>
    <w:rsid w:val="001D35AB"/>
    <w:rsid w:val="00200634"/>
    <w:rsid w:val="00242C03"/>
    <w:rsid w:val="0025106A"/>
    <w:rsid w:val="0028270C"/>
    <w:rsid w:val="002D297C"/>
    <w:rsid w:val="003A2105"/>
    <w:rsid w:val="003D5DD1"/>
    <w:rsid w:val="003F6A3D"/>
    <w:rsid w:val="004F381F"/>
    <w:rsid w:val="00542625"/>
    <w:rsid w:val="0055329A"/>
    <w:rsid w:val="00595C00"/>
    <w:rsid w:val="0059796A"/>
    <w:rsid w:val="005F1A94"/>
    <w:rsid w:val="006423C7"/>
    <w:rsid w:val="00684892"/>
    <w:rsid w:val="006D70D8"/>
    <w:rsid w:val="0075126E"/>
    <w:rsid w:val="007946DC"/>
    <w:rsid w:val="008E18AF"/>
    <w:rsid w:val="00937B3A"/>
    <w:rsid w:val="00947466"/>
    <w:rsid w:val="00990F5D"/>
    <w:rsid w:val="00A016EA"/>
    <w:rsid w:val="00AF3588"/>
    <w:rsid w:val="00B527AF"/>
    <w:rsid w:val="00BE4EA9"/>
    <w:rsid w:val="00C31813"/>
    <w:rsid w:val="00CA068E"/>
    <w:rsid w:val="00D522DE"/>
    <w:rsid w:val="00D52BED"/>
    <w:rsid w:val="00D819B1"/>
    <w:rsid w:val="00DB3645"/>
    <w:rsid w:val="00E94FDE"/>
    <w:rsid w:val="00EC0469"/>
    <w:rsid w:val="00FA219D"/>
    <w:rsid w:val="00F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EA7B6-A0A1-4E62-A875-053527AD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46DC"/>
    <w:rPr>
      <w:color w:val="0000FF" w:themeColor="hyperlink"/>
      <w:u w:val="single"/>
    </w:rPr>
  </w:style>
  <w:style w:type="table" w:styleId="MediumGrid2-Accent5">
    <w:name w:val="Medium Grid 2 Accent 5"/>
    <w:basedOn w:val="TableNormal"/>
    <w:uiPriority w:val="68"/>
    <w:rsid w:val="004F38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6EA"/>
  </w:style>
  <w:style w:type="paragraph" w:styleId="Footer">
    <w:name w:val="footer"/>
    <w:basedOn w:val="Normal"/>
    <w:link w:val="FooterChar"/>
    <w:uiPriority w:val="99"/>
    <w:unhideWhenUsed/>
    <w:rsid w:val="00A01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6EA"/>
  </w:style>
  <w:style w:type="paragraph" w:styleId="TOCHeading">
    <w:name w:val="TOC Heading"/>
    <w:basedOn w:val="Heading1"/>
    <w:next w:val="Normal"/>
    <w:uiPriority w:val="39"/>
    <w:unhideWhenUsed/>
    <w:qFormat/>
    <w:rsid w:val="00BE4EA9"/>
    <w:pPr>
      <w:keepLines/>
      <w:tabs>
        <w:tab w:val="clear" w:pos="720"/>
      </w:tabs>
      <w:spacing w:after="0" w:line="259" w:lineRule="auto"/>
      <w:ind w:left="0" w:firstLine="0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FB5931"/>
    <w:pPr>
      <w:tabs>
        <w:tab w:val="right" w:leader="dot" w:pos="9430"/>
      </w:tabs>
      <w:spacing w:after="100"/>
    </w:pPr>
    <w:rPr>
      <w:rFonts w:ascii="Cambria" w:eastAsia="Cambria" w:hAnsi="Cambria" w:cs="Cambria"/>
      <w:b/>
      <w:noProof/>
      <w:spacing w:val="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E4E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E4E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E4EA9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BE4EA9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BE4EA9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BE4EA9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BE4EA9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E4EA9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EA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EA9"/>
  </w:style>
  <w:style w:type="character" w:styleId="FootnoteReference">
    <w:name w:val="footnote reference"/>
    <w:basedOn w:val="DefaultParagraphFont"/>
    <w:uiPriority w:val="99"/>
    <w:semiHidden/>
    <w:unhideWhenUsed/>
    <w:rsid w:val="00BE4EA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atncse61010@fpt.edu.vn" TargetMode="External"/><Relationship Id="rId18" Type="http://schemas.openxmlformats.org/officeDocument/2006/relationships/hyperlink" Target="http://www.smashingmagazine.com/2008/01/31/10-principles-of-effective-web-design/" TargetMode="External"/><Relationship Id="rId26" Type="http://schemas.openxmlformats.org/officeDocument/2006/relationships/footer" Target="footer5.xml"/><Relationship Id="rId39" Type="http://schemas.openxmlformats.org/officeDocument/2006/relationships/image" Target="media/image13.png"/><Relationship Id="rId21" Type="http://schemas.openxmlformats.org/officeDocument/2006/relationships/hyperlink" Target="http://www.omg.org/spec/UML/2.0/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footer" Target="footer10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Hungld@fpt.edu.vn" TargetMode="External"/><Relationship Id="rId17" Type="http://schemas.openxmlformats.org/officeDocument/2006/relationships/hyperlink" Target="http://www.smashingmagazine.com/2010/02/25/designing-user-interfaces-for-business-web-applications/" TargetMode="External"/><Relationship Id="rId25" Type="http://schemas.openxmlformats.org/officeDocument/2006/relationships/image" Target="media/image4.jpeg"/><Relationship Id="rId33" Type="http://schemas.openxmlformats.org/officeDocument/2006/relationships/image" Target="media/image8.jpe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://www.smashingmagazine.com/2010/02/25/designing-user-interfaces-for-business-web-applications/" TargetMode="External"/><Relationship Id="rId20" Type="http://schemas.openxmlformats.org/officeDocument/2006/relationships/hyperlink" Target="http://www.oreilly.com/pub/e/2144" TargetMode="External"/><Relationship Id="rId29" Type="http://schemas.openxmlformats.org/officeDocument/2006/relationships/image" Target="media/image5.jpeg"/><Relationship Id="rId41" Type="http://schemas.openxmlformats.org/officeDocument/2006/relationships/image" Target="media/image1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3.jpeg"/><Relationship Id="rId32" Type="http://schemas.openxmlformats.org/officeDocument/2006/relationships/image" Target="media/image7.jpeg"/><Relationship Id="rId37" Type="http://schemas.openxmlformats.org/officeDocument/2006/relationships/image" Target="media/image11.jpe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hyperlink" Target="mailto:Trieulhse61146@fpt.edu.vn" TargetMode="External"/><Relationship Id="rId23" Type="http://schemas.openxmlformats.org/officeDocument/2006/relationships/footer" Target="footer4.xml"/><Relationship Id="rId28" Type="http://schemas.openxmlformats.org/officeDocument/2006/relationships/footer" Target="footer7.xml"/><Relationship Id="rId36" Type="http://schemas.openxmlformats.org/officeDocument/2006/relationships/image" Target="media/image10.jpeg"/><Relationship Id="rId49" Type="http://schemas.openxmlformats.org/officeDocument/2006/relationships/image" Target="media/image23.jpeg"/><Relationship Id="rId10" Type="http://schemas.openxmlformats.org/officeDocument/2006/relationships/footer" Target="footer2.xml"/><Relationship Id="rId19" Type="http://schemas.openxmlformats.org/officeDocument/2006/relationships/hyperlink" Target="http://www.smashingmagazine.com/2008/01/31/10-principles-of-effective-web-design/" TargetMode="External"/><Relationship Id="rId31" Type="http://schemas.openxmlformats.org/officeDocument/2006/relationships/image" Target="media/image6.jpeg"/><Relationship Id="rId44" Type="http://schemas.openxmlformats.org/officeDocument/2006/relationships/image" Target="media/image18.png"/><Relationship Id="rId52" Type="http://schemas.openxmlformats.org/officeDocument/2006/relationships/hyperlink" Target="http://www.khoahocviet.info/meresci/vi/meresci03d4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uydnse60913@fpt.edu.vn" TargetMode="External"/><Relationship Id="rId22" Type="http://schemas.openxmlformats.org/officeDocument/2006/relationships/image" Target="media/image2.jpeg"/><Relationship Id="rId27" Type="http://schemas.openxmlformats.org/officeDocument/2006/relationships/footer" Target="footer6.xml"/><Relationship Id="rId30" Type="http://schemas.openxmlformats.org/officeDocument/2006/relationships/footer" Target="footer8.xml"/><Relationship Id="rId35" Type="http://schemas.openxmlformats.org/officeDocument/2006/relationships/footer" Target="footer9.xml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image" Target="media/image1.jpeg"/><Relationship Id="rId51" Type="http://schemas.openxmlformats.org/officeDocument/2006/relationships/footer" Target="footer1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9BBC-6105-4972-98C8-F0171729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6149</Words>
  <Characters>35053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Anna</dc:creator>
  <cp:lastModifiedBy>Trần Anna</cp:lastModifiedBy>
  <cp:revision>24</cp:revision>
  <dcterms:created xsi:type="dcterms:W3CDTF">2015-05-13T03:36:00Z</dcterms:created>
  <dcterms:modified xsi:type="dcterms:W3CDTF">2015-05-16T09:28:00Z</dcterms:modified>
</cp:coreProperties>
</file>